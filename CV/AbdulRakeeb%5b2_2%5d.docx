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C27" w:rsidRPr="00934D3C" w:rsidRDefault="0065552A" w:rsidP="00F244F6">
      <w:pPr>
        <w:pStyle w:val="Heading5"/>
        <w:jc w:val="both"/>
        <w:rPr>
          <w:rFonts w:ascii="Calibri" w:hAnsi="Calibri" w:cs="Calibri"/>
          <w:i w:val="0"/>
          <w:sz w:val="32"/>
          <w:szCs w:val="24"/>
        </w:rPr>
      </w:pPr>
      <w:bookmarkStart w:id="0" w:name="_GoBack"/>
      <w:bookmarkEnd w:id="0"/>
      <w:r>
        <w:rPr>
          <w:rFonts w:ascii="Calibri" w:hAnsi="Calibri" w:cs="Calibri"/>
          <w:i w:val="0"/>
          <w:sz w:val="32"/>
          <w:szCs w:val="24"/>
        </w:rPr>
        <w:t>Abdul Rakeeb</w:t>
      </w:r>
    </w:p>
    <w:p w:rsidR="005A5055" w:rsidRPr="003B4CDF" w:rsidRDefault="005A5055" w:rsidP="00F244F6">
      <w:pPr>
        <w:jc w:val="both"/>
        <w:rPr>
          <w:rFonts w:ascii="Calibri" w:hAnsi="Calibri" w:cs="Calibri"/>
        </w:rPr>
      </w:pPr>
      <w:r w:rsidRPr="003B4CDF">
        <w:rPr>
          <w:rFonts w:ascii="Calibri" w:hAnsi="Calibri" w:cs="Calibri"/>
        </w:rPr>
        <w:t>Email:</w:t>
      </w:r>
      <w:r w:rsidR="00981F23" w:rsidRPr="003B4CDF">
        <w:rPr>
          <w:rFonts w:ascii="Calibri" w:hAnsi="Calibri" w:cs="Calibri"/>
        </w:rPr>
        <w:t xml:space="preserve"> </w:t>
      </w:r>
      <w:r w:rsidR="0065552A">
        <w:rPr>
          <w:rFonts w:ascii="Calibri" w:hAnsi="Calibri" w:cs="Calibri"/>
        </w:rPr>
        <w:t>ansariabdul367</w:t>
      </w:r>
      <w:r w:rsidRPr="003B4CDF">
        <w:rPr>
          <w:rFonts w:ascii="Calibri" w:hAnsi="Calibri" w:cs="Calibri"/>
        </w:rPr>
        <w:t>@gmail</w:t>
      </w:r>
      <w:r w:rsidRPr="003B4CDF">
        <w:rPr>
          <w:rFonts w:ascii="Calibri" w:hAnsi="Calibri" w:cs="Calibri"/>
          <w:u w:val="single"/>
        </w:rPr>
        <w:t>.</w:t>
      </w:r>
      <w:r w:rsidRPr="003B4CDF">
        <w:rPr>
          <w:rFonts w:ascii="Calibri" w:hAnsi="Calibri" w:cs="Calibri"/>
        </w:rPr>
        <w:t>com</w:t>
      </w:r>
      <w:r w:rsidR="00FB44CB" w:rsidRPr="003B4CDF">
        <w:rPr>
          <w:rFonts w:ascii="Calibri" w:hAnsi="Calibri" w:cs="Calibri"/>
        </w:rPr>
        <w:t xml:space="preserve"> </w:t>
      </w:r>
      <w:r w:rsidR="00FB44CB" w:rsidRPr="003B4CDF">
        <w:rPr>
          <w:rFonts w:ascii="Calibri" w:hAnsi="Calibri" w:cs="Calibri"/>
        </w:rPr>
        <w:tab/>
      </w:r>
      <w:r w:rsidR="00FB44CB" w:rsidRPr="003B4CDF">
        <w:rPr>
          <w:rFonts w:ascii="Calibri" w:hAnsi="Calibri" w:cs="Calibri"/>
        </w:rPr>
        <w:tab/>
      </w:r>
      <w:r w:rsidR="00FB44CB" w:rsidRPr="003B4CDF">
        <w:rPr>
          <w:rFonts w:ascii="Calibri" w:hAnsi="Calibri" w:cs="Calibri"/>
        </w:rPr>
        <w:tab/>
      </w:r>
      <w:r w:rsidR="00FB44CB" w:rsidRPr="003B4CDF">
        <w:rPr>
          <w:rFonts w:ascii="Calibri" w:hAnsi="Calibri" w:cs="Calibri"/>
        </w:rPr>
        <w:tab/>
      </w:r>
      <w:r w:rsidR="00FB44CB" w:rsidRPr="003B4CDF">
        <w:rPr>
          <w:rFonts w:ascii="Calibri" w:hAnsi="Calibri" w:cs="Calibri"/>
        </w:rPr>
        <w:tab/>
      </w:r>
      <w:r w:rsidR="00FB44CB" w:rsidRPr="003B4CDF">
        <w:rPr>
          <w:rFonts w:ascii="Calibri" w:hAnsi="Calibri" w:cs="Calibri"/>
        </w:rPr>
        <w:tab/>
      </w:r>
      <w:r w:rsidR="0065552A">
        <w:rPr>
          <w:rFonts w:ascii="Calibri" w:hAnsi="Calibri" w:cs="Calibri"/>
        </w:rPr>
        <w:t xml:space="preserve">                             </w:t>
      </w:r>
      <w:r w:rsidR="00981F23" w:rsidRPr="003B4CDF">
        <w:rPr>
          <w:rFonts w:ascii="Calibri" w:hAnsi="Calibri" w:cs="Calibri"/>
        </w:rPr>
        <w:t>Phone: +91-</w:t>
      </w:r>
      <w:r w:rsidR="0065552A">
        <w:rPr>
          <w:rFonts w:ascii="Calibri" w:hAnsi="Calibri" w:cs="Calibri"/>
        </w:rPr>
        <w:t>7559128018</w:t>
      </w:r>
    </w:p>
    <w:p w:rsidR="00FB44CB" w:rsidRPr="003B4CDF" w:rsidRDefault="003A7CAC" w:rsidP="00F244F6">
      <w:pPr>
        <w:pBdr>
          <w:bottom w:val="single" w:sz="8" w:space="1" w:color="000000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Thane (</w:t>
      </w:r>
      <w:r w:rsidR="00CD7FD1">
        <w:rPr>
          <w:rFonts w:ascii="Calibri" w:hAnsi="Calibri" w:cs="Calibri"/>
        </w:rPr>
        <w:t>w), Mumbai.</w:t>
      </w:r>
    </w:p>
    <w:p w:rsidR="00E24C27" w:rsidRPr="003B4CDF" w:rsidRDefault="00E24C27" w:rsidP="00F244F6">
      <w:pPr>
        <w:pStyle w:val="Heading50"/>
        <w:jc w:val="both"/>
        <w:rPr>
          <w:rFonts w:ascii="Calibri" w:hAnsi="Calibri" w:cs="Calibri"/>
          <w:sz w:val="24"/>
          <w:szCs w:val="24"/>
        </w:rPr>
      </w:pPr>
      <w:r w:rsidRPr="003B4CDF">
        <w:rPr>
          <w:rFonts w:ascii="Calibri" w:hAnsi="Calibri" w:cs="Calibri"/>
          <w:sz w:val="24"/>
          <w:szCs w:val="24"/>
        </w:rPr>
        <w:t xml:space="preserve"> </w:t>
      </w:r>
    </w:p>
    <w:p w:rsidR="00E24C27" w:rsidRPr="003B2875" w:rsidRDefault="003B2875" w:rsidP="00F244F6">
      <w:pPr>
        <w:tabs>
          <w:tab w:val="left" w:pos="0"/>
          <w:tab w:val="left" w:pos="288"/>
          <w:tab w:val="left" w:pos="360"/>
        </w:tabs>
        <w:jc w:val="both"/>
        <w:rPr>
          <w:rFonts w:ascii="Calibri" w:eastAsia="Calibri" w:hAnsi="Calibri" w:cs="Calibri"/>
          <w:bCs/>
          <w:color w:val="222222"/>
          <w:lang w:val="en-US" w:eastAsia="en-US" w:bidi="en-US"/>
        </w:rPr>
      </w:pPr>
      <w:r w:rsidRPr="003B2875">
        <w:rPr>
          <w:rFonts w:ascii="Calibri" w:eastAsia="Calibri" w:hAnsi="Calibri" w:cs="Calibri"/>
          <w:bCs/>
          <w:color w:val="222222"/>
          <w:lang w:val="en-US" w:eastAsia="en-US" w:bidi="en-US"/>
        </w:rPr>
        <w:t>To seek the challenging position in Software industry that needs innovation, creativity, dedication and enable me to continue to work in a challenging and fast paced environment, leveraging my current knowledge and fostering creativity with many learning opportunities</w:t>
      </w:r>
      <w:r>
        <w:rPr>
          <w:rFonts w:ascii="Calibri" w:eastAsia="Calibri" w:hAnsi="Calibri" w:cs="Calibri"/>
          <w:bCs/>
          <w:color w:val="222222"/>
          <w:lang w:val="en-US" w:eastAsia="en-US" w:bidi="en-US"/>
        </w:rPr>
        <w:t>.</w:t>
      </w:r>
    </w:p>
    <w:p w:rsidR="003B2875" w:rsidRPr="003B4CDF" w:rsidRDefault="003B2875" w:rsidP="00F244F6">
      <w:pPr>
        <w:tabs>
          <w:tab w:val="left" w:pos="0"/>
          <w:tab w:val="left" w:pos="288"/>
          <w:tab w:val="left" w:pos="360"/>
        </w:tabs>
        <w:jc w:val="both"/>
        <w:rPr>
          <w:rFonts w:ascii="Calibri" w:hAnsi="Calibri" w:cs="Calibri"/>
        </w:rPr>
      </w:pPr>
    </w:p>
    <w:p w:rsidR="00E24C27" w:rsidRPr="003B4CDF" w:rsidRDefault="00E24C27" w:rsidP="00F244F6">
      <w:pPr>
        <w:pBdr>
          <w:top w:val="double" w:sz="1" w:space="1" w:color="000000"/>
        </w:pBdr>
        <w:shd w:val="clear" w:color="auto" w:fill="E0E0E0"/>
        <w:tabs>
          <w:tab w:val="right" w:pos="9029"/>
        </w:tabs>
        <w:jc w:val="both"/>
        <w:rPr>
          <w:rFonts w:ascii="Calibri" w:hAnsi="Calibri" w:cs="Calibri"/>
          <w:b/>
        </w:rPr>
      </w:pPr>
      <w:r w:rsidRPr="003B4CDF">
        <w:rPr>
          <w:rFonts w:ascii="Calibri" w:hAnsi="Calibri" w:cs="Calibri"/>
          <w:b/>
        </w:rPr>
        <w:t>PROFILE</w:t>
      </w:r>
    </w:p>
    <w:p w:rsidR="00E24C27" w:rsidRPr="003B4CDF" w:rsidRDefault="00E24C27" w:rsidP="00F244F6">
      <w:pPr>
        <w:jc w:val="both"/>
        <w:rPr>
          <w:rFonts w:ascii="Calibri" w:hAnsi="Calibri" w:cs="Calibri"/>
        </w:rPr>
      </w:pPr>
    </w:p>
    <w:p w:rsidR="003B4CDF" w:rsidRPr="003B4CDF" w:rsidRDefault="003B4CDF" w:rsidP="00F244F6">
      <w:pPr>
        <w:pStyle w:val="NoSpacing"/>
        <w:numPr>
          <w:ilvl w:val="0"/>
          <w:numId w:val="11"/>
        </w:numPr>
        <w:jc w:val="both"/>
        <w:rPr>
          <w:rFonts w:ascii="Calibri" w:hAnsi="Calibri" w:cs="Calibri"/>
          <w:bCs/>
          <w:color w:val="222222"/>
          <w:sz w:val="24"/>
          <w:szCs w:val="24"/>
        </w:rPr>
      </w:pPr>
      <w:r w:rsidRPr="003B4CDF">
        <w:rPr>
          <w:rFonts w:ascii="Calibri" w:hAnsi="Calibri" w:cs="Calibri"/>
          <w:bCs/>
          <w:color w:val="222222"/>
          <w:sz w:val="24"/>
          <w:szCs w:val="24"/>
        </w:rPr>
        <w:t xml:space="preserve">Core Software Developer </w:t>
      </w:r>
      <w:r w:rsidR="0065552A">
        <w:rPr>
          <w:rFonts w:ascii="Calibri" w:hAnsi="Calibri" w:cs="Calibri"/>
          <w:b/>
          <w:bCs/>
          <w:color w:val="222222"/>
          <w:sz w:val="24"/>
          <w:szCs w:val="24"/>
        </w:rPr>
        <w:t>2+</w:t>
      </w:r>
      <w:r w:rsidR="005D7AC9" w:rsidRPr="005D7AC9">
        <w:rPr>
          <w:rFonts w:ascii="Calibri" w:hAnsi="Calibri" w:cs="Calibri"/>
          <w:b/>
          <w:bCs/>
          <w:color w:val="222222"/>
          <w:sz w:val="24"/>
          <w:szCs w:val="24"/>
        </w:rPr>
        <w:t xml:space="preserve"> Years</w:t>
      </w:r>
      <w:r w:rsidR="005D7AC9">
        <w:rPr>
          <w:rFonts w:ascii="Calibri" w:hAnsi="Calibri" w:cs="Calibri"/>
          <w:bCs/>
          <w:color w:val="222222"/>
          <w:sz w:val="24"/>
          <w:szCs w:val="24"/>
        </w:rPr>
        <w:t xml:space="preserve"> </w:t>
      </w:r>
      <w:r w:rsidRPr="003B4CDF">
        <w:rPr>
          <w:rFonts w:ascii="Calibri" w:hAnsi="Calibri" w:cs="Calibri"/>
          <w:bCs/>
          <w:color w:val="222222"/>
          <w:sz w:val="24"/>
          <w:szCs w:val="24"/>
        </w:rPr>
        <w:t>of experience and key strengths in software development and design in latest technologies l</w:t>
      </w:r>
      <w:r w:rsidR="0002019A">
        <w:rPr>
          <w:rFonts w:ascii="Calibri" w:hAnsi="Calibri" w:cs="Calibri"/>
          <w:bCs/>
          <w:color w:val="222222"/>
          <w:sz w:val="24"/>
          <w:szCs w:val="24"/>
        </w:rPr>
        <w:t>ike MVC, Entity Framework,</w:t>
      </w:r>
      <w:r w:rsidR="00733D85">
        <w:rPr>
          <w:rFonts w:ascii="Calibri" w:hAnsi="Calibri" w:cs="Calibri"/>
          <w:bCs/>
          <w:color w:val="222222"/>
          <w:sz w:val="24"/>
          <w:szCs w:val="24"/>
        </w:rPr>
        <w:t xml:space="preserve"> LINQ,</w:t>
      </w:r>
      <w:r w:rsidR="0002019A">
        <w:rPr>
          <w:rFonts w:ascii="Calibri" w:hAnsi="Calibri" w:cs="Calibri"/>
          <w:bCs/>
          <w:color w:val="222222"/>
          <w:sz w:val="24"/>
          <w:szCs w:val="24"/>
        </w:rPr>
        <w:t xml:space="preserve"> HTML</w:t>
      </w:r>
      <w:r w:rsidRPr="003B4CDF">
        <w:rPr>
          <w:rFonts w:ascii="Calibri" w:hAnsi="Calibri" w:cs="Calibri"/>
          <w:bCs/>
          <w:color w:val="222222"/>
          <w:sz w:val="24"/>
          <w:szCs w:val="24"/>
        </w:rPr>
        <w:t xml:space="preserve"> and many others. </w:t>
      </w:r>
    </w:p>
    <w:p w:rsidR="00E24C27" w:rsidRPr="003B4CDF" w:rsidRDefault="003B4CDF" w:rsidP="00F244F6">
      <w:pPr>
        <w:numPr>
          <w:ilvl w:val="0"/>
          <w:numId w:val="11"/>
        </w:numPr>
        <w:tabs>
          <w:tab w:val="left" w:pos="0"/>
          <w:tab w:val="left" w:pos="288"/>
          <w:tab w:val="left" w:pos="360"/>
        </w:tabs>
        <w:jc w:val="both"/>
        <w:rPr>
          <w:rFonts w:ascii="Calibri" w:hAnsi="Calibri" w:cs="Calibri"/>
        </w:rPr>
      </w:pPr>
      <w:r w:rsidRPr="003B4CDF">
        <w:rPr>
          <w:rFonts w:ascii="Calibri" w:hAnsi="Calibri" w:cs="Calibri"/>
          <w:bCs/>
          <w:color w:val="222222"/>
        </w:rPr>
        <w:t>Interacted with domestic as well as international clients throughout career. Building personal relationships is one of key characteristic.</w:t>
      </w:r>
    </w:p>
    <w:p w:rsidR="003B4CDF" w:rsidRPr="003B4CDF" w:rsidRDefault="003B4CDF" w:rsidP="00F244F6">
      <w:pPr>
        <w:tabs>
          <w:tab w:val="left" w:pos="0"/>
          <w:tab w:val="left" w:pos="288"/>
          <w:tab w:val="left" w:pos="360"/>
        </w:tabs>
        <w:ind w:left="360"/>
        <w:jc w:val="both"/>
        <w:rPr>
          <w:rFonts w:ascii="Calibri" w:hAnsi="Calibri" w:cs="Calibri"/>
        </w:rPr>
      </w:pPr>
    </w:p>
    <w:p w:rsidR="00E24C27" w:rsidRPr="003B4CDF" w:rsidRDefault="00E24C27" w:rsidP="00F244F6">
      <w:pPr>
        <w:pBdr>
          <w:top w:val="double" w:sz="1" w:space="1" w:color="000000"/>
        </w:pBdr>
        <w:shd w:val="clear" w:color="auto" w:fill="E0E0E0"/>
        <w:tabs>
          <w:tab w:val="right" w:pos="9029"/>
        </w:tabs>
        <w:jc w:val="both"/>
        <w:rPr>
          <w:rFonts w:ascii="Calibri" w:hAnsi="Calibri" w:cs="Calibri"/>
          <w:b/>
        </w:rPr>
      </w:pPr>
      <w:r w:rsidRPr="003B4CDF">
        <w:rPr>
          <w:rFonts w:ascii="Calibri" w:hAnsi="Calibri" w:cs="Calibri"/>
          <w:b/>
        </w:rPr>
        <w:t xml:space="preserve">TECHNICAL </w:t>
      </w:r>
      <w:r w:rsidR="003B4CDF" w:rsidRPr="003B4CDF">
        <w:rPr>
          <w:rFonts w:ascii="Calibri" w:hAnsi="Calibri" w:cs="Calibri"/>
          <w:b/>
        </w:rPr>
        <w:t>EXPERTISE</w:t>
      </w:r>
    </w:p>
    <w:p w:rsidR="00E24C27" w:rsidRPr="003B4CDF" w:rsidRDefault="00E24C27" w:rsidP="00F244F6">
      <w:pPr>
        <w:jc w:val="both"/>
        <w:rPr>
          <w:rFonts w:ascii="Calibri" w:hAnsi="Calibri" w:cs="Calibri"/>
        </w:rPr>
      </w:pPr>
    </w:p>
    <w:p w:rsidR="0065552A" w:rsidRDefault="00AD126E" w:rsidP="00AD126E">
      <w:pPr>
        <w:pStyle w:val="NormalWeb"/>
        <w:spacing w:before="0" w:beforeAutospacing="0" w:after="0" w:afterAutospacing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Asp.Net,</w:t>
      </w:r>
      <w:r w:rsidR="0065552A">
        <w:rPr>
          <w:rFonts w:ascii="Calibri" w:hAnsi="Calibri" w:cs="Calibri"/>
          <w:b w:val="0"/>
        </w:rPr>
        <w:t xml:space="preserve"> </w:t>
      </w:r>
      <w:r>
        <w:rPr>
          <w:rFonts w:ascii="Calibri" w:hAnsi="Calibri" w:cs="Calibri"/>
          <w:b w:val="0"/>
        </w:rPr>
        <w:t>C#,</w:t>
      </w:r>
      <w:r w:rsidR="0065552A">
        <w:rPr>
          <w:rFonts w:ascii="Calibri" w:hAnsi="Calibri" w:cs="Calibri"/>
          <w:b w:val="0"/>
        </w:rPr>
        <w:t xml:space="preserve"> </w:t>
      </w:r>
      <w:r>
        <w:rPr>
          <w:rFonts w:ascii="Calibri" w:hAnsi="Calibri" w:cs="Calibri"/>
          <w:b w:val="0"/>
        </w:rPr>
        <w:t>MVC4,</w:t>
      </w:r>
      <w:r w:rsidR="0065552A">
        <w:rPr>
          <w:rFonts w:ascii="Calibri" w:hAnsi="Calibri" w:cs="Calibri"/>
          <w:b w:val="0"/>
        </w:rPr>
        <w:t xml:space="preserve"> </w:t>
      </w:r>
      <w:r>
        <w:rPr>
          <w:rFonts w:ascii="Calibri" w:hAnsi="Calibri" w:cs="Calibri"/>
          <w:b w:val="0"/>
        </w:rPr>
        <w:t>WCF,</w:t>
      </w:r>
      <w:r w:rsidR="0065552A">
        <w:rPr>
          <w:rFonts w:ascii="Calibri" w:hAnsi="Calibri" w:cs="Calibri"/>
          <w:b w:val="0"/>
        </w:rPr>
        <w:t xml:space="preserve"> </w:t>
      </w:r>
      <w:r>
        <w:rPr>
          <w:rFonts w:ascii="Calibri" w:hAnsi="Calibri" w:cs="Calibri"/>
          <w:b w:val="0"/>
        </w:rPr>
        <w:t>Entity</w:t>
      </w:r>
      <w:r w:rsidRPr="003B4CDF">
        <w:rPr>
          <w:rFonts w:ascii="Calibri" w:hAnsi="Calibri" w:cs="Calibri"/>
          <w:b w:val="0"/>
        </w:rPr>
        <w:t>Framework4.1</w:t>
      </w:r>
      <w:r>
        <w:rPr>
          <w:rFonts w:ascii="Calibri" w:hAnsi="Calibri" w:cs="Calibri"/>
          <w:b w:val="0"/>
        </w:rPr>
        <w:t>,</w:t>
      </w:r>
      <w:r w:rsidR="0065552A">
        <w:rPr>
          <w:rFonts w:ascii="Calibri" w:hAnsi="Calibri" w:cs="Calibri"/>
          <w:b w:val="0"/>
        </w:rPr>
        <w:t xml:space="preserve"> </w:t>
      </w:r>
      <w:r w:rsidR="003B4CDF" w:rsidRPr="003B4CDF">
        <w:rPr>
          <w:rFonts w:ascii="Calibri" w:hAnsi="Calibri" w:cs="Calibri"/>
          <w:b w:val="0"/>
        </w:rPr>
        <w:t>SQL</w:t>
      </w:r>
      <w:r>
        <w:rPr>
          <w:rFonts w:ascii="Calibri" w:hAnsi="Calibri" w:cs="Calibri"/>
          <w:b w:val="0"/>
        </w:rPr>
        <w:t xml:space="preserve"> </w:t>
      </w:r>
      <w:r w:rsidR="003B4CDF" w:rsidRPr="003B4CDF">
        <w:rPr>
          <w:rFonts w:ascii="Calibri" w:hAnsi="Calibri" w:cs="Calibri"/>
          <w:b w:val="0"/>
        </w:rPr>
        <w:t xml:space="preserve">2008, </w:t>
      </w:r>
      <w:r w:rsidR="00951077">
        <w:rPr>
          <w:rFonts w:ascii="Calibri" w:hAnsi="Calibri" w:cs="Calibri"/>
          <w:b w:val="0"/>
        </w:rPr>
        <w:t>J</w:t>
      </w:r>
      <w:r w:rsidR="003B4CDF" w:rsidRPr="003B4CDF">
        <w:rPr>
          <w:rFonts w:ascii="Calibri" w:hAnsi="Calibri" w:cs="Calibri"/>
          <w:b w:val="0"/>
        </w:rPr>
        <w:t>avaScript,</w:t>
      </w:r>
    </w:p>
    <w:p w:rsidR="00E24C27" w:rsidRDefault="00090129" w:rsidP="00AD126E">
      <w:pPr>
        <w:pStyle w:val="NormalWeb"/>
        <w:spacing w:before="0" w:beforeAutospacing="0" w:after="0" w:afterAutospacing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Jquery,</w:t>
      </w:r>
      <w:r w:rsidR="0065552A">
        <w:rPr>
          <w:rFonts w:ascii="Calibri" w:hAnsi="Calibri" w:cs="Calibri"/>
          <w:b w:val="0"/>
        </w:rPr>
        <w:t xml:space="preserve"> </w:t>
      </w:r>
      <w:r w:rsidR="00D32070">
        <w:rPr>
          <w:rFonts w:ascii="Calibri" w:hAnsi="Calibri" w:cs="Calibri"/>
          <w:b w:val="0"/>
        </w:rPr>
        <w:t>A</w:t>
      </w:r>
      <w:r w:rsidR="0065552A">
        <w:rPr>
          <w:rFonts w:ascii="Calibri" w:hAnsi="Calibri" w:cs="Calibri"/>
          <w:b w:val="0"/>
        </w:rPr>
        <w:t xml:space="preserve">jax, </w:t>
      </w:r>
      <w:r w:rsidR="00AD126E">
        <w:rPr>
          <w:rFonts w:ascii="Calibri" w:hAnsi="Calibri" w:cs="Calibri"/>
          <w:b w:val="0"/>
        </w:rPr>
        <w:t>XML,</w:t>
      </w:r>
      <w:r w:rsidR="0065552A">
        <w:rPr>
          <w:rFonts w:ascii="Calibri" w:hAnsi="Calibri" w:cs="Calibri"/>
          <w:b w:val="0"/>
        </w:rPr>
        <w:t xml:space="preserve"> CSS, TFS</w:t>
      </w:r>
      <w:r w:rsidR="00EE6ABE">
        <w:rPr>
          <w:rFonts w:ascii="Calibri" w:hAnsi="Calibri" w:cs="Calibri"/>
          <w:b w:val="0"/>
        </w:rPr>
        <w:t xml:space="preserve">, </w:t>
      </w:r>
      <w:r w:rsidR="00074472">
        <w:rPr>
          <w:rFonts w:ascii="Calibri" w:hAnsi="Calibri" w:cs="Calibri"/>
          <w:b w:val="0"/>
        </w:rPr>
        <w:t>LINQ</w:t>
      </w:r>
      <w:r w:rsidR="0065552A">
        <w:rPr>
          <w:rFonts w:ascii="Calibri" w:hAnsi="Calibri" w:cs="Calibri"/>
          <w:b w:val="0"/>
        </w:rPr>
        <w:t>.</w:t>
      </w:r>
    </w:p>
    <w:p w:rsidR="00C411EF" w:rsidRPr="003B4CDF" w:rsidRDefault="00C411EF" w:rsidP="00C411EF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</w:p>
    <w:p w:rsidR="00E24C27" w:rsidRPr="003B4CDF" w:rsidRDefault="00E24C27" w:rsidP="00F244F6">
      <w:pPr>
        <w:pBdr>
          <w:top w:val="double" w:sz="1" w:space="1" w:color="000000"/>
        </w:pBdr>
        <w:shd w:val="clear" w:color="auto" w:fill="E0E0E0"/>
        <w:tabs>
          <w:tab w:val="right" w:pos="9029"/>
        </w:tabs>
        <w:jc w:val="both"/>
        <w:rPr>
          <w:rFonts w:ascii="Calibri" w:hAnsi="Calibri" w:cs="Calibri"/>
          <w:b/>
        </w:rPr>
      </w:pPr>
      <w:r w:rsidRPr="003B4CDF">
        <w:rPr>
          <w:rFonts w:ascii="Calibri" w:hAnsi="Calibri" w:cs="Calibri"/>
          <w:b/>
        </w:rPr>
        <w:t>PROFESSIONAL EXPERIENCE</w:t>
      </w:r>
    </w:p>
    <w:p w:rsidR="004B766F" w:rsidRDefault="004B766F" w:rsidP="00F244F6">
      <w:pPr>
        <w:pBdr>
          <w:top w:val="double" w:sz="1" w:space="1" w:color="000000"/>
        </w:pBdr>
        <w:jc w:val="both"/>
        <w:rPr>
          <w:rFonts w:ascii="Calibri" w:hAnsi="Calibri" w:cs="Calibri"/>
        </w:rPr>
      </w:pPr>
    </w:p>
    <w:p w:rsidR="004B766F" w:rsidRPr="003B4CDF" w:rsidRDefault="004B766F" w:rsidP="004B766F">
      <w:pPr>
        <w:numPr>
          <w:ilvl w:val="0"/>
          <w:numId w:val="2"/>
        </w:numPr>
        <w:tabs>
          <w:tab w:val="left" w:pos="720"/>
        </w:tabs>
        <w:jc w:val="both"/>
        <w:rPr>
          <w:rFonts w:ascii="Calibri" w:hAnsi="Calibri" w:cs="Calibri"/>
          <w:b/>
        </w:rPr>
      </w:pPr>
      <w:r>
        <w:rPr>
          <w:rStyle w:val="apple-converted-space"/>
          <w:rFonts w:ascii="Arial" w:hAnsi="Arial" w:cs="Arial"/>
          <w:color w:val="444444"/>
          <w:sz w:val="18"/>
          <w:szCs w:val="18"/>
        </w:rPr>
        <w:t> </w:t>
      </w:r>
      <w:r>
        <w:rPr>
          <w:rFonts w:ascii="Calibri" w:hAnsi="Calibri" w:cs="Calibri"/>
          <w:b/>
        </w:rPr>
        <w:t xml:space="preserve">Lionbridge </w:t>
      </w:r>
    </w:p>
    <w:p w:rsidR="004B766F" w:rsidRDefault="0065552A" w:rsidP="004B766F">
      <w:pPr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 w:rsidR="004B766F" w:rsidRPr="003B4CDF">
        <w:rPr>
          <w:rFonts w:ascii="Calibri" w:hAnsi="Calibri" w:cs="Calibri"/>
        </w:rPr>
        <w:t xml:space="preserve"> Software Engineer</w:t>
      </w:r>
      <w:r w:rsidR="00562F21">
        <w:rPr>
          <w:rFonts w:ascii="Calibri" w:hAnsi="Calibri" w:cs="Calibri"/>
        </w:rPr>
        <w:t xml:space="preserve"> T4</w:t>
      </w:r>
      <w:r w:rsidR="004B766F" w:rsidRPr="003B4CDF">
        <w:rPr>
          <w:rFonts w:ascii="Calibri" w:hAnsi="Calibri" w:cs="Calibri"/>
        </w:rPr>
        <w:t xml:space="preserve">, </w:t>
      </w:r>
      <w:r w:rsidR="00562F21">
        <w:rPr>
          <w:rFonts w:ascii="Calibri" w:hAnsi="Calibri" w:cs="Calibri"/>
        </w:rPr>
        <w:t>October</w:t>
      </w:r>
      <w:r w:rsidR="004B766F">
        <w:rPr>
          <w:rFonts w:ascii="Calibri" w:hAnsi="Calibri" w:cs="Calibri"/>
        </w:rPr>
        <w:t xml:space="preserve"> 2016 </w:t>
      </w:r>
      <w:r w:rsidR="004B766F" w:rsidRPr="003B4CDF">
        <w:rPr>
          <w:rFonts w:ascii="Calibri" w:hAnsi="Calibri" w:cs="Calibri"/>
        </w:rPr>
        <w:t xml:space="preserve">– </w:t>
      </w:r>
      <w:r w:rsidR="004B766F">
        <w:rPr>
          <w:rFonts w:ascii="Calibri" w:hAnsi="Calibri" w:cs="Calibri"/>
        </w:rPr>
        <w:t>Till Date</w:t>
      </w:r>
      <w:r w:rsidR="004B766F" w:rsidRPr="003B4CDF">
        <w:rPr>
          <w:rFonts w:ascii="Calibri" w:hAnsi="Calibri" w:cs="Calibri"/>
        </w:rPr>
        <w:t>)</w:t>
      </w:r>
    </w:p>
    <w:p w:rsidR="004B766F" w:rsidRPr="004B766F" w:rsidRDefault="004B766F" w:rsidP="004B766F">
      <w:pPr>
        <w:ind w:left="720"/>
        <w:jc w:val="both"/>
        <w:rPr>
          <w:rFonts w:ascii="Calibri" w:hAnsi="Calibri" w:cs="Calibri"/>
          <w:sz w:val="6"/>
        </w:rPr>
      </w:pPr>
    </w:p>
    <w:p w:rsidR="00640F29" w:rsidRPr="003B4CDF" w:rsidRDefault="00562F21" w:rsidP="00F244F6">
      <w:pPr>
        <w:numPr>
          <w:ilvl w:val="0"/>
          <w:numId w:val="2"/>
        </w:numPr>
        <w:tabs>
          <w:tab w:val="left" w:pos="720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Absolute Information Systems</w:t>
      </w:r>
    </w:p>
    <w:p w:rsidR="00640F29" w:rsidRPr="003B4CDF" w:rsidRDefault="00562F21" w:rsidP="00F244F6">
      <w:pPr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 w:rsidR="00640F29" w:rsidRPr="003B4CDF">
        <w:rPr>
          <w:rFonts w:ascii="Calibri" w:hAnsi="Calibri" w:cs="Calibri"/>
        </w:rPr>
        <w:t xml:space="preserve">Software </w:t>
      </w:r>
      <w:r>
        <w:rPr>
          <w:rFonts w:ascii="Calibri" w:hAnsi="Calibri" w:cs="Calibri"/>
        </w:rPr>
        <w:t>Developer</w:t>
      </w:r>
      <w:r w:rsidR="00640F29" w:rsidRPr="003B4CDF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June</w:t>
      </w:r>
      <w:r w:rsidR="00640F29" w:rsidRPr="003B4CDF">
        <w:rPr>
          <w:rFonts w:ascii="Calibri" w:hAnsi="Calibri" w:cs="Calibri"/>
        </w:rPr>
        <w:t xml:space="preserve"> 201</w:t>
      </w:r>
      <w:r>
        <w:rPr>
          <w:rFonts w:ascii="Calibri" w:hAnsi="Calibri" w:cs="Calibri"/>
        </w:rPr>
        <w:t>5</w:t>
      </w:r>
      <w:r w:rsidR="00640F29" w:rsidRPr="003B4CDF"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>September</w:t>
      </w:r>
      <w:r w:rsidR="004B766F">
        <w:rPr>
          <w:rFonts w:ascii="Calibri" w:hAnsi="Calibri" w:cs="Calibri"/>
        </w:rPr>
        <w:t xml:space="preserve"> 2016</w:t>
      </w:r>
      <w:r w:rsidR="00640F29" w:rsidRPr="003B4CDF">
        <w:rPr>
          <w:rFonts w:ascii="Calibri" w:hAnsi="Calibri" w:cs="Calibri"/>
        </w:rPr>
        <w:t>)</w:t>
      </w:r>
    </w:p>
    <w:p w:rsidR="00640F29" w:rsidRPr="00DB071B" w:rsidRDefault="00640F29" w:rsidP="00F244F6">
      <w:pPr>
        <w:ind w:left="720"/>
        <w:jc w:val="both"/>
        <w:rPr>
          <w:rFonts w:ascii="Calibri" w:hAnsi="Calibri" w:cs="Calibri"/>
          <w:sz w:val="12"/>
        </w:rPr>
      </w:pPr>
    </w:p>
    <w:p w:rsidR="00D6679D" w:rsidRDefault="00D6679D" w:rsidP="00F244F6">
      <w:pPr>
        <w:ind w:left="720"/>
        <w:jc w:val="both"/>
        <w:rPr>
          <w:rFonts w:ascii="Calibri" w:hAnsi="Calibri" w:cs="Calibri"/>
        </w:rPr>
      </w:pPr>
    </w:p>
    <w:p w:rsidR="00D6679D" w:rsidRPr="003B4CDF" w:rsidRDefault="00D6679D" w:rsidP="00D6679D">
      <w:pPr>
        <w:pBdr>
          <w:top w:val="double" w:sz="1" w:space="1" w:color="000000"/>
        </w:pBdr>
        <w:shd w:val="clear" w:color="auto" w:fill="E0E0E0"/>
        <w:tabs>
          <w:tab w:val="right" w:pos="9029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INTERNSHEEP/TRAINING</w:t>
      </w:r>
    </w:p>
    <w:p w:rsidR="00640F29" w:rsidRPr="00DB071B" w:rsidRDefault="00640F29" w:rsidP="00F244F6">
      <w:pPr>
        <w:ind w:left="720"/>
        <w:jc w:val="both"/>
        <w:rPr>
          <w:rFonts w:ascii="Calibri" w:hAnsi="Calibri" w:cs="Calibri"/>
          <w:sz w:val="10"/>
        </w:rPr>
      </w:pPr>
    </w:p>
    <w:p w:rsidR="00562F21" w:rsidRDefault="00562F21" w:rsidP="00562F21">
      <w:pPr>
        <w:numPr>
          <w:ilvl w:val="0"/>
          <w:numId w:val="14"/>
        </w:numPr>
        <w:suppressAutoHyphens w:val="0"/>
        <w:autoSpaceDE w:val="0"/>
        <w:autoSpaceDN w:val="0"/>
        <w:adjustRightInd w:val="0"/>
        <w:ind w:left="360" w:hanging="360"/>
        <w:jc w:val="both"/>
        <w:rPr>
          <w:lang w:val="en" w:eastAsia="en-US"/>
        </w:rPr>
      </w:pPr>
      <w:r>
        <w:rPr>
          <w:lang w:val="en" w:eastAsia="en-US"/>
        </w:rPr>
        <w:t>Professionally trained on .NET Framework (ASP.Net with AJAX Web services,and WCF and Windows Forms) from Absolute Information Systems, Thane</w:t>
      </w:r>
    </w:p>
    <w:p w:rsidR="00E24C27" w:rsidRPr="003B4CDF" w:rsidRDefault="00E24C27" w:rsidP="00F244F6">
      <w:pPr>
        <w:tabs>
          <w:tab w:val="left" w:pos="1440"/>
        </w:tabs>
        <w:ind w:left="720"/>
        <w:jc w:val="both"/>
        <w:rPr>
          <w:rFonts w:ascii="Calibri" w:hAnsi="Calibri" w:cs="Calibri"/>
        </w:rPr>
      </w:pPr>
    </w:p>
    <w:p w:rsidR="00E24C27" w:rsidRPr="003B4CDF" w:rsidRDefault="00D6679D" w:rsidP="00F244F6">
      <w:pPr>
        <w:pBdr>
          <w:top w:val="double" w:sz="1" w:space="1" w:color="000000"/>
        </w:pBdr>
        <w:shd w:val="clear" w:color="auto" w:fill="E0E0E0"/>
        <w:tabs>
          <w:tab w:val="right" w:pos="9029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PROJECT</w:t>
      </w:r>
      <w:r w:rsidR="00E24C27" w:rsidRPr="003B4CDF">
        <w:rPr>
          <w:rFonts w:ascii="Calibri" w:hAnsi="Calibri" w:cs="Calibri"/>
          <w:b/>
        </w:rPr>
        <w:t xml:space="preserve"> DETAILS </w:t>
      </w:r>
    </w:p>
    <w:p w:rsidR="00953EC5" w:rsidRDefault="00953EC5" w:rsidP="00953EC5">
      <w:pPr>
        <w:tabs>
          <w:tab w:val="right" w:pos="9029"/>
        </w:tabs>
        <w:jc w:val="both"/>
        <w:rPr>
          <w:rFonts w:ascii="Calibri" w:hAnsi="Calibri" w:cs="Calibri"/>
          <w:b/>
          <w:u w:val="single"/>
        </w:rPr>
      </w:pPr>
    </w:p>
    <w:p w:rsidR="00953EC5" w:rsidRPr="00BE0F3F" w:rsidRDefault="00953EC5" w:rsidP="00953EC5">
      <w:pPr>
        <w:tabs>
          <w:tab w:val="right" w:pos="9029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Lionbridge</w:t>
      </w:r>
      <w:r w:rsidRPr="00BE0F3F">
        <w:rPr>
          <w:rFonts w:ascii="Calibri" w:hAnsi="Calibri" w:cs="Calibri"/>
          <w:b/>
          <w:u w:val="single"/>
        </w:rPr>
        <w:t>.</w:t>
      </w:r>
    </w:p>
    <w:p w:rsidR="00953EC5" w:rsidRPr="009971AB" w:rsidRDefault="00953EC5" w:rsidP="00953EC5">
      <w:pPr>
        <w:tabs>
          <w:tab w:val="right" w:pos="9029"/>
        </w:tabs>
        <w:jc w:val="both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1. </w:t>
      </w:r>
      <w:hyperlink r:id="rId5" w:history="1">
        <w:r w:rsidR="00396D31">
          <w:rPr>
            <w:rStyle w:val="Hyperlink"/>
            <w:rFonts w:ascii="Calibri" w:hAnsi="Calibri" w:cs="Calibri"/>
            <w:b/>
          </w:rPr>
          <w:t>TMS</w:t>
        </w:r>
      </w:hyperlink>
    </w:p>
    <w:p w:rsidR="00953EC5" w:rsidRDefault="00953EC5" w:rsidP="00953EC5">
      <w:pPr>
        <w:pStyle w:val="NormalWeb"/>
        <w:spacing w:before="0" w:beforeAutospacing="0" w:after="0" w:afterAutospacing="0"/>
        <w:ind w:firstLine="720"/>
        <w:jc w:val="both"/>
        <w:rPr>
          <w:rFonts w:ascii="Calibri" w:hAnsi="Calibri" w:cs="Calibri"/>
          <w:b w:val="0"/>
          <w:bCs w:val="0"/>
          <w:sz w:val="22"/>
          <w:szCs w:val="22"/>
          <w:lang w:bidi="hi-IN"/>
        </w:rPr>
      </w:pPr>
      <w:r w:rsidRPr="009971AB">
        <w:rPr>
          <w:rFonts w:ascii="Calibri" w:hAnsi="Calibri" w:cs="Calibri"/>
          <w:b w:val="0"/>
          <w:bCs w:val="0"/>
          <w:sz w:val="22"/>
          <w:szCs w:val="22"/>
          <w:lang w:bidi="hi-IN"/>
        </w:rPr>
        <w:t>Role</w:t>
      </w:r>
      <w:r w:rsidRPr="009971AB">
        <w:rPr>
          <w:rFonts w:ascii="Calibri" w:hAnsi="Calibri" w:cs="Calibri"/>
          <w:b w:val="0"/>
          <w:bCs w:val="0"/>
          <w:sz w:val="22"/>
          <w:szCs w:val="22"/>
          <w:lang w:bidi="hi-IN"/>
        </w:rPr>
        <w:tab/>
      </w:r>
      <w:r w:rsidRPr="009971AB">
        <w:rPr>
          <w:rFonts w:ascii="Calibri" w:hAnsi="Calibri" w:cs="Calibri"/>
          <w:bCs w:val="0"/>
          <w:sz w:val="22"/>
          <w:szCs w:val="22"/>
          <w:lang w:bidi="hi-IN"/>
        </w:rPr>
        <w:tab/>
        <w:t>:</w:t>
      </w:r>
      <w:r w:rsidR="00D878CA">
        <w:rPr>
          <w:rFonts w:ascii="Calibri" w:hAnsi="Calibri" w:cs="Calibri"/>
          <w:b w:val="0"/>
          <w:bCs w:val="0"/>
          <w:sz w:val="22"/>
          <w:szCs w:val="22"/>
          <w:lang w:bidi="hi-IN"/>
        </w:rPr>
        <w:t xml:space="preserve"> </w:t>
      </w:r>
      <w:r w:rsidRPr="009971AB">
        <w:rPr>
          <w:rFonts w:ascii="Calibri" w:hAnsi="Calibri" w:cs="Calibri"/>
          <w:b w:val="0"/>
          <w:bCs w:val="0"/>
          <w:sz w:val="22"/>
          <w:szCs w:val="22"/>
          <w:lang w:bidi="hi-IN"/>
        </w:rPr>
        <w:t xml:space="preserve">Software </w:t>
      </w:r>
      <w:r w:rsidR="00D878CA">
        <w:rPr>
          <w:rFonts w:ascii="Calibri" w:hAnsi="Calibri" w:cs="Calibri"/>
          <w:b w:val="0"/>
          <w:bCs w:val="0"/>
          <w:sz w:val="22"/>
          <w:szCs w:val="22"/>
          <w:lang w:bidi="hi-IN"/>
        </w:rPr>
        <w:t>Engineer</w:t>
      </w:r>
      <w:r w:rsidRPr="009971AB">
        <w:rPr>
          <w:rFonts w:ascii="Calibri" w:hAnsi="Calibri" w:cs="Calibri"/>
          <w:b w:val="0"/>
          <w:bCs w:val="0"/>
          <w:sz w:val="22"/>
          <w:szCs w:val="22"/>
          <w:lang w:bidi="hi-IN"/>
        </w:rPr>
        <w:t>.</w:t>
      </w:r>
    </w:p>
    <w:p w:rsidR="00953EC5" w:rsidRDefault="00DE7DB7" w:rsidP="00DE7DB7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b w:val="0"/>
          <w:bCs w:val="0"/>
          <w:sz w:val="22"/>
          <w:szCs w:val="22"/>
          <w:lang w:bidi="hi-IN"/>
        </w:rPr>
      </w:pPr>
      <w:r>
        <w:rPr>
          <w:rFonts w:ascii="Calibri" w:hAnsi="Calibri" w:cs="Calibri"/>
          <w:b w:val="0"/>
          <w:bCs w:val="0"/>
          <w:sz w:val="22"/>
          <w:szCs w:val="22"/>
          <w:lang w:bidi="hi-IN"/>
        </w:rPr>
        <w:t>Technology</w:t>
      </w:r>
      <w:r w:rsidR="0055112F">
        <w:rPr>
          <w:rFonts w:ascii="Calibri" w:hAnsi="Calibri" w:cs="Calibri"/>
          <w:b w:val="0"/>
          <w:bCs w:val="0"/>
          <w:sz w:val="22"/>
          <w:szCs w:val="22"/>
          <w:lang w:bidi="hi-IN"/>
        </w:rPr>
        <w:t xml:space="preserve"> </w:t>
      </w:r>
      <w:r w:rsidR="00953EC5">
        <w:rPr>
          <w:rFonts w:ascii="Calibri" w:hAnsi="Calibri" w:cs="Calibri"/>
          <w:b w:val="0"/>
          <w:bCs w:val="0"/>
          <w:sz w:val="22"/>
          <w:szCs w:val="22"/>
          <w:lang w:bidi="hi-IN"/>
        </w:rPr>
        <w:t xml:space="preserve">: </w:t>
      </w:r>
      <w:r w:rsidR="000C49A3">
        <w:rPr>
          <w:rFonts w:ascii="Calibri" w:hAnsi="Calibri" w:cs="Calibri"/>
          <w:b w:val="0"/>
          <w:bCs w:val="0"/>
          <w:sz w:val="22"/>
          <w:szCs w:val="22"/>
          <w:lang w:bidi="hi-IN"/>
        </w:rPr>
        <w:t xml:space="preserve"> </w:t>
      </w:r>
      <w:r w:rsidR="00953EC5" w:rsidRPr="00A71C2E">
        <w:rPr>
          <w:rFonts w:ascii="Calibri" w:eastAsia="Times New Roman" w:hAnsi="Calibri" w:cs="Calibri"/>
          <w:b w:val="0"/>
          <w:bCs w:val="0"/>
          <w:sz w:val="22"/>
          <w:szCs w:val="22"/>
        </w:rPr>
        <w:t>C#,linq</w:t>
      </w:r>
      <w:r w:rsidR="000C49A3">
        <w:rPr>
          <w:rFonts w:ascii="Calibri" w:eastAsia="Times New Roman" w:hAnsi="Calibri" w:cs="Calibri"/>
          <w:b w:val="0"/>
          <w:bCs w:val="0"/>
          <w:sz w:val="22"/>
          <w:szCs w:val="22"/>
        </w:rPr>
        <w:t>,</w:t>
      </w:r>
      <w:r w:rsidR="00953EC5" w:rsidRPr="00A71C2E">
        <w:rPr>
          <w:rFonts w:ascii="Calibri" w:eastAsia="Times New Roman" w:hAnsi="Calibri" w:cs="Calibri"/>
          <w:b w:val="0"/>
          <w:bCs w:val="0"/>
          <w:sz w:val="22"/>
          <w:szCs w:val="22"/>
        </w:rPr>
        <w:t>SQL Server 2008,jquery,Ajax</w:t>
      </w:r>
      <w:r w:rsidR="000C49A3">
        <w:rPr>
          <w:rFonts w:ascii="Calibri" w:eastAsia="Times New Roman" w:hAnsi="Calibri" w:cs="Calibri"/>
          <w:b w:val="0"/>
          <w:bCs w:val="0"/>
          <w:sz w:val="22"/>
          <w:szCs w:val="22"/>
        </w:rPr>
        <w:t>,XML,TFS</w:t>
      </w:r>
      <w:r w:rsidR="001E07CB">
        <w:rPr>
          <w:rFonts w:ascii="Calibri" w:eastAsia="Times New Roman" w:hAnsi="Calibri" w:cs="Calibri"/>
          <w:b w:val="0"/>
          <w:bCs w:val="0"/>
          <w:sz w:val="22"/>
          <w:szCs w:val="22"/>
        </w:rPr>
        <w:t>,MyGeneration tool</w:t>
      </w:r>
      <w:r>
        <w:rPr>
          <w:rFonts w:ascii="Calibri" w:eastAsia="Times New Roman" w:hAnsi="Calibri" w:cs="Calibri"/>
          <w:b w:val="0"/>
          <w:bCs w:val="0"/>
          <w:sz w:val="22"/>
          <w:szCs w:val="22"/>
        </w:rPr>
        <w:t xml:space="preserve">, TFS, Agile                              </w:t>
      </w:r>
    </w:p>
    <w:p w:rsidR="00953EC5" w:rsidRDefault="00953EC5" w:rsidP="00953EC5">
      <w:pPr>
        <w:pStyle w:val="ListParagraph"/>
        <w:spacing w:after="0" w:line="240" w:lineRule="auto"/>
        <w:jc w:val="both"/>
        <w:rPr>
          <w:rFonts w:cs="Calibri"/>
        </w:rPr>
      </w:pPr>
      <w:r w:rsidRPr="00A71C2E">
        <w:rPr>
          <w:rFonts w:cs="Calibri"/>
        </w:rPr>
        <w:t xml:space="preserve">Description </w:t>
      </w:r>
      <w:r>
        <w:rPr>
          <w:rFonts w:cs="Calibri"/>
          <w:b/>
        </w:rPr>
        <w:t xml:space="preserve">     </w:t>
      </w:r>
      <w:r w:rsidRPr="009B2D1E">
        <w:rPr>
          <w:rFonts w:cs="Calibri"/>
        </w:rPr>
        <w:t xml:space="preserve">:  </w:t>
      </w:r>
      <w:r w:rsidR="009B2D1E" w:rsidRPr="009B2D1E">
        <w:rPr>
          <w:rFonts w:cs="Calibri"/>
        </w:rPr>
        <w:t>Lionbridge TMS™ is a server based Translation Management System which streamlines the localization processes by combining automation processes and human tasks through a flexible workflow engine.</w:t>
      </w:r>
    </w:p>
    <w:p w:rsidR="00953EC5" w:rsidRPr="009971AB" w:rsidRDefault="00953EC5" w:rsidP="00953EC5">
      <w:pPr>
        <w:pStyle w:val="ListParagraph"/>
        <w:spacing w:after="0" w:line="240" w:lineRule="auto"/>
        <w:jc w:val="both"/>
        <w:rPr>
          <w:rFonts w:cs="Calibri"/>
        </w:rPr>
      </w:pPr>
    </w:p>
    <w:p w:rsidR="00953EC5" w:rsidRPr="009971AB" w:rsidRDefault="00953EC5" w:rsidP="00953EC5">
      <w:pPr>
        <w:pStyle w:val="NormalWeb"/>
        <w:spacing w:before="0" w:beforeAutospacing="0" w:after="0" w:afterAutospacing="0"/>
        <w:ind w:left="2160" w:hanging="1440"/>
        <w:jc w:val="both"/>
        <w:rPr>
          <w:rFonts w:ascii="Calibri" w:eastAsia="Calibri" w:hAnsi="Calibri" w:cs="Calibri"/>
          <w:sz w:val="22"/>
          <w:szCs w:val="22"/>
          <w:lang w:val="en-IN"/>
        </w:rPr>
      </w:pPr>
      <w:r w:rsidRPr="009971AB">
        <w:rPr>
          <w:rFonts w:ascii="Calibri" w:eastAsia="Calibri" w:hAnsi="Calibri" w:cs="Calibri"/>
          <w:b w:val="0"/>
          <w:sz w:val="22"/>
          <w:szCs w:val="22"/>
          <w:lang w:val="en-IN"/>
        </w:rPr>
        <w:t>Responsibilities</w:t>
      </w:r>
      <w:r w:rsidRPr="009971AB">
        <w:rPr>
          <w:rFonts w:ascii="Calibri" w:eastAsia="Calibri" w:hAnsi="Calibri" w:cs="Calibri"/>
          <w:b w:val="0"/>
          <w:sz w:val="22"/>
          <w:szCs w:val="22"/>
          <w:lang w:val="en-IN"/>
        </w:rPr>
        <w:tab/>
        <w:t xml:space="preserve">: </w:t>
      </w:r>
      <w:r w:rsidRPr="009971AB">
        <w:rPr>
          <w:rFonts w:ascii="Calibri" w:eastAsia="Calibri" w:hAnsi="Calibri" w:cs="Calibri"/>
          <w:sz w:val="22"/>
          <w:szCs w:val="22"/>
          <w:lang w:val="en-IN"/>
        </w:rPr>
        <w:t xml:space="preserve"> </w:t>
      </w:r>
    </w:p>
    <w:p w:rsidR="00CC6CC1" w:rsidRPr="00CC6CC1" w:rsidRDefault="00CC6CC1" w:rsidP="0093661E">
      <w:pPr>
        <w:numPr>
          <w:ilvl w:val="0"/>
          <w:numId w:val="9"/>
        </w:numPr>
        <w:tabs>
          <w:tab w:val="left" w:pos="1710"/>
          <w:tab w:val="right" w:pos="9029"/>
        </w:tabs>
        <w:jc w:val="both"/>
        <w:rPr>
          <w:rFonts w:ascii="Calibri" w:hAnsi="Calibri" w:cs="Calibri"/>
          <w:b/>
        </w:rPr>
      </w:pPr>
      <w:r w:rsidRPr="00CC6CC1">
        <w:rPr>
          <w:rFonts w:ascii="Calibri" w:hAnsi="Calibri" w:cs="Calibri"/>
        </w:rPr>
        <w:t>Development on User Stories</w:t>
      </w:r>
      <w:r>
        <w:rPr>
          <w:rFonts w:ascii="Calibri" w:hAnsi="Calibri" w:cs="Calibri"/>
        </w:rPr>
        <w:t>.</w:t>
      </w:r>
    </w:p>
    <w:p w:rsidR="00BE0F3F" w:rsidRPr="00F9317E" w:rsidRDefault="00CC6CC1" w:rsidP="0093661E">
      <w:pPr>
        <w:numPr>
          <w:ilvl w:val="0"/>
          <w:numId w:val="9"/>
        </w:numPr>
        <w:tabs>
          <w:tab w:val="left" w:pos="1710"/>
          <w:tab w:val="right" w:pos="9029"/>
        </w:tabs>
        <w:jc w:val="both"/>
        <w:rPr>
          <w:rFonts w:ascii="Calibri" w:hAnsi="Calibri" w:cs="Calibri"/>
          <w:b/>
          <w:u w:val="single"/>
        </w:rPr>
      </w:pPr>
      <w:r w:rsidRPr="00F9317E">
        <w:rPr>
          <w:rFonts w:ascii="Calibri" w:hAnsi="Calibri" w:cs="Calibri"/>
        </w:rPr>
        <w:t xml:space="preserve">Attending the product grooming call </w:t>
      </w:r>
      <w:r w:rsidR="00F9317E" w:rsidRPr="00F9317E">
        <w:rPr>
          <w:rFonts w:ascii="Calibri" w:hAnsi="Calibri" w:cs="Calibri"/>
        </w:rPr>
        <w:t>and client interaction.</w:t>
      </w:r>
    </w:p>
    <w:p w:rsidR="00F9317E" w:rsidRPr="00CF57F1" w:rsidRDefault="00F9317E" w:rsidP="0093661E">
      <w:pPr>
        <w:numPr>
          <w:ilvl w:val="0"/>
          <w:numId w:val="9"/>
        </w:numPr>
        <w:tabs>
          <w:tab w:val="left" w:pos="1710"/>
          <w:tab w:val="right" w:pos="9029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>Code review on pull request.</w:t>
      </w:r>
    </w:p>
    <w:p w:rsidR="00CF57F1" w:rsidRDefault="00CF57F1" w:rsidP="00CF57F1">
      <w:pPr>
        <w:tabs>
          <w:tab w:val="right" w:pos="9029"/>
        </w:tabs>
        <w:jc w:val="both"/>
        <w:rPr>
          <w:rFonts w:ascii="Calibri" w:hAnsi="Calibri" w:cs="Calibri"/>
        </w:rPr>
      </w:pPr>
    </w:p>
    <w:p w:rsidR="00CF57F1" w:rsidRPr="00F9317E" w:rsidRDefault="00CF57F1" w:rsidP="00CF57F1">
      <w:pPr>
        <w:tabs>
          <w:tab w:val="right" w:pos="9029"/>
        </w:tabs>
        <w:jc w:val="both"/>
        <w:rPr>
          <w:rFonts w:ascii="Calibri" w:hAnsi="Calibri" w:cs="Calibri"/>
          <w:b/>
          <w:u w:val="single"/>
        </w:rPr>
      </w:pPr>
    </w:p>
    <w:p w:rsidR="00953EC5" w:rsidRDefault="00953EC5" w:rsidP="00F244F6">
      <w:pPr>
        <w:tabs>
          <w:tab w:val="right" w:pos="9029"/>
        </w:tabs>
        <w:jc w:val="both"/>
        <w:rPr>
          <w:rFonts w:ascii="Calibri" w:hAnsi="Calibri" w:cs="Calibri"/>
          <w:b/>
          <w:u w:val="single"/>
        </w:rPr>
      </w:pPr>
    </w:p>
    <w:p w:rsidR="00CF57F1" w:rsidRDefault="00CF57F1" w:rsidP="00F244F6">
      <w:pPr>
        <w:tabs>
          <w:tab w:val="right" w:pos="9029"/>
        </w:tabs>
        <w:jc w:val="both"/>
        <w:rPr>
          <w:rFonts w:ascii="Calibri" w:hAnsi="Calibri" w:cs="Calibri"/>
          <w:b/>
          <w:u w:val="single"/>
        </w:rPr>
      </w:pPr>
    </w:p>
    <w:p w:rsidR="00640F29" w:rsidRPr="00BE0F3F" w:rsidRDefault="004C242F" w:rsidP="00F244F6">
      <w:pPr>
        <w:tabs>
          <w:tab w:val="right" w:pos="9029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Absolute Information Systems</w:t>
      </w:r>
      <w:r w:rsidR="00BE0F3F" w:rsidRPr="00BE0F3F">
        <w:rPr>
          <w:rFonts w:ascii="Calibri" w:hAnsi="Calibri" w:cs="Calibri"/>
          <w:b/>
          <w:u w:val="single"/>
        </w:rPr>
        <w:t>.</w:t>
      </w:r>
    </w:p>
    <w:p w:rsidR="009C19FC" w:rsidRPr="009971AB" w:rsidRDefault="009C19FC" w:rsidP="00F244F6">
      <w:pPr>
        <w:tabs>
          <w:tab w:val="right" w:pos="9029"/>
        </w:tabs>
        <w:jc w:val="both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1. </w:t>
      </w:r>
      <w:hyperlink r:id="rId6" w:history="1">
        <w:r w:rsidR="004075EC">
          <w:rPr>
            <w:rStyle w:val="Hyperlink"/>
            <w:rFonts w:ascii="Calibri" w:hAnsi="Calibri" w:cs="Calibri"/>
            <w:b/>
          </w:rPr>
          <w:t>Optisize</w:t>
        </w:r>
      </w:hyperlink>
    </w:p>
    <w:p w:rsidR="009C19FC" w:rsidRDefault="009C19FC" w:rsidP="00F244F6">
      <w:pPr>
        <w:pStyle w:val="NormalWeb"/>
        <w:spacing w:before="0" w:beforeAutospacing="0" w:after="0" w:afterAutospacing="0"/>
        <w:ind w:firstLine="720"/>
        <w:jc w:val="both"/>
        <w:rPr>
          <w:rFonts w:ascii="Calibri" w:hAnsi="Calibri" w:cs="Calibri"/>
          <w:b w:val="0"/>
          <w:bCs w:val="0"/>
          <w:sz w:val="22"/>
          <w:szCs w:val="22"/>
          <w:lang w:bidi="hi-IN"/>
        </w:rPr>
      </w:pPr>
      <w:r w:rsidRPr="009971AB">
        <w:rPr>
          <w:rFonts w:ascii="Calibri" w:hAnsi="Calibri" w:cs="Calibri"/>
          <w:b w:val="0"/>
          <w:bCs w:val="0"/>
          <w:sz w:val="22"/>
          <w:szCs w:val="22"/>
          <w:lang w:bidi="hi-IN"/>
        </w:rPr>
        <w:t>Role</w:t>
      </w:r>
      <w:r w:rsidRPr="009971AB">
        <w:rPr>
          <w:rFonts w:ascii="Calibri" w:hAnsi="Calibri" w:cs="Calibri"/>
          <w:b w:val="0"/>
          <w:bCs w:val="0"/>
          <w:sz w:val="22"/>
          <w:szCs w:val="22"/>
          <w:lang w:bidi="hi-IN"/>
        </w:rPr>
        <w:tab/>
      </w:r>
      <w:r w:rsidRPr="009971AB">
        <w:rPr>
          <w:rFonts w:ascii="Calibri" w:hAnsi="Calibri" w:cs="Calibri"/>
          <w:bCs w:val="0"/>
          <w:sz w:val="22"/>
          <w:szCs w:val="22"/>
          <w:lang w:bidi="hi-IN"/>
        </w:rPr>
        <w:tab/>
        <w:t>:</w:t>
      </w:r>
      <w:r w:rsidRPr="009971AB">
        <w:rPr>
          <w:rFonts w:ascii="Calibri" w:hAnsi="Calibri" w:cs="Calibri"/>
          <w:b w:val="0"/>
          <w:bCs w:val="0"/>
          <w:sz w:val="22"/>
          <w:szCs w:val="22"/>
          <w:lang w:bidi="hi-IN"/>
        </w:rPr>
        <w:t xml:space="preserve">  Software </w:t>
      </w:r>
      <w:r w:rsidR="00E81FBD">
        <w:rPr>
          <w:rFonts w:ascii="Calibri" w:hAnsi="Calibri" w:cs="Calibri"/>
          <w:b w:val="0"/>
          <w:bCs w:val="0"/>
          <w:sz w:val="22"/>
          <w:szCs w:val="22"/>
          <w:lang w:bidi="hi-IN"/>
        </w:rPr>
        <w:t>Engineer</w:t>
      </w:r>
      <w:r w:rsidRPr="009971AB">
        <w:rPr>
          <w:rFonts w:ascii="Calibri" w:hAnsi="Calibri" w:cs="Calibri"/>
          <w:b w:val="0"/>
          <w:bCs w:val="0"/>
          <w:sz w:val="22"/>
          <w:szCs w:val="22"/>
          <w:lang w:bidi="hi-IN"/>
        </w:rPr>
        <w:t>.</w:t>
      </w:r>
    </w:p>
    <w:p w:rsidR="00A71C2E" w:rsidRDefault="00A71C2E" w:rsidP="00F244F6">
      <w:pPr>
        <w:pStyle w:val="NormalWeb"/>
        <w:spacing w:before="0" w:beforeAutospacing="0" w:after="0" w:afterAutospacing="0"/>
        <w:ind w:firstLine="720"/>
        <w:jc w:val="both"/>
        <w:rPr>
          <w:rFonts w:ascii="Calibri" w:hAnsi="Calibri" w:cs="Calibri"/>
          <w:b w:val="0"/>
          <w:bCs w:val="0"/>
          <w:sz w:val="22"/>
          <w:szCs w:val="22"/>
          <w:lang w:bidi="hi-IN"/>
        </w:rPr>
      </w:pPr>
      <w:r>
        <w:rPr>
          <w:rFonts w:ascii="Calibri" w:hAnsi="Calibri" w:cs="Calibri"/>
          <w:b w:val="0"/>
          <w:bCs w:val="0"/>
          <w:sz w:val="22"/>
          <w:szCs w:val="22"/>
          <w:lang w:bidi="hi-IN"/>
        </w:rPr>
        <w:t xml:space="preserve">Technology : </w:t>
      </w:r>
      <w:r w:rsidRPr="00A71C2E">
        <w:rPr>
          <w:rFonts w:ascii="Calibri" w:eastAsia="Times New Roman" w:hAnsi="Calibri" w:cs="Calibri"/>
          <w:b w:val="0"/>
          <w:bCs w:val="0"/>
          <w:sz w:val="22"/>
          <w:szCs w:val="22"/>
        </w:rPr>
        <w:t>C#,linq,Entity framework, SQL Server 2008,jquery,Ajax</w:t>
      </w:r>
    </w:p>
    <w:p w:rsidR="00D926F0" w:rsidRPr="009971AB" w:rsidRDefault="009C19FC" w:rsidP="00F244F6">
      <w:pPr>
        <w:pStyle w:val="ListParagraph"/>
        <w:spacing w:after="0" w:line="240" w:lineRule="auto"/>
        <w:jc w:val="both"/>
        <w:rPr>
          <w:rFonts w:cs="Calibri"/>
        </w:rPr>
      </w:pPr>
      <w:r w:rsidRPr="00A71C2E">
        <w:rPr>
          <w:rFonts w:cs="Calibri"/>
        </w:rPr>
        <w:t xml:space="preserve">Description </w:t>
      </w:r>
      <w:r w:rsidR="001C52D0">
        <w:rPr>
          <w:rFonts w:cs="Calibri"/>
        </w:rPr>
        <w:t>:</w:t>
      </w:r>
      <w:r w:rsidR="00A71C2E">
        <w:rPr>
          <w:rFonts w:cs="Calibri"/>
          <w:b/>
        </w:rPr>
        <w:t xml:space="preserve"> </w:t>
      </w:r>
      <w:r w:rsidR="001C52D0">
        <w:rPr>
          <w:lang w:val="en"/>
        </w:rPr>
        <w:t>This is a complete web-page application.</w:t>
      </w:r>
      <w:r w:rsidR="001C52D0">
        <w:rPr>
          <w:spacing w:val="2"/>
          <w:lang w:val="en"/>
        </w:rPr>
        <w:t>S</w:t>
      </w:r>
      <w:r w:rsidR="001C52D0">
        <w:rPr>
          <w:spacing w:val="-5"/>
          <w:lang w:val="en"/>
        </w:rPr>
        <w:t>y</w:t>
      </w:r>
      <w:r w:rsidR="001C52D0">
        <w:rPr>
          <w:lang w:val="en"/>
        </w:rPr>
        <w:t>s</w:t>
      </w:r>
      <w:r w:rsidR="001C52D0">
        <w:rPr>
          <w:spacing w:val="6"/>
          <w:lang w:val="en"/>
        </w:rPr>
        <w:t>t</w:t>
      </w:r>
      <w:r w:rsidR="001C52D0">
        <w:rPr>
          <w:spacing w:val="-2"/>
          <w:lang w:val="en"/>
        </w:rPr>
        <w:t>e</w:t>
      </w:r>
      <w:r w:rsidR="001C52D0">
        <w:rPr>
          <w:lang w:val="en"/>
        </w:rPr>
        <w:t>m</w:t>
      </w:r>
      <w:r w:rsidR="001C52D0">
        <w:rPr>
          <w:spacing w:val="3"/>
          <w:lang w:val="en"/>
        </w:rPr>
        <w:t xml:space="preserve"> </w:t>
      </w:r>
      <w:r w:rsidR="001C52D0">
        <w:rPr>
          <w:lang w:val="en"/>
        </w:rPr>
        <w:t xml:space="preserve"> </w:t>
      </w:r>
      <w:r w:rsidR="001C52D0">
        <w:rPr>
          <w:spacing w:val="3"/>
          <w:lang w:val="en"/>
        </w:rPr>
        <w:t>a</w:t>
      </w:r>
      <w:r w:rsidR="001C52D0">
        <w:rPr>
          <w:lang w:val="en"/>
        </w:rPr>
        <w:t>b</w:t>
      </w:r>
      <w:r w:rsidR="001C52D0">
        <w:rPr>
          <w:spacing w:val="1"/>
          <w:lang w:val="en"/>
        </w:rPr>
        <w:t>l</w:t>
      </w:r>
      <w:r w:rsidR="001C52D0">
        <w:rPr>
          <w:lang w:val="en"/>
        </w:rPr>
        <w:t xml:space="preserve">e </w:t>
      </w:r>
      <w:r w:rsidR="001C52D0">
        <w:rPr>
          <w:spacing w:val="1"/>
          <w:lang w:val="en"/>
        </w:rPr>
        <w:t>t</w:t>
      </w:r>
      <w:r w:rsidR="001C52D0">
        <w:rPr>
          <w:lang w:val="en"/>
        </w:rPr>
        <w:t>o</w:t>
      </w:r>
      <w:r w:rsidR="001C52D0">
        <w:rPr>
          <w:spacing w:val="11"/>
          <w:lang w:val="en"/>
        </w:rPr>
        <w:t xml:space="preserve"> </w:t>
      </w:r>
      <w:r w:rsidR="001C52D0">
        <w:rPr>
          <w:spacing w:val="-2"/>
          <w:lang w:val="en"/>
        </w:rPr>
        <w:t>c</w:t>
      </w:r>
      <w:r w:rsidR="001C52D0">
        <w:rPr>
          <w:spacing w:val="3"/>
          <w:lang w:val="en"/>
        </w:rPr>
        <w:t>a</w:t>
      </w:r>
      <w:r w:rsidR="001C52D0">
        <w:rPr>
          <w:lang w:val="en"/>
        </w:rPr>
        <w:t>p</w:t>
      </w:r>
      <w:r w:rsidR="001C52D0">
        <w:rPr>
          <w:spacing w:val="1"/>
          <w:lang w:val="en"/>
        </w:rPr>
        <w:t>t</w:t>
      </w:r>
      <w:r w:rsidR="001C52D0">
        <w:rPr>
          <w:lang w:val="en"/>
        </w:rPr>
        <w:t>u</w:t>
      </w:r>
      <w:r w:rsidR="001C52D0">
        <w:rPr>
          <w:spacing w:val="3"/>
          <w:lang w:val="en"/>
        </w:rPr>
        <w:t>r</w:t>
      </w:r>
      <w:r w:rsidR="001C52D0">
        <w:rPr>
          <w:lang w:val="en"/>
        </w:rPr>
        <w:t xml:space="preserve">e </w:t>
      </w:r>
      <w:r w:rsidR="001C52D0">
        <w:rPr>
          <w:spacing w:val="3"/>
          <w:lang w:val="en"/>
        </w:rPr>
        <w:t>a</w:t>
      </w:r>
      <w:r w:rsidR="001C52D0">
        <w:rPr>
          <w:spacing w:val="-4"/>
          <w:lang w:val="en"/>
        </w:rPr>
        <w:t>l</w:t>
      </w:r>
      <w:r w:rsidR="001C52D0">
        <w:rPr>
          <w:lang w:val="en"/>
        </w:rPr>
        <w:t>l</w:t>
      </w:r>
      <w:r w:rsidR="001C52D0">
        <w:rPr>
          <w:spacing w:val="3"/>
          <w:lang w:val="en"/>
        </w:rPr>
        <w:t xml:space="preserve"> </w:t>
      </w:r>
      <w:r w:rsidR="001C52D0">
        <w:rPr>
          <w:spacing w:val="1"/>
          <w:lang w:val="en"/>
        </w:rPr>
        <w:t>i</w:t>
      </w:r>
      <w:r w:rsidR="001C52D0">
        <w:rPr>
          <w:lang w:val="en"/>
        </w:rPr>
        <w:t>n</w:t>
      </w:r>
      <w:r w:rsidR="001C52D0">
        <w:rPr>
          <w:spacing w:val="-5"/>
          <w:lang w:val="en"/>
        </w:rPr>
        <w:t>q</w:t>
      </w:r>
      <w:r w:rsidR="001C52D0">
        <w:rPr>
          <w:spacing w:val="5"/>
          <w:lang w:val="en"/>
        </w:rPr>
        <w:t>u</w:t>
      </w:r>
      <w:r w:rsidR="001C52D0">
        <w:rPr>
          <w:spacing w:val="-4"/>
          <w:lang w:val="en"/>
        </w:rPr>
        <w:t>i</w:t>
      </w:r>
      <w:r w:rsidR="001C52D0">
        <w:rPr>
          <w:spacing w:val="3"/>
          <w:lang w:val="en"/>
        </w:rPr>
        <w:t>r</w:t>
      </w:r>
      <w:r w:rsidR="001C52D0">
        <w:rPr>
          <w:spacing w:val="1"/>
          <w:lang w:val="en"/>
        </w:rPr>
        <w:t>i</w:t>
      </w:r>
      <w:r w:rsidR="001C52D0">
        <w:rPr>
          <w:spacing w:val="-7"/>
          <w:lang w:val="en"/>
        </w:rPr>
        <w:t>e</w:t>
      </w:r>
      <w:r w:rsidR="001C52D0">
        <w:rPr>
          <w:lang w:val="en"/>
        </w:rPr>
        <w:t>s,</w:t>
      </w:r>
      <w:r w:rsidR="001C52D0">
        <w:rPr>
          <w:spacing w:val="9"/>
          <w:lang w:val="en"/>
        </w:rPr>
        <w:t xml:space="preserve"> </w:t>
      </w:r>
      <w:r w:rsidR="001C52D0">
        <w:rPr>
          <w:spacing w:val="1"/>
          <w:lang w:val="en"/>
        </w:rPr>
        <w:t>t</w:t>
      </w:r>
      <w:r w:rsidR="001C52D0">
        <w:rPr>
          <w:lang w:val="en"/>
        </w:rPr>
        <w:t>h</w:t>
      </w:r>
      <w:r w:rsidR="001C52D0">
        <w:rPr>
          <w:spacing w:val="-2"/>
          <w:lang w:val="en"/>
        </w:rPr>
        <w:t>e</w:t>
      </w:r>
      <w:r w:rsidR="001C52D0">
        <w:rPr>
          <w:spacing w:val="-4"/>
          <w:lang w:val="en"/>
        </w:rPr>
        <w:t>i</w:t>
      </w:r>
      <w:r w:rsidR="001C52D0">
        <w:rPr>
          <w:lang w:val="en"/>
        </w:rPr>
        <w:t>r</w:t>
      </w:r>
      <w:r w:rsidR="001C52D0">
        <w:rPr>
          <w:spacing w:val="10"/>
          <w:lang w:val="en"/>
        </w:rPr>
        <w:t xml:space="preserve"> </w:t>
      </w:r>
      <w:r w:rsidR="001C52D0">
        <w:rPr>
          <w:spacing w:val="3"/>
          <w:lang w:val="en"/>
        </w:rPr>
        <w:t>r</w:t>
      </w:r>
      <w:r w:rsidR="001C52D0">
        <w:rPr>
          <w:spacing w:val="-2"/>
          <w:lang w:val="en"/>
        </w:rPr>
        <w:t>e</w:t>
      </w:r>
      <w:r w:rsidR="001C52D0">
        <w:rPr>
          <w:spacing w:val="-5"/>
          <w:lang w:val="en"/>
        </w:rPr>
        <w:t>q</w:t>
      </w:r>
      <w:r w:rsidR="001C52D0">
        <w:rPr>
          <w:lang w:val="en"/>
        </w:rPr>
        <w:t>u</w:t>
      </w:r>
      <w:r w:rsidR="001C52D0">
        <w:rPr>
          <w:spacing w:val="-4"/>
          <w:lang w:val="en"/>
        </w:rPr>
        <w:t>i</w:t>
      </w:r>
      <w:r w:rsidR="001C52D0">
        <w:rPr>
          <w:spacing w:val="8"/>
          <w:lang w:val="en"/>
        </w:rPr>
        <w:t>r</w:t>
      </w:r>
      <w:r w:rsidR="001C52D0">
        <w:rPr>
          <w:spacing w:val="-2"/>
          <w:lang w:val="en"/>
        </w:rPr>
        <w:t>e</w:t>
      </w:r>
      <w:r w:rsidR="001C52D0">
        <w:rPr>
          <w:spacing w:val="-4"/>
          <w:lang w:val="en"/>
        </w:rPr>
        <w:t>m</w:t>
      </w:r>
      <w:r w:rsidR="001C52D0">
        <w:rPr>
          <w:spacing w:val="-2"/>
          <w:lang w:val="en"/>
        </w:rPr>
        <w:t>e</w:t>
      </w:r>
      <w:r w:rsidR="001C52D0">
        <w:rPr>
          <w:spacing w:val="-5"/>
          <w:lang w:val="en"/>
        </w:rPr>
        <w:t>n</w:t>
      </w:r>
      <w:r w:rsidR="001C52D0">
        <w:rPr>
          <w:spacing w:val="1"/>
          <w:lang w:val="en"/>
        </w:rPr>
        <w:t>t</w:t>
      </w:r>
      <w:r w:rsidR="001C52D0">
        <w:rPr>
          <w:lang w:val="en"/>
        </w:rPr>
        <w:t>s,</w:t>
      </w:r>
      <w:r w:rsidR="001C52D0">
        <w:rPr>
          <w:spacing w:val="9"/>
          <w:lang w:val="en"/>
        </w:rPr>
        <w:t xml:space="preserve"> </w:t>
      </w:r>
      <w:r w:rsidR="001C52D0">
        <w:rPr>
          <w:spacing w:val="3"/>
          <w:lang w:val="en"/>
        </w:rPr>
        <w:t>a</w:t>
      </w:r>
      <w:r w:rsidR="001C52D0">
        <w:rPr>
          <w:spacing w:val="-4"/>
          <w:lang w:val="en"/>
        </w:rPr>
        <w:t>l</w:t>
      </w:r>
      <w:r w:rsidR="001C52D0">
        <w:rPr>
          <w:spacing w:val="1"/>
          <w:lang w:val="en"/>
        </w:rPr>
        <w:t>l</w:t>
      </w:r>
      <w:r w:rsidR="001C52D0">
        <w:rPr>
          <w:lang w:val="en"/>
        </w:rPr>
        <w:t>ow</w:t>
      </w:r>
      <w:r w:rsidR="001C52D0">
        <w:rPr>
          <w:spacing w:val="1"/>
          <w:lang w:val="en"/>
        </w:rPr>
        <w:t xml:space="preserve"> </w:t>
      </w:r>
      <w:r w:rsidR="001C52D0">
        <w:rPr>
          <w:lang w:val="en"/>
        </w:rPr>
        <w:t>u</w:t>
      </w:r>
      <w:r w:rsidR="001C52D0">
        <w:rPr>
          <w:spacing w:val="5"/>
          <w:lang w:val="en"/>
        </w:rPr>
        <w:t>s</w:t>
      </w:r>
      <w:r w:rsidR="001C52D0">
        <w:rPr>
          <w:spacing w:val="-7"/>
          <w:lang w:val="en"/>
        </w:rPr>
        <w:t>e</w:t>
      </w:r>
      <w:r w:rsidR="001C52D0">
        <w:rPr>
          <w:lang w:val="en"/>
        </w:rPr>
        <w:t>r</w:t>
      </w:r>
      <w:r w:rsidR="001C52D0">
        <w:rPr>
          <w:spacing w:val="10"/>
          <w:lang w:val="en"/>
        </w:rPr>
        <w:t xml:space="preserve"> </w:t>
      </w:r>
      <w:r w:rsidR="001C52D0">
        <w:rPr>
          <w:spacing w:val="-5"/>
          <w:lang w:val="en"/>
        </w:rPr>
        <w:t>o</w:t>
      </w:r>
      <w:r w:rsidR="001C52D0">
        <w:rPr>
          <w:lang w:val="en"/>
        </w:rPr>
        <w:t>f</w:t>
      </w:r>
      <w:r w:rsidR="001C52D0">
        <w:rPr>
          <w:spacing w:val="5"/>
          <w:lang w:val="en"/>
        </w:rPr>
        <w:t xml:space="preserve"> </w:t>
      </w:r>
      <w:r w:rsidR="001C52D0">
        <w:rPr>
          <w:spacing w:val="6"/>
          <w:lang w:val="en"/>
        </w:rPr>
        <w:t>t</w:t>
      </w:r>
      <w:r w:rsidR="001C52D0">
        <w:rPr>
          <w:lang w:val="en"/>
        </w:rPr>
        <w:t>he s</w:t>
      </w:r>
      <w:r w:rsidR="001C52D0">
        <w:rPr>
          <w:spacing w:val="-4"/>
          <w:lang w:val="en"/>
        </w:rPr>
        <w:t>y</w:t>
      </w:r>
      <w:r w:rsidR="001C52D0">
        <w:rPr>
          <w:lang w:val="en"/>
        </w:rPr>
        <w:t>s</w:t>
      </w:r>
      <w:r w:rsidR="001C52D0">
        <w:rPr>
          <w:spacing w:val="6"/>
          <w:lang w:val="en"/>
        </w:rPr>
        <w:t>t</w:t>
      </w:r>
      <w:r w:rsidR="001C52D0">
        <w:rPr>
          <w:spacing w:val="-2"/>
          <w:lang w:val="en"/>
        </w:rPr>
        <w:t>e</w:t>
      </w:r>
      <w:r w:rsidR="001C52D0">
        <w:rPr>
          <w:lang w:val="en"/>
        </w:rPr>
        <w:t>m</w:t>
      </w:r>
      <w:r w:rsidR="001C52D0">
        <w:rPr>
          <w:spacing w:val="-1"/>
          <w:lang w:val="en"/>
        </w:rPr>
        <w:t xml:space="preserve"> </w:t>
      </w:r>
      <w:r w:rsidR="001C52D0">
        <w:rPr>
          <w:spacing w:val="6"/>
          <w:lang w:val="en"/>
        </w:rPr>
        <w:t>t</w:t>
      </w:r>
      <w:r w:rsidR="001C52D0">
        <w:rPr>
          <w:lang w:val="en"/>
        </w:rPr>
        <w:t>o</w:t>
      </w:r>
      <w:r w:rsidR="001C52D0">
        <w:rPr>
          <w:spacing w:val="7"/>
          <w:lang w:val="en"/>
        </w:rPr>
        <w:t xml:space="preserve"> </w:t>
      </w:r>
      <w:r w:rsidR="001C52D0">
        <w:rPr>
          <w:lang w:val="en"/>
        </w:rPr>
        <w:t>do</w:t>
      </w:r>
      <w:r w:rsidR="001C52D0">
        <w:rPr>
          <w:spacing w:val="2"/>
          <w:lang w:val="en"/>
        </w:rPr>
        <w:t xml:space="preserve"> </w:t>
      </w:r>
      <w:r w:rsidR="001C52D0">
        <w:rPr>
          <w:spacing w:val="6"/>
          <w:lang w:val="en"/>
        </w:rPr>
        <w:t>t</w:t>
      </w:r>
      <w:r w:rsidR="001C52D0">
        <w:rPr>
          <w:lang w:val="en"/>
        </w:rPr>
        <w:t xml:space="preserve">he </w:t>
      </w:r>
      <w:r w:rsidR="001C52D0">
        <w:rPr>
          <w:spacing w:val="5"/>
          <w:lang w:val="en"/>
        </w:rPr>
        <w:t>s</w:t>
      </w:r>
      <w:r w:rsidR="001C52D0">
        <w:rPr>
          <w:spacing w:val="-4"/>
          <w:lang w:val="en"/>
        </w:rPr>
        <w:t>i</w:t>
      </w:r>
      <w:r w:rsidR="001C52D0">
        <w:rPr>
          <w:spacing w:val="3"/>
          <w:lang w:val="en"/>
        </w:rPr>
        <w:t>z</w:t>
      </w:r>
      <w:r w:rsidR="001C52D0">
        <w:rPr>
          <w:spacing w:val="1"/>
          <w:lang w:val="en"/>
        </w:rPr>
        <w:t>i</w:t>
      </w:r>
      <w:r w:rsidR="001C52D0">
        <w:rPr>
          <w:lang w:val="en"/>
        </w:rPr>
        <w:t>ng</w:t>
      </w:r>
      <w:r w:rsidR="001C52D0">
        <w:rPr>
          <w:spacing w:val="7"/>
          <w:lang w:val="en"/>
        </w:rPr>
        <w:t xml:space="preserve"> </w:t>
      </w:r>
      <w:r w:rsidR="001C52D0">
        <w:rPr>
          <w:spacing w:val="-5"/>
          <w:lang w:val="en"/>
        </w:rPr>
        <w:t>o</w:t>
      </w:r>
      <w:r w:rsidR="001C52D0">
        <w:rPr>
          <w:lang w:val="en"/>
        </w:rPr>
        <w:t>f</w:t>
      </w:r>
      <w:r w:rsidR="001C52D0">
        <w:rPr>
          <w:spacing w:val="10"/>
          <w:lang w:val="en"/>
        </w:rPr>
        <w:t xml:space="preserve"> </w:t>
      </w:r>
      <w:r w:rsidR="001C52D0">
        <w:rPr>
          <w:spacing w:val="-6"/>
          <w:lang w:val="en"/>
        </w:rPr>
        <w:t>V</w:t>
      </w:r>
      <w:r w:rsidR="001C52D0">
        <w:rPr>
          <w:spacing w:val="3"/>
          <w:lang w:val="en"/>
        </w:rPr>
        <w:t>a</w:t>
      </w:r>
      <w:r w:rsidR="001C52D0">
        <w:rPr>
          <w:spacing w:val="1"/>
          <w:lang w:val="en"/>
        </w:rPr>
        <w:t>l</w:t>
      </w:r>
      <w:r w:rsidR="001C52D0">
        <w:rPr>
          <w:lang w:val="en"/>
        </w:rPr>
        <w:t>ve</w:t>
      </w:r>
      <w:r w:rsidR="001C52D0">
        <w:rPr>
          <w:spacing w:val="5"/>
          <w:lang w:val="en"/>
        </w:rPr>
        <w:t xml:space="preserve"> </w:t>
      </w:r>
      <w:r w:rsidR="001C52D0">
        <w:rPr>
          <w:lang w:val="en"/>
        </w:rPr>
        <w:t>,</w:t>
      </w:r>
      <w:r w:rsidR="001C52D0">
        <w:rPr>
          <w:spacing w:val="9"/>
          <w:lang w:val="en"/>
        </w:rPr>
        <w:t xml:space="preserve"> </w:t>
      </w:r>
      <w:r w:rsidR="001C52D0">
        <w:rPr>
          <w:lang w:val="en"/>
        </w:rPr>
        <w:t>do</w:t>
      </w:r>
      <w:r w:rsidR="001C52D0">
        <w:rPr>
          <w:spacing w:val="2"/>
          <w:lang w:val="en"/>
        </w:rPr>
        <w:t xml:space="preserve"> </w:t>
      </w:r>
      <w:r w:rsidR="001C52D0">
        <w:rPr>
          <w:spacing w:val="1"/>
          <w:lang w:val="en"/>
        </w:rPr>
        <w:t>t</w:t>
      </w:r>
      <w:r w:rsidR="001C52D0">
        <w:rPr>
          <w:lang w:val="en"/>
        </w:rPr>
        <w:t>he</w:t>
      </w:r>
      <w:r w:rsidR="001C52D0">
        <w:rPr>
          <w:spacing w:val="5"/>
          <w:lang w:val="en"/>
        </w:rPr>
        <w:t xml:space="preserve"> </w:t>
      </w:r>
      <w:r w:rsidR="001C52D0">
        <w:rPr>
          <w:lang w:val="en"/>
        </w:rPr>
        <w:t>p</w:t>
      </w:r>
      <w:r w:rsidR="001C52D0">
        <w:rPr>
          <w:spacing w:val="3"/>
          <w:lang w:val="en"/>
        </w:rPr>
        <w:t>r</w:t>
      </w:r>
      <w:r w:rsidR="001C52D0">
        <w:rPr>
          <w:spacing w:val="-4"/>
          <w:lang w:val="en"/>
        </w:rPr>
        <w:t>i</w:t>
      </w:r>
      <w:r w:rsidR="001C52D0">
        <w:rPr>
          <w:spacing w:val="3"/>
          <w:lang w:val="en"/>
        </w:rPr>
        <w:t>c</w:t>
      </w:r>
      <w:r w:rsidR="001C52D0">
        <w:rPr>
          <w:spacing w:val="1"/>
          <w:lang w:val="en"/>
        </w:rPr>
        <w:t>i</w:t>
      </w:r>
      <w:r w:rsidR="001C52D0">
        <w:rPr>
          <w:lang w:val="en"/>
        </w:rPr>
        <w:t>ng</w:t>
      </w:r>
      <w:r w:rsidR="001C52D0">
        <w:rPr>
          <w:spacing w:val="7"/>
          <w:lang w:val="en"/>
        </w:rPr>
        <w:t xml:space="preserve"> </w:t>
      </w:r>
      <w:r w:rsidR="001C52D0">
        <w:rPr>
          <w:lang w:val="en"/>
        </w:rPr>
        <w:t>o</w:t>
      </w:r>
      <w:r w:rsidR="001C52D0">
        <w:rPr>
          <w:spacing w:val="-5"/>
          <w:lang w:val="en"/>
        </w:rPr>
        <w:t>n</w:t>
      </w:r>
      <w:r w:rsidR="001C52D0">
        <w:rPr>
          <w:spacing w:val="3"/>
          <w:lang w:val="en"/>
        </w:rPr>
        <w:t>c</w:t>
      </w:r>
      <w:r w:rsidR="001C52D0">
        <w:rPr>
          <w:lang w:val="en"/>
        </w:rPr>
        <w:t xml:space="preserve">e </w:t>
      </w:r>
      <w:r w:rsidR="001C52D0">
        <w:rPr>
          <w:spacing w:val="6"/>
          <w:lang w:val="en"/>
        </w:rPr>
        <w:t>t</w:t>
      </w:r>
      <w:r w:rsidR="001C52D0">
        <w:rPr>
          <w:lang w:val="en"/>
        </w:rPr>
        <w:t>he</w:t>
      </w:r>
      <w:r w:rsidR="001C52D0">
        <w:rPr>
          <w:spacing w:val="5"/>
          <w:lang w:val="en"/>
        </w:rPr>
        <w:t xml:space="preserve"> </w:t>
      </w:r>
      <w:r w:rsidR="001C52D0">
        <w:rPr>
          <w:lang w:val="en"/>
        </w:rPr>
        <w:t>s</w:t>
      </w:r>
      <w:r w:rsidR="001C52D0">
        <w:rPr>
          <w:spacing w:val="1"/>
          <w:lang w:val="en"/>
        </w:rPr>
        <w:t>i</w:t>
      </w:r>
      <w:r w:rsidR="001C52D0">
        <w:rPr>
          <w:spacing w:val="-2"/>
          <w:lang w:val="en"/>
        </w:rPr>
        <w:t>z</w:t>
      </w:r>
      <w:r w:rsidR="001C52D0">
        <w:rPr>
          <w:spacing w:val="1"/>
          <w:lang w:val="en"/>
        </w:rPr>
        <w:t>i</w:t>
      </w:r>
      <w:r w:rsidR="001C52D0">
        <w:rPr>
          <w:lang w:val="en"/>
        </w:rPr>
        <w:t>ng</w:t>
      </w:r>
      <w:r w:rsidR="001C52D0">
        <w:rPr>
          <w:spacing w:val="7"/>
          <w:lang w:val="en"/>
        </w:rPr>
        <w:t xml:space="preserve"> </w:t>
      </w:r>
      <w:r w:rsidR="001C52D0">
        <w:rPr>
          <w:spacing w:val="-4"/>
          <w:lang w:val="en"/>
        </w:rPr>
        <w:t>i</w:t>
      </w:r>
      <w:r w:rsidR="001C52D0">
        <w:rPr>
          <w:lang w:val="en"/>
        </w:rPr>
        <w:t>s done</w:t>
      </w:r>
      <w:r w:rsidR="001C52D0">
        <w:rPr>
          <w:spacing w:val="-4"/>
          <w:lang w:val="en"/>
        </w:rPr>
        <w:t xml:space="preserve"> </w:t>
      </w:r>
      <w:r w:rsidR="001C52D0">
        <w:rPr>
          <w:spacing w:val="3"/>
          <w:lang w:val="en"/>
        </w:rPr>
        <w:t>a</w:t>
      </w:r>
      <w:r w:rsidR="001C52D0">
        <w:rPr>
          <w:lang w:val="en"/>
        </w:rPr>
        <w:t>nd</w:t>
      </w:r>
      <w:r w:rsidR="001C52D0">
        <w:rPr>
          <w:spacing w:val="-2"/>
          <w:lang w:val="en"/>
        </w:rPr>
        <w:t xml:space="preserve"> </w:t>
      </w:r>
      <w:r w:rsidR="001C52D0">
        <w:rPr>
          <w:lang w:val="en"/>
        </w:rPr>
        <w:t>p</w:t>
      </w:r>
      <w:r w:rsidR="001C52D0">
        <w:rPr>
          <w:spacing w:val="3"/>
          <w:lang w:val="en"/>
        </w:rPr>
        <w:t>r</w:t>
      </w:r>
      <w:r w:rsidR="001C52D0">
        <w:rPr>
          <w:spacing w:val="-5"/>
          <w:lang w:val="en"/>
        </w:rPr>
        <w:t>o</w:t>
      </w:r>
      <w:r w:rsidR="001C52D0">
        <w:rPr>
          <w:lang w:val="en"/>
        </w:rPr>
        <w:t>v</w:t>
      </w:r>
      <w:r w:rsidR="001C52D0">
        <w:rPr>
          <w:spacing w:val="1"/>
          <w:lang w:val="en"/>
        </w:rPr>
        <w:t>i</w:t>
      </w:r>
      <w:r w:rsidR="001C52D0">
        <w:rPr>
          <w:lang w:val="en"/>
        </w:rPr>
        <w:t>de</w:t>
      </w:r>
      <w:r w:rsidR="001C52D0">
        <w:rPr>
          <w:spacing w:val="-4"/>
          <w:lang w:val="en"/>
        </w:rPr>
        <w:t xml:space="preserve"> </w:t>
      </w:r>
      <w:r w:rsidR="001C52D0">
        <w:rPr>
          <w:spacing w:val="6"/>
          <w:lang w:val="en"/>
        </w:rPr>
        <w:t>t</w:t>
      </w:r>
      <w:r w:rsidR="001C52D0">
        <w:rPr>
          <w:lang w:val="en"/>
        </w:rPr>
        <w:t>he</w:t>
      </w:r>
      <w:r w:rsidR="001C52D0">
        <w:rPr>
          <w:spacing w:val="-4"/>
          <w:lang w:val="en"/>
        </w:rPr>
        <w:t xml:space="preserve"> </w:t>
      </w:r>
      <w:r w:rsidR="001C52D0">
        <w:rPr>
          <w:spacing w:val="-1"/>
          <w:lang w:val="en"/>
        </w:rPr>
        <w:t>Q</w:t>
      </w:r>
      <w:r w:rsidR="001C52D0">
        <w:rPr>
          <w:lang w:val="en"/>
        </w:rPr>
        <w:t>u</w:t>
      </w:r>
      <w:r w:rsidR="001C52D0">
        <w:rPr>
          <w:spacing w:val="-5"/>
          <w:lang w:val="en"/>
        </w:rPr>
        <w:t>o</w:t>
      </w:r>
      <w:r w:rsidR="001C52D0">
        <w:rPr>
          <w:spacing w:val="1"/>
          <w:lang w:val="en"/>
        </w:rPr>
        <w:t>t</w:t>
      </w:r>
      <w:r w:rsidR="001C52D0">
        <w:rPr>
          <w:spacing w:val="3"/>
          <w:lang w:val="en"/>
        </w:rPr>
        <w:t>a</w:t>
      </w:r>
      <w:r w:rsidR="001C52D0">
        <w:rPr>
          <w:spacing w:val="1"/>
          <w:lang w:val="en"/>
        </w:rPr>
        <w:t>ti</w:t>
      </w:r>
      <w:r w:rsidR="001C52D0">
        <w:rPr>
          <w:lang w:val="en"/>
        </w:rPr>
        <w:t>on.</w:t>
      </w:r>
    </w:p>
    <w:p w:rsidR="009C19FC" w:rsidRPr="009971AB" w:rsidRDefault="009C19FC" w:rsidP="00F244F6">
      <w:pPr>
        <w:pStyle w:val="NormalWeb"/>
        <w:spacing w:before="0" w:beforeAutospacing="0" w:after="0" w:afterAutospacing="0"/>
        <w:ind w:left="2160" w:hanging="1440"/>
        <w:jc w:val="both"/>
        <w:rPr>
          <w:rFonts w:ascii="Calibri" w:eastAsia="Calibri" w:hAnsi="Calibri" w:cs="Calibri"/>
          <w:sz w:val="22"/>
          <w:szCs w:val="22"/>
          <w:lang w:val="en-IN"/>
        </w:rPr>
      </w:pPr>
      <w:r w:rsidRPr="009971AB">
        <w:rPr>
          <w:rFonts w:ascii="Calibri" w:eastAsia="Calibri" w:hAnsi="Calibri" w:cs="Calibri"/>
          <w:b w:val="0"/>
          <w:sz w:val="22"/>
          <w:szCs w:val="22"/>
          <w:lang w:val="en-IN"/>
        </w:rPr>
        <w:t>Responsibilities</w:t>
      </w:r>
      <w:r w:rsidRPr="009971AB">
        <w:rPr>
          <w:rFonts w:ascii="Calibri" w:eastAsia="Calibri" w:hAnsi="Calibri" w:cs="Calibri"/>
          <w:b w:val="0"/>
          <w:sz w:val="22"/>
          <w:szCs w:val="22"/>
          <w:lang w:val="en-IN"/>
        </w:rPr>
        <w:tab/>
        <w:t xml:space="preserve">: </w:t>
      </w:r>
      <w:r w:rsidRPr="009971AB">
        <w:rPr>
          <w:rFonts w:ascii="Calibri" w:eastAsia="Calibri" w:hAnsi="Calibri" w:cs="Calibri"/>
          <w:sz w:val="22"/>
          <w:szCs w:val="22"/>
          <w:lang w:val="en-IN"/>
        </w:rPr>
        <w:t xml:space="preserve"> </w:t>
      </w:r>
    </w:p>
    <w:p w:rsidR="00C1099D" w:rsidRPr="003B4CDF" w:rsidRDefault="00C1099D" w:rsidP="00C1099D">
      <w:pPr>
        <w:numPr>
          <w:ilvl w:val="0"/>
          <w:numId w:val="9"/>
        </w:numPr>
        <w:tabs>
          <w:tab w:val="left" w:pos="1710"/>
          <w:tab w:val="right" w:pos="9029"/>
        </w:tabs>
        <w:jc w:val="both"/>
        <w:rPr>
          <w:rFonts w:ascii="Calibri" w:hAnsi="Calibri" w:cs="Calibri"/>
          <w:lang w:val="en-US"/>
        </w:rPr>
      </w:pPr>
      <w:r w:rsidRPr="003B4CDF">
        <w:rPr>
          <w:rFonts w:ascii="Calibri" w:hAnsi="Calibri" w:cs="Calibri"/>
        </w:rPr>
        <w:t>Detailed analysis of user requirements and needs.</w:t>
      </w:r>
    </w:p>
    <w:p w:rsidR="00C1099D" w:rsidRPr="00C1099D" w:rsidRDefault="00C1099D" w:rsidP="00C1099D">
      <w:pPr>
        <w:numPr>
          <w:ilvl w:val="0"/>
          <w:numId w:val="9"/>
        </w:numPr>
        <w:tabs>
          <w:tab w:val="left" w:pos="1710"/>
          <w:tab w:val="right" w:pos="9029"/>
        </w:tabs>
        <w:jc w:val="both"/>
        <w:rPr>
          <w:rFonts w:ascii="Calibri" w:hAnsi="Calibri" w:cs="Calibri"/>
          <w:lang w:val="en-US"/>
        </w:rPr>
      </w:pPr>
      <w:r w:rsidRPr="003B4CDF">
        <w:rPr>
          <w:rFonts w:ascii="Calibri" w:hAnsi="Calibri" w:cs="Calibri"/>
        </w:rPr>
        <w:t>Functional and technical document creation.</w:t>
      </w:r>
    </w:p>
    <w:p w:rsidR="009C19FC" w:rsidRPr="00C1099D" w:rsidRDefault="00C1099D" w:rsidP="00C1099D">
      <w:pPr>
        <w:numPr>
          <w:ilvl w:val="0"/>
          <w:numId w:val="9"/>
        </w:numPr>
        <w:tabs>
          <w:tab w:val="left" w:pos="1710"/>
          <w:tab w:val="right" w:pos="9029"/>
        </w:tabs>
        <w:jc w:val="both"/>
        <w:rPr>
          <w:rFonts w:ascii="Calibri" w:hAnsi="Calibri" w:cs="Calibri"/>
          <w:lang w:val="en-US"/>
        </w:rPr>
      </w:pPr>
      <w:r w:rsidRPr="00C1099D">
        <w:rPr>
          <w:rFonts w:ascii="Calibri" w:hAnsi="Calibri" w:cs="Calibri"/>
        </w:rPr>
        <w:t>Code development &amp; maintenance</w:t>
      </w:r>
    </w:p>
    <w:p w:rsidR="00FC3FA1" w:rsidRDefault="001C03B0" w:rsidP="00F244F6">
      <w:pPr>
        <w:tabs>
          <w:tab w:val="right" w:pos="9029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</w:t>
      </w:r>
      <w:r w:rsidR="00D64463">
        <w:rPr>
          <w:rFonts w:ascii="Calibri" w:hAnsi="Calibri" w:cs="Calibri"/>
          <w:b/>
        </w:rPr>
        <w:t>2</w:t>
      </w:r>
      <w:r w:rsidR="00DF2C62">
        <w:rPr>
          <w:rFonts w:ascii="Calibri" w:hAnsi="Calibri" w:cs="Calibri"/>
          <w:b/>
        </w:rPr>
        <w:t>.</w:t>
      </w:r>
      <w:r w:rsidR="00DF2C62" w:rsidRPr="00DF2C62">
        <w:rPr>
          <w:rFonts w:ascii="Calibri" w:hAnsi="Calibri" w:cs="Calibri"/>
          <w:b/>
          <w:color w:val="002060"/>
          <w:u w:val="single"/>
        </w:rPr>
        <w:t>Log Data Systems</w:t>
      </w:r>
    </w:p>
    <w:p w:rsidR="00182420" w:rsidRPr="003B4CDF" w:rsidRDefault="00182420" w:rsidP="00F244F6">
      <w:pPr>
        <w:tabs>
          <w:tab w:val="right" w:pos="9029"/>
        </w:tabs>
        <w:jc w:val="both"/>
        <w:rPr>
          <w:rFonts w:ascii="Calibri" w:hAnsi="Calibri" w:cs="Calibri"/>
          <w:b/>
        </w:rPr>
      </w:pPr>
      <w:r w:rsidRPr="003B4CDF">
        <w:rPr>
          <w:rFonts w:ascii="Calibri" w:hAnsi="Calibri" w:cs="Calibri"/>
          <w:b/>
        </w:rPr>
        <w:t xml:space="preserve"> </w:t>
      </w:r>
    </w:p>
    <w:p w:rsidR="00182420" w:rsidRPr="003B4CDF" w:rsidRDefault="00182420" w:rsidP="00F244F6">
      <w:pPr>
        <w:jc w:val="both"/>
        <w:rPr>
          <w:rFonts w:ascii="Calibri" w:hAnsi="Calibri" w:cs="Calibri"/>
        </w:rPr>
      </w:pPr>
      <w:r w:rsidRPr="003B4CDF">
        <w:rPr>
          <w:rFonts w:ascii="Calibri" w:hAnsi="Calibri" w:cs="Calibri"/>
          <w:b/>
        </w:rPr>
        <w:t xml:space="preserve">                  </w:t>
      </w:r>
      <w:r w:rsidRPr="003B4CDF">
        <w:rPr>
          <w:rFonts w:ascii="Calibri" w:hAnsi="Calibri" w:cs="Calibri"/>
        </w:rPr>
        <w:t>Role</w:t>
      </w:r>
      <w:r w:rsidRPr="003B4CDF">
        <w:rPr>
          <w:rFonts w:ascii="Calibri" w:hAnsi="Calibri" w:cs="Calibri"/>
        </w:rPr>
        <w:tab/>
      </w:r>
      <w:r w:rsidRPr="003B4CDF">
        <w:rPr>
          <w:rFonts w:ascii="Calibri" w:hAnsi="Calibri" w:cs="Calibri"/>
        </w:rPr>
        <w:tab/>
      </w:r>
      <w:r w:rsidRPr="003B4CDF">
        <w:rPr>
          <w:rFonts w:ascii="Calibri" w:hAnsi="Calibri" w:cs="Calibri"/>
        </w:rPr>
        <w:tab/>
      </w:r>
      <w:r w:rsidRPr="003B4CDF">
        <w:rPr>
          <w:rFonts w:ascii="Calibri" w:hAnsi="Calibri" w:cs="Calibri"/>
        </w:rPr>
        <w:tab/>
        <w:t xml:space="preserve"> </w:t>
      </w:r>
      <w:r w:rsidRPr="003B4CDF">
        <w:rPr>
          <w:rFonts w:ascii="Calibri" w:hAnsi="Calibri" w:cs="Calibri"/>
        </w:rPr>
        <w:tab/>
        <w:t xml:space="preserve"> :</w:t>
      </w:r>
      <w:r w:rsidRPr="003B4CDF">
        <w:rPr>
          <w:rFonts w:ascii="Calibri" w:hAnsi="Calibri" w:cs="Calibri"/>
        </w:rPr>
        <w:tab/>
        <w:t>Development and maintenance/enhancements</w:t>
      </w:r>
    </w:p>
    <w:p w:rsidR="00182420" w:rsidRPr="003B4CDF" w:rsidRDefault="003B2875" w:rsidP="00F244F6">
      <w:pPr>
        <w:tabs>
          <w:tab w:val="left" w:pos="1260"/>
          <w:tab w:val="left" w:pos="1440"/>
        </w:tabs>
        <w:ind w:left="2640" w:hanging="16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Technology       </w:t>
      </w:r>
      <w:r>
        <w:rPr>
          <w:rFonts w:ascii="Calibri" w:hAnsi="Calibri" w:cs="Calibri"/>
        </w:rPr>
        <w:tab/>
        <w:t>:</w:t>
      </w:r>
      <w:r>
        <w:rPr>
          <w:rFonts w:ascii="Calibri" w:hAnsi="Calibri" w:cs="Calibri"/>
        </w:rPr>
        <w:tab/>
      </w:r>
      <w:r w:rsidR="00182420" w:rsidRPr="003B4CDF">
        <w:rPr>
          <w:rFonts w:ascii="Calibri" w:hAnsi="Calibri" w:cs="Calibri"/>
        </w:rPr>
        <w:t>C#,linq,Entity framework, SQL Server 2008,jquery</w:t>
      </w:r>
      <w:r w:rsidR="00B9226E" w:rsidRPr="003B4CDF">
        <w:rPr>
          <w:rFonts w:ascii="Calibri" w:hAnsi="Calibri" w:cs="Calibri"/>
        </w:rPr>
        <w:t>,Ajax</w:t>
      </w:r>
    </w:p>
    <w:p w:rsidR="00182420" w:rsidRPr="003B4CDF" w:rsidRDefault="00182420" w:rsidP="00F244F6">
      <w:pPr>
        <w:tabs>
          <w:tab w:val="left" w:pos="1260"/>
          <w:tab w:val="left" w:pos="1440"/>
        </w:tabs>
        <w:ind w:left="990"/>
        <w:jc w:val="both"/>
        <w:rPr>
          <w:rFonts w:ascii="Calibri" w:hAnsi="Calibri" w:cs="Calibri"/>
        </w:rPr>
      </w:pPr>
      <w:r w:rsidRPr="003B4CDF">
        <w:rPr>
          <w:rFonts w:ascii="Calibri" w:hAnsi="Calibri" w:cs="Calibri"/>
        </w:rPr>
        <w:t xml:space="preserve">Client Name      </w:t>
      </w:r>
      <w:r w:rsidRPr="003B4CDF">
        <w:rPr>
          <w:rFonts w:ascii="Calibri" w:hAnsi="Calibri" w:cs="Calibri"/>
        </w:rPr>
        <w:tab/>
        <w:t xml:space="preserve"> :   </w:t>
      </w:r>
      <w:r w:rsidR="002737D6">
        <w:rPr>
          <w:rFonts w:ascii="Calibri" w:hAnsi="Calibri" w:cs="Calibri"/>
          <w:b/>
          <w:u w:val="single"/>
        </w:rPr>
        <w:t>Anup Engineering</w:t>
      </w:r>
    </w:p>
    <w:p w:rsidR="00182420" w:rsidRPr="003B4CDF" w:rsidRDefault="00182420" w:rsidP="00F244F6">
      <w:pPr>
        <w:tabs>
          <w:tab w:val="left" w:pos="1530"/>
          <w:tab w:val="right" w:pos="9029"/>
        </w:tabs>
        <w:ind w:left="990"/>
        <w:jc w:val="both"/>
        <w:rPr>
          <w:rFonts w:ascii="Calibri" w:hAnsi="Calibri" w:cs="Calibri"/>
          <w:lang w:val="en-US"/>
        </w:rPr>
      </w:pPr>
      <w:r w:rsidRPr="003B4CDF">
        <w:rPr>
          <w:rFonts w:ascii="Calibri" w:hAnsi="Calibri" w:cs="Calibri"/>
          <w:lang w:val="en-US"/>
        </w:rPr>
        <w:t xml:space="preserve">Responsibilities    :   </w:t>
      </w:r>
    </w:p>
    <w:p w:rsidR="00B9226E" w:rsidRPr="003B4CDF" w:rsidRDefault="00B9226E" w:rsidP="00F244F6">
      <w:pPr>
        <w:numPr>
          <w:ilvl w:val="0"/>
          <w:numId w:val="9"/>
        </w:numPr>
        <w:tabs>
          <w:tab w:val="left" w:pos="1710"/>
          <w:tab w:val="right" w:pos="9029"/>
        </w:tabs>
        <w:jc w:val="both"/>
        <w:rPr>
          <w:rFonts w:ascii="Calibri" w:hAnsi="Calibri" w:cs="Calibri"/>
          <w:lang w:val="en-US"/>
        </w:rPr>
      </w:pPr>
      <w:r w:rsidRPr="003B4CDF">
        <w:rPr>
          <w:rFonts w:ascii="Calibri" w:hAnsi="Calibri" w:cs="Calibri"/>
        </w:rPr>
        <w:t>Detailed analysis of user requirements and needs.</w:t>
      </w:r>
    </w:p>
    <w:p w:rsidR="00B9226E" w:rsidRPr="003B4CDF" w:rsidRDefault="00B9226E" w:rsidP="00F244F6">
      <w:pPr>
        <w:numPr>
          <w:ilvl w:val="0"/>
          <w:numId w:val="9"/>
        </w:numPr>
        <w:tabs>
          <w:tab w:val="left" w:pos="1710"/>
          <w:tab w:val="right" w:pos="9029"/>
        </w:tabs>
        <w:jc w:val="both"/>
        <w:rPr>
          <w:rFonts w:ascii="Calibri" w:hAnsi="Calibri" w:cs="Calibri"/>
          <w:lang w:val="en-US"/>
        </w:rPr>
      </w:pPr>
      <w:r w:rsidRPr="003B4CDF">
        <w:rPr>
          <w:rFonts w:ascii="Calibri" w:hAnsi="Calibri" w:cs="Calibri"/>
        </w:rPr>
        <w:t>Functional and technical document creation.</w:t>
      </w:r>
    </w:p>
    <w:p w:rsidR="00B9226E" w:rsidRPr="003B4CDF" w:rsidRDefault="00B9226E" w:rsidP="00F244F6">
      <w:pPr>
        <w:numPr>
          <w:ilvl w:val="0"/>
          <w:numId w:val="9"/>
        </w:numPr>
        <w:tabs>
          <w:tab w:val="left" w:pos="1710"/>
          <w:tab w:val="right" w:pos="9029"/>
        </w:tabs>
        <w:jc w:val="both"/>
        <w:rPr>
          <w:rFonts w:ascii="Calibri" w:hAnsi="Calibri" w:cs="Calibri"/>
          <w:lang w:val="en-US"/>
        </w:rPr>
      </w:pPr>
      <w:r w:rsidRPr="003B4CDF">
        <w:rPr>
          <w:rFonts w:ascii="Calibri" w:hAnsi="Calibri" w:cs="Calibri"/>
        </w:rPr>
        <w:t>Code development &amp; maintenance.</w:t>
      </w:r>
    </w:p>
    <w:p w:rsidR="00355D0F" w:rsidRDefault="00355D0F" w:rsidP="006E0907">
      <w:pPr>
        <w:tabs>
          <w:tab w:val="right" w:pos="9029"/>
        </w:tabs>
        <w:jc w:val="both"/>
        <w:rPr>
          <w:rFonts w:ascii="Calibri" w:hAnsi="Calibri" w:cs="Calibri"/>
        </w:rPr>
      </w:pPr>
    </w:p>
    <w:p w:rsidR="00D878CA" w:rsidRPr="00D878CA" w:rsidRDefault="00D878CA" w:rsidP="00D878CA">
      <w:pPr>
        <w:tabs>
          <w:tab w:val="left" w:pos="1710"/>
          <w:tab w:val="right" w:pos="9029"/>
        </w:tabs>
        <w:ind w:left="1710"/>
        <w:jc w:val="both"/>
        <w:rPr>
          <w:rFonts w:ascii="Calibri" w:hAnsi="Calibri" w:cs="Calibri"/>
        </w:rPr>
      </w:pPr>
    </w:p>
    <w:p w:rsidR="00E24C27" w:rsidRDefault="00E24C27" w:rsidP="00F244F6">
      <w:pPr>
        <w:pBdr>
          <w:top w:val="double" w:sz="1" w:space="1" w:color="000000"/>
        </w:pBdr>
        <w:shd w:val="clear" w:color="auto" w:fill="E0E0E0"/>
        <w:tabs>
          <w:tab w:val="right" w:pos="9029"/>
        </w:tabs>
        <w:jc w:val="both"/>
        <w:rPr>
          <w:rFonts w:ascii="Calibri" w:hAnsi="Calibri" w:cs="Calibri"/>
          <w:b/>
        </w:rPr>
      </w:pPr>
      <w:r w:rsidRPr="003B4CDF">
        <w:rPr>
          <w:rFonts w:ascii="Calibri" w:hAnsi="Calibri" w:cs="Calibri"/>
          <w:b/>
        </w:rPr>
        <w:t>ACADEMIA</w:t>
      </w:r>
    </w:p>
    <w:tbl>
      <w:tblPr>
        <w:tblW w:w="90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0"/>
        <w:gridCol w:w="2385"/>
        <w:gridCol w:w="2010"/>
        <w:gridCol w:w="1842"/>
      </w:tblGrid>
      <w:tr w:rsidR="00F244F6" w:rsidRPr="00CB16A8" w:rsidTr="00F244F6">
        <w:trPr>
          <w:trHeight w:val="332"/>
          <w:jc w:val="center"/>
        </w:trPr>
        <w:tc>
          <w:tcPr>
            <w:tcW w:w="2840" w:type="dxa"/>
            <w:shd w:val="clear" w:color="auto" w:fill="auto"/>
          </w:tcPr>
          <w:p w:rsidR="00F244F6" w:rsidRPr="00CB16A8" w:rsidRDefault="00F244F6" w:rsidP="00D926F0">
            <w:pPr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CB16A8">
              <w:rPr>
                <w:rFonts w:ascii="Calibri" w:hAnsi="Calibri" w:cs="Calibri"/>
                <w:b/>
                <w:sz w:val="23"/>
                <w:szCs w:val="23"/>
              </w:rPr>
              <w:t>Exam</w:t>
            </w:r>
            <w:r w:rsidRPr="00CB16A8">
              <w:rPr>
                <w:rFonts w:ascii="Calibri" w:hAnsi="Calibri" w:cs="Calibri"/>
                <w:sz w:val="23"/>
                <w:szCs w:val="23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</w:tcPr>
          <w:p w:rsidR="00F244F6" w:rsidRPr="00CB16A8" w:rsidRDefault="00F244F6" w:rsidP="00D926F0">
            <w:pPr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CB16A8">
              <w:rPr>
                <w:rFonts w:ascii="Calibri" w:hAnsi="Calibri" w:cs="Calibri"/>
                <w:b/>
                <w:sz w:val="23"/>
                <w:szCs w:val="23"/>
              </w:rPr>
              <w:t>Name of Institute</w:t>
            </w:r>
            <w:r w:rsidRPr="00CB16A8">
              <w:rPr>
                <w:rFonts w:ascii="Calibri" w:hAnsi="Calibri" w:cs="Calibri"/>
                <w:sz w:val="23"/>
                <w:szCs w:val="23"/>
              </w:rPr>
              <w:t xml:space="preserve"> </w:t>
            </w:r>
          </w:p>
        </w:tc>
        <w:tc>
          <w:tcPr>
            <w:tcW w:w="2010" w:type="dxa"/>
            <w:shd w:val="clear" w:color="auto" w:fill="auto"/>
          </w:tcPr>
          <w:p w:rsidR="00F244F6" w:rsidRPr="00CB16A8" w:rsidRDefault="00F244F6" w:rsidP="00D926F0">
            <w:pPr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CB16A8">
              <w:rPr>
                <w:rFonts w:ascii="Calibri" w:hAnsi="Calibri" w:cs="Calibri"/>
                <w:b/>
                <w:sz w:val="23"/>
                <w:szCs w:val="23"/>
              </w:rPr>
              <w:t>Year</w:t>
            </w:r>
            <w:r w:rsidRPr="00CB16A8">
              <w:rPr>
                <w:rFonts w:ascii="Calibri" w:hAnsi="Calibri" w:cs="Calibri"/>
                <w:sz w:val="23"/>
                <w:szCs w:val="23"/>
              </w:rPr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:rsidR="00F244F6" w:rsidRPr="00CB16A8" w:rsidRDefault="00F244F6" w:rsidP="00D926F0">
            <w:pPr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CB16A8">
              <w:rPr>
                <w:rFonts w:ascii="Calibri" w:hAnsi="Calibri" w:cs="Calibri"/>
                <w:b/>
                <w:sz w:val="23"/>
                <w:szCs w:val="23"/>
              </w:rPr>
              <w:t>Board</w:t>
            </w:r>
            <w:r w:rsidRPr="00CB16A8">
              <w:rPr>
                <w:rFonts w:ascii="Calibri" w:hAnsi="Calibri" w:cs="Calibri"/>
                <w:b/>
                <w:sz w:val="23"/>
                <w:szCs w:val="23"/>
                <w:lang w:val="en-US"/>
              </w:rPr>
              <w:t>/ University</w:t>
            </w:r>
            <w:r w:rsidRPr="00CB16A8">
              <w:rPr>
                <w:rFonts w:ascii="Calibri" w:hAnsi="Calibri" w:cs="Calibri"/>
                <w:sz w:val="23"/>
                <w:szCs w:val="23"/>
              </w:rPr>
              <w:t xml:space="preserve"> </w:t>
            </w:r>
          </w:p>
        </w:tc>
      </w:tr>
      <w:tr w:rsidR="00F244F6" w:rsidRPr="00CB16A8" w:rsidTr="00F244F6">
        <w:trPr>
          <w:trHeight w:val="354"/>
          <w:jc w:val="center"/>
        </w:trPr>
        <w:tc>
          <w:tcPr>
            <w:tcW w:w="2840" w:type="dxa"/>
            <w:shd w:val="clear" w:color="auto" w:fill="auto"/>
          </w:tcPr>
          <w:p w:rsidR="00F244F6" w:rsidRDefault="00A6044A" w:rsidP="00D926F0">
            <w:pPr>
              <w:jc w:val="center"/>
              <w:rPr>
                <w:rFonts w:ascii="Calibri" w:hAnsi="Calibri" w:cs="Calibri"/>
              </w:rPr>
            </w:pPr>
            <w:r>
              <w:rPr>
                <w:lang w:val="en" w:eastAsia="en-US"/>
              </w:rPr>
              <w:t>Bachelor of engineering</w:t>
            </w:r>
            <w:r w:rsidR="00291C5A">
              <w:rPr>
                <w:lang w:val="en" w:eastAsia="en-US"/>
              </w:rPr>
              <w:t xml:space="preserve"> </w:t>
            </w:r>
          </w:p>
        </w:tc>
        <w:tc>
          <w:tcPr>
            <w:tcW w:w="2385" w:type="dxa"/>
            <w:shd w:val="clear" w:color="auto" w:fill="auto"/>
          </w:tcPr>
          <w:p w:rsidR="00F244F6" w:rsidRDefault="00291C5A" w:rsidP="00291C5A">
            <w:pPr>
              <w:jc w:val="center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lang w:val="en" w:eastAsia="en-US"/>
              </w:rPr>
              <w:t>ABESIT</w:t>
            </w:r>
            <w:r w:rsidR="00F244F6" w:rsidRPr="003B4CDF">
              <w:rPr>
                <w:rFonts w:ascii="Calibri" w:hAnsi="Calibri" w:cs="Calibri"/>
              </w:rPr>
              <w:tab/>
              <w:t xml:space="preserve">                                    </w:t>
            </w:r>
          </w:p>
        </w:tc>
        <w:tc>
          <w:tcPr>
            <w:tcW w:w="2010" w:type="dxa"/>
            <w:shd w:val="clear" w:color="auto" w:fill="auto"/>
          </w:tcPr>
          <w:p w:rsidR="00F244F6" w:rsidRDefault="00291C5A" w:rsidP="00D926F0">
            <w:pPr>
              <w:jc w:val="center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2014</w:t>
            </w:r>
          </w:p>
        </w:tc>
        <w:tc>
          <w:tcPr>
            <w:tcW w:w="1842" w:type="dxa"/>
            <w:shd w:val="clear" w:color="auto" w:fill="auto"/>
          </w:tcPr>
          <w:p w:rsidR="00F244F6" w:rsidRDefault="00291C5A" w:rsidP="00D926F0">
            <w:pPr>
              <w:jc w:val="center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lang w:val="en" w:eastAsia="en-US"/>
              </w:rPr>
              <w:t>UPTU</w:t>
            </w:r>
          </w:p>
        </w:tc>
      </w:tr>
      <w:tr w:rsidR="00F244F6" w:rsidRPr="00CB16A8" w:rsidTr="00F244F6">
        <w:trPr>
          <w:trHeight w:val="283"/>
          <w:jc w:val="center"/>
        </w:trPr>
        <w:tc>
          <w:tcPr>
            <w:tcW w:w="2840" w:type="dxa"/>
            <w:shd w:val="clear" w:color="auto" w:fill="auto"/>
          </w:tcPr>
          <w:p w:rsidR="00F244F6" w:rsidRPr="00CB16A8" w:rsidRDefault="00F244F6" w:rsidP="00D926F0">
            <w:pPr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CB16A8">
              <w:rPr>
                <w:rFonts w:ascii="Calibri" w:hAnsi="Calibri" w:cs="Calibri"/>
                <w:sz w:val="23"/>
                <w:szCs w:val="23"/>
              </w:rPr>
              <w:t>HSC</w:t>
            </w:r>
          </w:p>
        </w:tc>
        <w:tc>
          <w:tcPr>
            <w:tcW w:w="2385" w:type="dxa"/>
            <w:shd w:val="clear" w:color="auto" w:fill="auto"/>
          </w:tcPr>
          <w:p w:rsidR="00F244F6" w:rsidRPr="00CB16A8" w:rsidRDefault="00291C5A" w:rsidP="00D926F0">
            <w:pPr>
              <w:jc w:val="center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</w:rPr>
              <w:t>B.B.S</w:t>
            </w:r>
          </w:p>
        </w:tc>
        <w:tc>
          <w:tcPr>
            <w:tcW w:w="2010" w:type="dxa"/>
            <w:shd w:val="clear" w:color="auto" w:fill="auto"/>
          </w:tcPr>
          <w:p w:rsidR="00F244F6" w:rsidRPr="00CB16A8" w:rsidRDefault="00F244F6" w:rsidP="00D926F0">
            <w:pPr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3B4CDF">
              <w:rPr>
                <w:rFonts w:ascii="Calibri" w:hAnsi="Calibri" w:cs="Calibri"/>
              </w:rPr>
              <w:t>20</w:t>
            </w:r>
            <w:r w:rsidR="00291C5A">
              <w:rPr>
                <w:rFonts w:ascii="Calibri" w:hAnsi="Calibri" w:cs="Calibri"/>
              </w:rPr>
              <w:t>08</w:t>
            </w:r>
          </w:p>
        </w:tc>
        <w:tc>
          <w:tcPr>
            <w:tcW w:w="1842" w:type="dxa"/>
            <w:shd w:val="clear" w:color="auto" w:fill="auto"/>
          </w:tcPr>
          <w:p w:rsidR="00F244F6" w:rsidRPr="00CB16A8" w:rsidRDefault="00291C5A" w:rsidP="00D926F0">
            <w:pPr>
              <w:jc w:val="center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</w:rPr>
              <w:t>UP</w:t>
            </w:r>
          </w:p>
        </w:tc>
      </w:tr>
      <w:tr w:rsidR="00F244F6" w:rsidRPr="00CB16A8" w:rsidTr="00F244F6">
        <w:trPr>
          <w:trHeight w:val="260"/>
          <w:jc w:val="center"/>
        </w:trPr>
        <w:tc>
          <w:tcPr>
            <w:tcW w:w="2840" w:type="dxa"/>
            <w:shd w:val="clear" w:color="auto" w:fill="auto"/>
          </w:tcPr>
          <w:p w:rsidR="00F244F6" w:rsidRPr="00CB16A8" w:rsidRDefault="00F244F6" w:rsidP="00D926F0">
            <w:pPr>
              <w:jc w:val="center"/>
              <w:rPr>
                <w:rFonts w:ascii="Calibri" w:hAnsi="Calibri" w:cs="Calibri"/>
                <w:sz w:val="23"/>
                <w:szCs w:val="23"/>
                <w:lang w:val="en-US"/>
              </w:rPr>
            </w:pPr>
            <w:r w:rsidRPr="00CB16A8">
              <w:rPr>
                <w:rFonts w:ascii="Calibri" w:hAnsi="Calibri" w:cs="Calibri"/>
                <w:sz w:val="23"/>
                <w:szCs w:val="23"/>
                <w:lang w:val="en-US"/>
              </w:rPr>
              <w:t>SSC</w:t>
            </w:r>
          </w:p>
        </w:tc>
        <w:tc>
          <w:tcPr>
            <w:tcW w:w="2385" w:type="dxa"/>
            <w:shd w:val="clear" w:color="auto" w:fill="auto"/>
          </w:tcPr>
          <w:p w:rsidR="00F244F6" w:rsidRPr="00CB16A8" w:rsidRDefault="00291C5A" w:rsidP="00D926F0">
            <w:pPr>
              <w:jc w:val="center"/>
              <w:rPr>
                <w:rFonts w:ascii="Calibri" w:hAnsi="Calibri" w:cs="Calibri"/>
                <w:sz w:val="23"/>
                <w:szCs w:val="23"/>
                <w:lang w:val="en-US"/>
              </w:rPr>
            </w:pPr>
            <w:r>
              <w:rPr>
                <w:rFonts w:ascii="Calibri" w:hAnsi="Calibri" w:cs="Calibri"/>
              </w:rPr>
              <w:t>S.V.I.C</w:t>
            </w:r>
          </w:p>
        </w:tc>
        <w:tc>
          <w:tcPr>
            <w:tcW w:w="2010" w:type="dxa"/>
            <w:shd w:val="clear" w:color="auto" w:fill="auto"/>
          </w:tcPr>
          <w:p w:rsidR="00F244F6" w:rsidRPr="00CB16A8" w:rsidRDefault="00291C5A" w:rsidP="00D926F0">
            <w:pPr>
              <w:jc w:val="center"/>
              <w:rPr>
                <w:rFonts w:ascii="Calibri" w:hAnsi="Calibri" w:cs="Calibri"/>
                <w:sz w:val="23"/>
                <w:szCs w:val="23"/>
                <w:lang w:val="en-US"/>
              </w:rPr>
            </w:pPr>
            <w:r>
              <w:rPr>
                <w:rFonts w:ascii="Calibri" w:hAnsi="Calibri" w:cs="Calibri"/>
                <w:sz w:val="23"/>
                <w:szCs w:val="23"/>
                <w:lang w:val="en-US"/>
              </w:rPr>
              <w:t>2006</w:t>
            </w:r>
          </w:p>
        </w:tc>
        <w:tc>
          <w:tcPr>
            <w:tcW w:w="1842" w:type="dxa"/>
            <w:shd w:val="clear" w:color="auto" w:fill="auto"/>
          </w:tcPr>
          <w:p w:rsidR="00F244F6" w:rsidRPr="00CB16A8" w:rsidRDefault="00291C5A" w:rsidP="00D926F0">
            <w:pPr>
              <w:jc w:val="center"/>
              <w:rPr>
                <w:rFonts w:ascii="Calibri" w:hAnsi="Calibri" w:cs="Calibri"/>
                <w:sz w:val="23"/>
                <w:szCs w:val="23"/>
                <w:lang w:val="en-US"/>
              </w:rPr>
            </w:pPr>
            <w:r>
              <w:rPr>
                <w:rFonts w:ascii="Calibri" w:hAnsi="Calibri" w:cs="Calibri"/>
                <w:sz w:val="23"/>
                <w:szCs w:val="23"/>
                <w:lang w:val="en-US"/>
              </w:rPr>
              <w:t>UP</w:t>
            </w:r>
          </w:p>
        </w:tc>
      </w:tr>
    </w:tbl>
    <w:p w:rsidR="00880C8B" w:rsidRDefault="00880C8B" w:rsidP="00F244F6">
      <w:pPr>
        <w:spacing w:after="60" w:line="240" w:lineRule="exact"/>
        <w:jc w:val="both"/>
        <w:rPr>
          <w:rFonts w:ascii="Calibri" w:hAnsi="Calibri" w:cs="Calibri"/>
        </w:rPr>
      </w:pPr>
    </w:p>
    <w:p w:rsidR="00E02295" w:rsidRPr="003B4CDF" w:rsidRDefault="00E02295" w:rsidP="00F244F6">
      <w:pPr>
        <w:spacing w:after="60" w:line="240" w:lineRule="exact"/>
        <w:jc w:val="both"/>
        <w:rPr>
          <w:rFonts w:ascii="Calibri" w:hAnsi="Calibri" w:cs="Calibri"/>
        </w:rPr>
      </w:pPr>
    </w:p>
    <w:p w:rsidR="00E24C27" w:rsidRPr="003B4CDF" w:rsidRDefault="00E24C27" w:rsidP="00F244F6">
      <w:pPr>
        <w:pBdr>
          <w:top w:val="double" w:sz="1" w:space="1" w:color="000000"/>
        </w:pBdr>
        <w:shd w:val="clear" w:color="auto" w:fill="E0E0E0"/>
        <w:tabs>
          <w:tab w:val="right" w:pos="9029"/>
        </w:tabs>
        <w:jc w:val="both"/>
        <w:rPr>
          <w:rFonts w:ascii="Calibri" w:hAnsi="Calibri" w:cs="Calibri"/>
          <w:b/>
        </w:rPr>
      </w:pPr>
      <w:r w:rsidRPr="003B4CDF">
        <w:rPr>
          <w:rFonts w:ascii="Calibri" w:hAnsi="Calibri" w:cs="Calibri"/>
          <w:b/>
        </w:rPr>
        <w:t>PERSONAL DETAILS</w:t>
      </w:r>
    </w:p>
    <w:p w:rsidR="00E24C27" w:rsidRPr="003B4CDF" w:rsidRDefault="00E24C27" w:rsidP="00F244F6">
      <w:pPr>
        <w:jc w:val="both"/>
        <w:rPr>
          <w:rFonts w:ascii="Calibri" w:hAnsi="Calibri" w:cs="Calibri"/>
        </w:rPr>
      </w:pPr>
    </w:p>
    <w:p w:rsidR="00E24C27" w:rsidRPr="003B4CDF" w:rsidRDefault="00E24C27" w:rsidP="00F244F6">
      <w:pPr>
        <w:spacing w:after="60" w:line="240" w:lineRule="exact"/>
        <w:jc w:val="both"/>
        <w:rPr>
          <w:rFonts w:ascii="Calibri" w:hAnsi="Calibri" w:cs="Calibri"/>
        </w:rPr>
      </w:pPr>
      <w:r w:rsidRPr="003B4CDF">
        <w:rPr>
          <w:rFonts w:ascii="Calibri" w:hAnsi="Calibri" w:cs="Calibri"/>
        </w:rPr>
        <w:t xml:space="preserve">Date of Birth           </w:t>
      </w:r>
      <w:r w:rsidRPr="003B4CDF">
        <w:rPr>
          <w:rFonts w:ascii="Calibri" w:hAnsi="Calibri" w:cs="Calibri"/>
        </w:rPr>
        <w:tab/>
      </w:r>
      <w:r w:rsidRPr="003B4CDF">
        <w:rPr>
          <w:rFonts w:ascii="Calibri" w:hAnsi="Calibri" w:cs="Calibri"/>
        </w:rPr>
        <w:tab/>
        <w:t xml:space="preserve"> :   </w:t>
      </w:r>
      <w:r w:rsidR="002D396D" w:rsidRPr="003B4CDF">
        <w:rPr>
          <w:rFonts w:ascii="Calibri" w:hAnsi="Calibri" w:cs="Calibri"/>
        </w:rPr>
        <w:t>2</w:t>
      </w:r>
      <w:r w:rsidR="00291C5A">
        <w:rPr>
          <w:rFonts w:ascii="Calibri" w:hAnsi="Calibri" w:cs="Calibri"/>
        </w:rPr>
        <w:t>4</w:t>
      </w:r>
      <w:r w:rsidRPr="003B4CDF">
        <w:rPr>
          <w:rFonts w:ascii="Calibri" w:hAnsi="Calibri" w:cs="Calibri"/>
          <w:vertAlign w:val="superscript"/>
        </w:rPr>
        <w:t>th</w:t>
      </w:r>
      <w:r w:rsidRPr="003B4CDF">
        <w:rPr>
          <w:rFonts w:ascii="Calibri" w:hAnsi="Calibri" w:cs="Calibri"/>
        </w:rPr>
        <w:t xml:space="preserve"> </w:t>
      </w:r>
      <w:r w:rsidR="00291C5A">
        <w:rPr>
          <w:rFonts w:ascii="Calibri" w:hAnsi="Calibri" w:cs="Calibri"/>
        </w:rPr>
        <w:t>August ’1991</w:t>
      </w:r>
    </w:p>
    <w:p w:rsidR="00E24C27" w:rsidRPr="003B4CDF" w:rsidRDefault="00E24C27" w:rsidP="00F244F6">
      <w:pPr>
        <w:spacing w:after="60" w:line="240" w:lineRule="exact"/>
        <w:jc w:val="both"/>
        <w:rPr>
          <w:rFonts w:ascii="Calibri" w:hAnsi="Calibri" w:cs="Calibri"/>
        </w:rPr>
      </w:pPr>
      <w:r w:rsidRPr="003B4CDF">
        <w:rPr>
          <w:rFonts w:ascii="Calibri" w:hAnsi="Calibri" w:cs="Calibri"/>
        </w:rPr>
        <w:t>Sex</w:t>
      </w:r>
      <w:r w:rsidR="00F244F6">
        <w:rPr>
          <w:rFonts w:ascii="Calibri" w:hAnsi="Calibri" w:cs="Calibri"/>
        </w:rPr>
        <w:tab/>
      </w:r>
      <w:r w:rsidR="00F244F6">
        <w:rPr>
          <w:rFonts w:ascii="Calibri" w:hAnsi="Calibri" w:cs="Calibri"/>
        </w:rPr>
        <w:tab/>
      </w:r>
      <w:r w:rsidR="00291C5A">
        <w:rPr>
          <w:rFonts w:ascii="Calibri" w:hAnsi="Calibri" w:cs="Calibri"/>
        </w:rPr>
        <w:t xml:space="preserve">                        </w:t>
      </w:r>
      <w:r w:rsidR="00291C5A">
        <w:rPr>
          <w:rFonts w:ascii="Calibri" w:hAnsi="Calibri" w:cs="Calibri"/>
        </w:rPr>
        <w:tab/>
        <w:t xml:space="preserve"> :   M</w:t>
      </w:r>
      <w:r w:rsidRPr="003B4CDF">
        <w:rPr>
          <w:rFonts w:ascii="Calibri" w:hAnsi="Calibri" w:cs="Calibri"/>
        </w:rPr>
        <w:t>ale</w:t>
      </w:r>
    </w:p>
    <w:p w:rsidR="00E24C27" w:rsidRPr="003B4CDF" w:rsidRDefault="00E24C27" w:rsidP="00F244F6">
      <w:pPr>
        <w:jc w:val="both"/>
        <w:rPr>
          <w:rFonts w:ascii="Calibri" w:hAnsi="Calibri" w:cs="Calibri"/>
        </w:rPr>
      </w:pPr>
      <w:r w:rsidRPr="003B4CDF">
        <w:rPr>
          <w:rFonts w:ascii="Calibri" w:hAnsi="Calibri" w:cs="Calibri"/>
        </w:rPr>
        <w:t>Nationality</w:t>
      </w:r>
      <w:r w:rsidR="00F244F6">
        <w:rPr>
          <w:rFonts w:ascii="Calibri" w:hAnsi="Calibri" w:cs="Calibri"/>
        </w:rPr>
        <w:tab/>
      </w:r>
      <w:r w:rsidR="00F244F6">
        <w:rPr>
          <w:rFonts w:ascii="Calibri" w:hAnsi="Calibri" w:cs="Calibri"/>
        </w:rPr>
        <w:tab/>
      </w:r>
      <w:r w:rsidRPr="003B4CDF">
        <w:rPr>
          <w:rFonts w:ascii="Calibri" w:hAnsi="Calibri" w:cs="Calibri"/>
        </w:rPr>
        <w:t xml:space="preserve">               </w:t>
      </w:r>
      <w:r w:rsidRPr="003B4CDF">
        <w:rPr>
          <w:rFonts w:ascii="Calibri" w:hAnsi="Calibri" w:cs="Calibri"/>
        </w:rPr>
        <w:tab/>
        <w:t xml:space="preserve"> :   Indian</w:t>
      </w:r>
    </w:p>
    <w:p w:rsidR="00E24C27" w:rsidRPr="003B4CDF" w:rsidRDefault="00E24C27" w:rsidP="00F244F6">
      <w:pPr>
        <w:jc w:val="both"/>
        <w:rPr>
          <w:rFonts w:ascii="Calibri" w:hAnsi="Calibri" w:cs="Calibri"/>
        </w:rPr>
      </w:pPr>
      <w:r w:rsidRPr="003B4CDF">
        <w:rPr>
          <w:rFonts w:ascii="Calibri" w:hAnsi="Calibri" w:cs="Calibri"/>
        </w:rPr>
        <w:t>Languages Known</w:t>
      </w:r>
      <w:r w:rsidRPr="003B4CDF">
        <w:rPr>
          <w:rFonts w:ascii="Calibri" w:hAnsi="Calibri" w:cs="Calibri"/>
        </w:rPr>
        <w:tab/>
      </w:r>
      <w:r w:rsidRPr="003B4CDF">
        <w:rPr>
          <w:rFonts w:ascii="Calibri" w:hAnsi="Calibri" w:cs="Calibri"/>
        </w:rPr>
        <w:tab/>
        <w:t xml:space="preserve"> :   English, Hindi, and </w:t>
      </w:r>
      <w:r w:rsidR="00291C5A">
        <w:rPr>
          <w:rFonts w:ascii="Calibri" w:hAnsi="Calibri" w:cs="Calibri"/>
        </w:rPr>
        <w:t>Urdu</w:t>
      </w:r>
    </w:p>
    <w:sectPr w:rsidR="00E24C27" w:rsidRPr="003B4CDF" w:rsidSect="006263CB">
      <w:footnotePr>
        <w:pos w:val="beneathText"/>
      </w:footnotePr>
      <w:pgSz w:w="11905" w:h="16837"/>
      <w:pgMar w:top="547" w:right="1469" w:bottom="1152" w:left="1469" w:header="720" w:footer="720" w:gutter="0"/>
      <w:cols w:space="72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D0A8D40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/>
      </w:r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5"/>
    <w:multiLevelType w:val="singleLevel"/>
    <w:tmpl w:val="00000005"/>
    <w:name w:val="WW8Num5"/>
    <w:lvl w:ilvl="0">
      <w:start w:val="1"/>
      <w:numFmt w:val="bullet"/>
      <w:pStyle w:val="NormalTrebuchetMS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  <w:sz w:val="20"/>
        <w:szCs w:val="20"/>
      </w:rPr>
    </w:lvl>
  </w:abstractNum>
  <w:abstractNum w:abstractNumId="6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0"/>
      </w:rPr>
    </w:lvl>
  </w:abstractNum>
  <w:abstractNum w:abstractNumId="8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9"/>
    <w:multiLevelType w:val="singleLevel"/>
    <w:tmpl w:val="32FA2896"/>
    <w:name w:val="WW8Num9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cs="Wingdings"/>
        <w:sz w:val="22"/>
        <w:szCs w:val="22"/>
      </w:rPr>
    </w:lvl>
  </w:abstractNum>
  <w:abstractNum w:abstractNumId="10" w15:restartNumberingAfterBreak="0">
    <w:nsid w:val="0000000A"/>
    <w:multiLevelType w:val="multilevel"/>
    <w:tmpl w:val="0000000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6BB76A9"/>
    <w:multiLevelType w:val="hybridMultilevel"/>
    <w:tmpl w:val="8DC40F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F0843"/>
    <w:multiLevelType w:val="hybridMultilevel"/>
    <w:tmpl w:val="22AE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E318F"/>
    <w:multiLevelType w:val="hybridMultilevel"/>
    <w:tmpl w:val="D660DF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3"/>
  </w:num>
  <w:num w:numId="12">
    <w:abstractNumId w:val="12"/>
  </w:num>
  <w:num w:numId="13">
    <w:abstractNumId w:val="11"/>
  </w:num>
  <w:num w:numId="1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F3"/>
    <w:rsid w:val="0002019A"/>
    <w:rsid w:val="00020A3B"/>
    <w:rsid w:val="00022327"/>
    <w:rsid w:val="0004790F"/>
    <w:rsid w:val="00054AE5"/>
    <w:rsid w:val="00060C9D"/>
    <w:rsid w:val="00067DAB"/>
    <w:rsid w:val="00072F44"/>
    <w:rsid w:val="00074472"/>
    <w:rsid w:val="00083A08"/>
    <w:rsid w:val="00090129"/>
    <w:rsid w:val="000A6316"/>
    <w:rsid w:val="000B3D40"/>
    <w:rsid w:val="000C49A3"/>
    <w:rsid w:val="000D6289"/>
    <w:rsid w:val="001024D9"/>
    <w:rsid w:val="00110828"/>
    <w:rsid w:val="00130BF8"/>
    <w:rsid w:val="001477E6"/>
    <w:rsid w:val="001674D9"/>
    <w:rsid w:val="00173E18"/>
    <w:rsid w:val="00177EE6"/>
    <w:rsid w:val="00182420"/>
    <w:rsid w:val="001C03B0"/>
    <w:rsid w:val="001C2792"/>
    <w:rsid w:val="001C52D0"/>
    <w:rsid w:val="001E07CB"/>
    <w:rsid w:val="001F6209"/>
    <w:rsid w:val="00213495"/>
    <w:rsid w:val="00246AC4"/>
    <w:rsid w:val="002725CE"/>
    <w:rsid w:val="002737D6"/>
    <w:rsid w:val="00284EA7"/>
    <w:rsid w:val="00291C5A"/>
    <w:rsid w:val="0029359D"/>
    <w:rsid w:val="0029501A"/>
    <w:rsid w:val="002A75B7"/>
    <w:rsid w:val="002D396D"/>
    <w:rsid w:val="002D6218"/>
    <w:rsid w:val="0030582C"/>
    <w:rsid w:val="003230DE"/>
    <w:rsid w:val="00323DF8"/>
    <w:rsid w:val="0033694A"/>
    <w:rsid w:val="00343D80"/>
    <w:rsid w:val="00355D0F"/>
    <w:rsid w:val="00362B60"/>
    <w:rsid w:val="003953B5"/>
    <w:rsid w:val="00396D31"/>
    <w:rsid w:val="003A2055"/>
    <w:rsid w:val="003A7CAC"/>
    <w:rsid w:val="003B2875"/>
    <w:rsid w:val="003B4CDF"/>
    <w:rsid w:val="003C1D45"/>
    <w:rsid w:val="003F0F78"/>
    <w:rsid w:val="003F618B"/>
    <w:rsid w:val="00403BAB"/>
    <w:rsid w:val="004075EC"/>
    <w:rsid w:val="004213E6"/>
    <w:rsid w:val="00424D8B"/>
    <w:rsid w:val="0047739C"/>
    <w:rsid w:val="00483E02"/>
    <w:rsid w:val="0048520B"/>
    <w:rsid w:val="004B410C"/>
    <w:rsid w:val="004B766F"/>
    <w:rsid w:val="004C242F"/>
    <w:rsid w:val="004C63D3"/>
    <w:rsid w:val="004D2B2E"/>
    <w:rsid w:val="00532621"/>
    <w:rsid w:val="00545554"/>
    <w:rsid w:val="00547C1C"/>
    <w:rsid w:val="0055112F"/>
    <w:rsid w:val="00556999"/>
    <w:rsid w:val="00562F21"/>
    <w:rsid w:val="00583714"/>
    <w:rsid w:val="005969B9"/>
    <w:rsid w:val="005A1290"/>
    <w:rsid w:val="005A27D3"/>
    <w:rsid w:val="005A36B9"/>
    <w:rsid w:val="005A5055"/>
    <w:rsid w:val="005B09C0"/>
    <w:rsid w:val="005C10EE"/>
    <w:rsid w:val="005D42A9"/>
    <w:rsid w:val="005D7AC9"/>
    <w:rsid w:val="005E15EF"/>
    <w:rsid w:val="005E600C"/>
    <w:rsid w:val="00601EE1"/>
    <w:rsid w:val="00621211"/>
    <w:rsid w:val="00625838"/>
    <w:rsid w:val="006263CB"/>
    <w:rsid w:val="0062646A"/>
    <w:rsid w:val="00640F29"/>
    <w:rsid w:val="00652008"/>
    <w:rsid w:val="0065552A"/>
    <w:rsid w:val="00655C86"/>
    <w:rsid w:val="0067029A"/>
    <w:rsid w:val="00677097"/>
    <w:rsid w:val="00681153"/>
    <w:rsid w:val="00690938"/>
    <w:rsid w:val="006A3274"/>
    <w:rsid w:val="006A6BDD"/>
    <w:rsid w:val="006A729C"/>
    <w:rsid w:val="006B5ECA"/>
    <w:rsid w:val="006C5E70"/>
    <w:rsid w:val="006C6CA1"/>
    <w:rsid w:val="006D2865"/>
    <w:rsid w:val="006E0907"/>
    <w:rsid w:val="006E0A69"/>
    <w:rsid w:val="006F1AF1"/>
    <w:rsid w:val="006F2C5E"/>
    <w:rsid w:val="00722A44"/>
    <w:rsid w:val="00733D85"/>
    <w:rsid w:val="00745C70"/>
    <w:rsid w:val="0077443E"/>
    <w:rsid w:val="00775D6B"/>
    <w:rsid w:val="00792A15"/>
    <w:rsid w:val="00797FE8"/>
    <w:rsid w:val="007C0EFE"/>
    <w:rsid w:val="007F6C1D"/>
    <w:rsid w:val="008060AF"/>
    <w:rsid w:val="00813692"/>
    <w:rsid w:val="00815E02"/>
    <w:rsid w:val="00844794"/>
    <w:rsid w:val="00845B89"/>
    <w:rsid w:val="00850A6C"/>
    <w:rsid w:val="00863BB8"/>
    <w:rsid w:val="00880C8B"/>
    <w:rsid w:val="00897635"/>
    <w:rsid w:val="008A2455"/>
    <w:rsid w:val="008B4752"/>
    <w:rsid w:val="008B47E0"/>
    <w:rsid w:val="008C08E2"/>
    <w:rsid w:val="008D11A8"/>
    <w:rsid w:val="00905054"/>
    <w:rsid w:val="00923B58"/>
    <w:rsid w:val="00934D3C"/>
    <w:rsid w:val="0093661E"/>
    <w:rsid w:val="009449DD"/>
    <w:rsid w:val="009455DF"/>
    <w:rsid w:val="00951077"/>
    <w:rsid w:val="00953EC5"/>
    <w:rsid w:val="00981F23"/>
    <w:rsid w:val="00984466"/>
    <w:rsid w:val="00995224"/>
    <w:rsid w:val="009A4ABD"/>
    <w:rsid w:val="009B2D1E"/>
    <w:rsid w:val="009C19FC"/>
    <w:rsid w:val="009C4494"/>
    <w:rsid w:val="009E7E02"/>
    <w:rsid w:val="009F5FD7"/>
    <w:rsid w:val="00A05F38"/>
    <w:rsid w:val="00A12F44"/>
    <w:rsid w:val="00A2221E"/>
    <w:rsid w:val="00A2585F"/>
    <w:rsid w:val="00A324E3"/>
    <w:rsid w:val="00A37D0C"/>
    <w:rsid w:val="00A6044A"/>
    <w:rsid w:val="00A71C2E"/>
    <w:rsid w:val="00A73897"/>
    <w:rsid w:val="00A8006A"/>
    <w:rsid w:val="00AC0E0F"/>
    <w:rsid w:val="00AC787D"/>
    <w:rsid w:val="00AD126E"/>
    <w:rsid w:val="00AE15C5"/>
    <w:rsid w:val="00AE4BE2"/>
    <w:rsid w:val="00AF4980"/>
    <w:rsid w:val="00B02AD7"/>
    <w:rsid w:val="00B144BD"/>
    <w:rsid w:val="00B2109C"/>
    <w:rsid w:val="00B211EF"/>
    <w:rsid w:val="00B41A8F"/>
    <w:rsid w:val="00B55CB3"/>
    <w:rsid w:val="00B55F49"/>
    <w:rsid w:val="00B65B42"/>
    <w:rsid w:val="00B65C94"/>
    <w:rsid w:val="00B7493F"/>
    <w:rsid w:val="00B8729B"/>
    <w:rsid w:val="00B9226E"/>
    <w:rsid w:val="00B93108"/>
    <w:rsid w:val="00B9335A"/>
    <w:rsid w:val="00BC3706"/>
    <w:rsid w:val="00BC52DB"/>
    <w:rsid w:val="00BE0F3F"/>
    <w:rsid w:val="00BE2A8B"/>
    <w:rsid w:val="00BF27FB"/>
    <w:rsid w:val="00C1099D"/>
    <w:rsid w:val="00C3519C"/>
    <w:rsid w:val="00C411EF"/>
    <w:rsid w:val="00C4395B"/>
    <w:rsid w:val="00C4411A"/>
    <w:rsid w:val="00C50486"/>
    <w:rsid w:val="00C51F6F"/>
    <w:rsid w:val="00C602AD"/>
    <w:rsid w:val="00C62FEC"/>
    <w:rsid w:val="00C666F3"/>
    <w:rsid w:val="00C75F64"/>
    <w:rsid w:val="00C857C0"/>
    <w:rsid w:val="00CA67E3"/>
    <w:rsid w:val="00CC6CC1"/>
    <w:rsid w:val="00CD15DB"/>
    <w:rsid w:val="00CD2827"/>
    <w:rsid w:val="00CD7FD1"/>
    <w:rsid w:val="00CF3CBA"/>
    <w:rsid w:val="00CF57F1"/>
    <w:rsid w:val="00D15A9E"/>
    <w:rsid w:val="00D24802"/>
    <w:rsid w:val="00D310F1"/>
    <w:rsid w:val="00D32070"/>
    <w:rsid w:val="00D42B60"/>
    <w:rsid w:val="00D4743A"/>
    <w:rsid w:val="00D51B90"/>
    <w:rsid w:val="00D610CD"/>
    <w:rsid w:val="00D633BC"/>
    <w:rsid w:val="00D64463"/>
    <w:rsid w:val="00D65440"/>
    <w:rsid w:val="00D6679D"/>
    <w:rsid w:val="00D878CA"/>
    <w:rsid w:val="00D926F0"/>
    <w:rsid w:val="00DA465D"/>
    <w:rsid w:val="00DA5FBA"/>
    <w:rsid w:val="00DA7509"/>
    <w:rsid w:val="00DB071B"/>
    <w:rsid w:val="00DC32EC"/>
    <w:rsid w:val="00DC3325"/>
    <w:rsid w:val="00DC54C1"/>
    <w:rsid w:val="00DC67FB"/>
    <w:rsid w:val="00DC6E18"/>
    <w:rsid w:val="00DD4588"/>
    <w:rsid w:val="00DE7DB7"/>
    <w:rsid w:val="00DF2C62"/>
    <w:rsid w:val="00DF30E3"/>
    <w:rsid w:val="00E02295"/>
    <w:rsid w:val="00E2201B"/>
    <w:rsid w:val="00E24017"/>
    <w:rsid w:val="00E24C27"/>
    <w:rsid w:val="00E27AF5"/>
    <w:rsid w:val="00E30DEE"/>
    <w:rsid w:val="00E33DE4"/>
    <w:rsid w:val="00E36CC7"/>
    <w:rsid w:val="00E803EA"/>
    <w:rsid w:val="00E81FBD"/>
    <w:rsid w:val="00E95F04"/>
    <w:rsid w:val="00E967B8"/>
    <w:rsid w:val="00ED69EE"/>
    <w:rsid w:val="00EE6ABE"/>
    <w:rsid w:val="00EF437D"/>
    <w:rsid w:val="00F013F9"/>
    <w:rsid w:val="00F0400C"/>
    <w:rsid w:val="00F04C81"/>
    <w:rsid w:val="00F17353"/>
    <w:rsid w:val="00F244F6"/>
    <w:rsid w:val="00F35574"/>
    <w:rsid w:val="00F8612D"/>
    <w:rsid w:val="00F87BD7"/>
    <w:rsid w:val="00F9317E"/>
    <w:rsid w:val="00F976F6"/>
    <w:rsid w:val="00FA019D"/>
    <w:rsid w:val="00FA6369"/>
    <w:rsid w:val="00FB44CB"/>
    <w:rsid w:val="00FC39F5"/>
    <w:rsid w:val="00FC3FA1"/>
    <w:rsid w:val="00FE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8CE22-40BB-A042-98DC-DDD858FC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n-IN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0"/>
      </w:numPr>
      <w:outlineLvl w:val="0"/>
    </w:pPr>
    <w:rPr>
      <w:sz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 w:cs="Symbol"/>
      <w:sz w:val="20"/>
      <w:szCs w:val="20"/>
    </w:rPr>
  </w:style>
  <w:style w:type="character" w:customStyle="1" w:styleId="WW8Num7z0">
    <w:name w:val="WW8Num7z0"/>
    <w:rPr>
      <w:rFonts w:ascii="Symbol" w:hAnsi="Symbol" w:cs="Symbol"/>
      <w:sz w:val="20"/>
      <w:szCs w:val="20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8Num6z0">
    <w:name w:val="WW8Num6z0"/>
    <w:rPr>
      <w:rFonts w:ascii="Wingdings" w:eastAsia="Times New Roman" w:hAnsi="Wingdings" w:cs="Times New Roman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Symbol" w:hAnsi="Symbol"/>
      <w:color w:val="000000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1">
    <w:name w:val="WW8Num7z1"/>
    <w:rPr>
      <w:rFonts w:ascii="Symbol" w:hAnsi="Symbol" w:cs="Symbol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Wingdings" w:hAnsi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Wingdings" w:hAnsi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WW-Absatz-Standardschriftart111111111111111">
    <w:name w:val="WW-Absatz-Standardschriftart111111111111111"/>
  </w:style>
  <w:style w:type="character" w:customStyle="1" w:styleId="WW-DefaultParagraphFont1">
    <w:name w:val="WW-Default Paragraph Font1"/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-DefaultParagraphFont11">
    <w:name w:val="WW-Default Paragraph Font11"/>
  </w:style>
  <w:style w:type="character" w:styleId="Hyperlink">
    <w:name w:val="Hyperlink"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50">
    <w:name w:val="Heading5"/>
    <w:basedOn w:val="Normal"/>
    <w:pPr>
      <w:jc w:val="center"/>
    </w:pPr>
    <w:rPr>
      <w:rFonts w:ascii="Trebuchet MS" w:hAnsi="Trebuchet MS"/>
      <w:b/>
      <w:sz w:val="28"/>
      <w:szCs w:val="28"/>
    </w:rPr>
  </w:style>
  <w:style w:type="paragraph" w:customStyle="1" w:styleId="Verdana">
    <w:name w:val="Verdana"/>
    <w:basedOn w:val="Heading50"/>
    <w:rPr>
      <w:rFonts w:ascii="Verdana" w:hAnsi="Verdana"/>
      <w:b w:val="0"/>
    </w:rPr>
  </w:style>
  <w:style w:type="paragraph" w:customStyle="1" w:styleId="NormalTrebuchetMS">
    <w:name w:val="Normal + Trebuchet MS"/>
    <w:basedOn w:val="Normal"/>
    <w:pPr>
      <w:numPr>
        <w:numId w:val="5"/>
      </w:numPr>
      <w:tabs>
        <w:tab w:val="right" w:pos="9029"/>
      </w:tabs>
      <w:ind w:left="-6120" w:firstLine="0"/>
    </w:pPr>
    <w:rPr>
      <w:rFonts w:ascii="Trebuchet MS" w:hAnsi="Trebuchet MS" w:cs="Arial"/>
      <w:bCs/>
      <w:sz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Location">
    <w:name w:val="Location"/>
    <w:basedOn w:val="Normal"/>
    <w:link w:val="LocationChar"/>
    <w:rsid w:val="002D6218"/>
    <w:pPr>
      <w:suppressAutoHyphens w:val="0"/>
      <w:spacing w:line="220" w:lineRule="exact"/>
    </w:pPr>
    <w:rPr>
      <w:rFonts w:ascii="Tahoma" w:hAnsi="Tahoma"/>
      <w:i/>
      <w:spacing w:val="10"/>
      <w:sz w:val="16"/>
      <w:szCs w:val="16"/>
      <w:lang w:val="x-none" w:eastAsia="x-none"/>
    </w:rPr>
  </w:style>
  <w:style w:type="character" w:customStyle="1" w:styleId="LocationChar">
    <w:name w:val="Location Char"/>
    <w:link w:val="Location"/>
    <w:rsid w:val="002D6218"/>
    <w:rPr>
      <w:rFonts w:ascii="Tahoma" w:hAnsi="Tahoma"/>
      <w:i/>
      <w:spacing w:val="10"/>
      <w:sz w:val="16"/>
      <w:szCs w:val="16"/>
    </w:rPr>
  </w:style>
  <w:style w:type="character" w:styleId="HTMLCite">
    <w:name w:val="HTML Cite"/>
    <w:uiPriority w:val="99"/>
    <w:unhideWhenUsed/>
    <w:rsid w:val="00545554"/>
    <w:rPr>
      <w:i/>
      <w:iCs/>
    </w:rPr>
  </w:style>
  <w:style w:type="character" w:styleId="Strong">
    <w:name w:val="Strong"/>
    <w:uiPriority w:val="22"/>
    <w:qFormat/>
    <w:rsid w:val="00FC39F5"/>
    <w:rPr>
      <w:b/>
      <w:bCs/>
    </w:rPr>
  </w:style>
  <w:style w:type="paragraph" w:styleId="NoSpacing">
    <w:name w:val="No Spacing"/>
    <w:basedOn w:val="Normal"/>
    <w:qFormat/>
    <w:rsid w:val="003B4CDF"/>
    <w:pPr>
      <w:suppressAutoHyphens w:val="0"/>
    </w:pPr>
    <w:rPr>
      <w:rFonts w:ascii="Cambria" w:eastAsia="Calibri" w:hAnsi="Cambria"/>
      <w:sz w:val="22"/>
      <w:szCs w:val="22"/>
      <w:lang w:val="en-US" w:eastAsia="en-US" w:bidi="en-US"/>
    </w:rPr>
  </w:style>
  <w:style w:type="paragraph" w:styleId="NormalWeb">
    <w:name w:val="Normal (Web)"/>
    <w:basedOn w:val="Normal"/>
    <w:rsid w:val="003B4CDF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rsid w:val="009C19FC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apple-converted-space">
    <w:name w:val="apple-converted-space"/>
    <w:rsid w:val="004B7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telclout.com/" TargetMode="External"/><Relationship Id="rId5" Type="http://schemas.openxmlformats.org/officeDocument/2006/relationships/hyperlink" Target="http://www.hotelclou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>Grizli777</Company>
  <LinksUpToDate>false</LinksUpToDate>
  <CharactersWithSpaces>3053</CharactersWithSpaces>
  <SharedDoc>false</SharedDoc>
  <HLinks>
    <vt:vector size="12" baseType="variant">
      <vt:variant>
        <vt:i4>2883628</vt:i4>
      </vt:variant>
      <vt:variant>
        <vt:i4>3</vt:i4>
      </vt:variant>
      <vt:variant>
        <vt:i4>0</vt:i4>
      </vt:variant>
      <vt:variant>
        <vt:i4>5</vt:i4>
      </vt:variant>
      <vt:variant>
        <vt:lpwstr>http://www.hotelclout.com/</vt:lpwstr>
      </vt:variant>
      <vt:variant>
        <vt:lpwstr/>
      </vt:variant>
      <vt:variant>
        <vt:i4>2883628</vt:i4>
      </vt:variant>
      <vt:variant>
        <vt:i4>0</vt:i4>
      </vt:variant>
      <vt:variant>
        <vt:i4>0</vt:i4>
      </vt:variant>
      <vt:variant>
        <vt:i4>5</vt:i4>
      </vt:variant>
      <vt:variant>
        <vt:lpwstr>http://www.hotelclout.com/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shruti.khanna</dc:creator>
  <cp:keywords/>
  <cp:lastModifiedBy>Kapilavayi, Seeta</cp:lastModifiedBy>
  <cp:revision>2</cp:revision>
  <cp:lastPrinted>2012-03-19T05:51:00Z</cp:lastPrinted>
  <dcterms:created xsi:type="dcterms:W3CDTF">2018-08-27T12:31:00Z</dcterms:created>
  <dcterms:modified xsi:type="dcterms:W3CDTF">2018-08-27T12:31:00Z</dcterms:modified>
</cp:coreProperties>
</file>