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B4A60" w:rsidRPr="00847167" w:rsidP="00FB4A60">
      <w:pPr>
        <w:spacing w:after="0"/>
        <w:jc w:val="right"/>
        <w:rPr>
          <w:rFonts w:asciiTheme="majorHAnsi" w:hAnsiTheme="majorHAnsi" w:cs="Arial"/>
          <w:b/>
          <w:sz w:val="32"/>
          <w:szCs w:val="32"/>
        </w:rPr>
      </w:pPr>
      <w:r w:rsidRPr="00847167">
        <w:rPr>
          <w:rFonts w:asciiTheme="majorHAnsi" w:hAnsiTheme="majorHAnsi"/>
        </w:rPr>
        <w:tab/>
      </w:r>
      <w:r w:rsidRPr="00847167">
        <w:rPr>
          <w:rFonts w:asciiTheme="majorHAnsi" w:hAnsiTheme="majorHAnsi"/>
        </w:rPr>
        <w:tab/>
      </w:r>
      <w:r w:rsidRPr="00847167">
        <w:rPr>
          <w:rFonts w:asciiTheme="majorHAnsi" w:hAnsiTheme="majorHAnsi"/>
        </w:rPr>
        <w:tab/>
      </w:r>
      <w:r w:rsidRPr="00847167">
        <w:rPr>
          <w:rFonts w:asciiTheme="majorHAnsi" w:hAnsiTheme="majorHAnsi"/>
        </w:rPr>
        <w:tab/>
      </w:r>
      <w:r w:rsidRPr="00847167">
        <w:rPr>
          <w:rFonts w:asciiTheme="majorHAnsi" w:hAnsiTheme="majorHAnsi"/>
        </w:rPr>
        <w:tab/>
      </w:r>
      <w:r w:rsidRPr="00847167">
        <w:rPr>
          <w:rFonts w:asciiTheme="majorHAnsi" w:hAnsiTheme="majorHAnsi"/>
        </w:rPr>
        <w:tab/>
      </w:r>
      <w:r w:rsidRPr="00847167" w:rsidR="00543CC6">
        <w:rPr>
          <w:rFonts w:asciiTheme="majorHAnsi" w:hAnsiTheme="majorHAnsi" w:cs="Arial"/>
          <w:b/>
          <w:sz w:val="32"/>
          <w:szCs w:val="32"/>
        </w:rPr>
        <w:t>Mohammed A</w:t>
      </w:r>
      <w:r w:rsidRPr="00847167" w:rsidR="00245725">
        <w:rPr>
          <w:rFonts w:asciiTheme="majorHAnsi" w:hAnsiTheme="majorHAnsi" w:cs="Arial"/>
          <w:b/>
          <w:sz w:val="32"/>
          <w:szCs w:val="32"/>
        </w:rPr>
        <w:t>wais Sayed</w:t>
      </w:r>
      <w:r w:rsidRPr="00847167" w:rsidR="00D67A11">
        <w:rPr>
          <w:rFonts w:asciiTheme="majorHAnsi" w:hAnsiTheme="majorHAnsi" w:cs="Arial"/>
          <w:b/>
          <w:sz w:val="32"/>
          <w:szCs w:val="32"/>
        </w:rPr>
        <w:t xml:space="preserve"> </w:t>
      </w:r>
    </w:p>
    <w:p w:rsidR="00FB4A60" w:rsidRPr="00847167" w:rsidP="00FB4A60">
      <w:pPr>
        <w:pStyle w:val="ListParagraph"/>
        <w:spacing w:after="0" w:line="240" w:lineRule="auto"/>
        <w:jc w:val="right"/>
        <w:rPr>
          <w:rFonts w:asciiTheme="majorHAnsi" w:hAnsiTheme="majorHAnsi" w:cs="Arial"/>
        </w:rPr>
      </w:pPr>
      <w:r w:rsidRPr="00847167">
        <w:rPr>
          <w:rFonts w:asciiTheme="majorHAnsi" w:hAnsiTheme="majorHAnsi" w:cs="Arial"/>
        </w:rPr>
        <w:t xml:space="preserve">                                                                                              </w:t>
      </w:r>
      <w:r w:rsidRPr="00847167" w:rsidR="00A9290D">
        <w:rPr>
          <w:rFonts w:asciiTheme="majorHAnsi" w:hAnsiTheme="majorHAnsi" w:cs="Arial"/>
        </w:rPr>
        <w:t xml:space="preserve">                             </w:t>
      </w:r>
      <w:r w:rsidRPr="00847167" w:rsidR="00443127">
        <w:rPr>
          <w:rFonts w:asciiTheme="majorHAnsi" w:hAnsiTheme="majorHAnsi" w:cs="Arial"/>
        </w:rPr>
        <w:t>9867629038</w:t>
      </w:r>
      <w:r w:rsidRPr="00847167">
        <w:rPr>
          <w:rFonts w:asciiTheme="majorHAnsi" w:hAnsiTheme="majorHAnsi" w:cs="Arial"/>
        </w:rPr>
        <w:t xml:space="preserve">   </w:t>
      </w:r>
      <w:r w:rsidRPr="00847167" w:rsidR="00ED6A5A">
        <w:rPr>
          <w:rFonts w:asciiTheme="majorHAnsi" w:hAnsiTheme="majorHAnsi" w:cs="Arial"/>
        </w:rPr>
        <w:t xml:space="preserve">               </w:t>
      </w:r>
    </w:p>
    <w:p w:rsidR="00FB4A60" w:rsidRPr="00847167" w:rsidP="00FB4A60">
      <w:pPr>
        <w:pStyle w:val="ListParagraph"/>
        <w:spacing w:after="0" w:line="240" w:lineRule="auto"/>
        <w:jc w:val="right"/>
        <w:rPr>
          <w:rFonts w:asciiTheme="majorHAnsi" w:hAnsiTheme="majorHAnsi" w:cs="Arial"/>
        </w:rPr>
      </w:pPr>
      <w:r w:rsidRPr="00847167">
        <w:rPr>
          <w:rFonts w:asciiTheme="majorHAnsi" w:hAnsiTheme="majorHAnsi" w:cs="Arial"/>
        </w:rPr>
        <w:t xml:space="preserve">                                                                                                    </w:t>
      </w:r>
      <w:r w:rsidRPr="00847167" w:rsidR="00245725">
        <w:rPr>
          <w:rFonts w:asciiTheme="majorHAnsi" w:hAnsiTheme="majorHAnsi" w:cs="Arial"/>
        </w:rPr>
        <w:t xml:space="preserve">                  awaissayed22</w:t>
      </w:r>
      <w:r w:rsidRPr="00847167">
        <w:rPr>
          <w:rFonts w:asciiTheme="majorHAnsi" w:hAnsiTheme="majorHAnsi" w:cs="Arial"/>
        </w:rPr>
        <w:t xml:space="preserve">@gmail.com      </w:t>
      </w:r>
    </w:p>
    <w:p w:rsidR="0000231B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hAnsiTheme="majorHAnsi" w:cs="Arial"/>
          <w:b/>
          <w:caps/>
        </w:rPr>
      </w:pPr>
      <w:r w:rsidRPr="00847167">
        <w:rPr>
          <w:rFonts w:asciiTheme="majorHAnsi" w:hAnsiTheme="majorHAnsi" w:cs="Arial"/>
          <w:b/>
          <w:caps/>
        </w:rPr>
        <w:t>Objective:-</w:t>
      </w:r>
    </w:p>
    <w:p w:rsidR="0000231B" w:rsidRPr="00847167" w:rsidP="0000231B">
      <w:pPr>
        <w:spacing w:after="0"/>
        <w:rPr>
          <w:rFonts w:asciiTheme="majorHAnsi" w:hAnsiTheme="majorHAnsi" w:cs="Arial"/>
        </w:rPr>
      </w:pPr>
    </w:p>
    <w:p w:rsidR="0000231B" w:rsidRPr="00847167" w:rsidP="0000231B">
      <w:pPr>
        <w:spacing w:after="0"/>
        <w:outlineLvl w:val="0"/>
        <w:rPr>
          <w:rFonts w:asciiTheme="majorHAnsi" w:hAnsiTheme="majorHAnsi"/>
        </w:rPr>
      </w:pPr>
      <w:r w:rsidRPr="00847167">
        <w:rPr>
          <w:rFonts w:asciiTheme="majorHAnsi" w:hAnsiTheme="majorHAnsi"/>
        </w:rPr>
        <w:t>I want to exploit my talent and want to grow with the Organization and want to become a responsible person by doing hard work and want to deliver my best to the organization.</w:t>
      </w:r>
    </w:p>
    <w:p w:rsidR="0000231B" w:rsidRPr="00847167" w:rsidP="0000231B">
      <w:pPr>
        <w:pStyle w:val="ListParagraph"/>
        <w:spacing w:after="0" w:line="240" w:lineRule="auto"/>
        <w:jc w:val="right"/>
        <w:rPr>
          <w:rFonts w:asciiTheme="majorHAnsi" w:hAnsiTheme="majorHAnsi" w:cs="Arial"/>
        </w:rPr>
      </w:pPr>
    </w:p>
    <w:p w:rsidR="0000231B" w:rsidRPr="00847167" w:rsidP="0000231B">
      <w:pPr>
        <w:spacing w:after="0"/>
        <w:outlineLvl w:val="0"/>
        <w:rPr>
          <w:rFonts w:asciiTheme="majorHAnsi" w:hAnsiTheme="majorHAnsi" w:cs="Arial"/>
          <w:b/>
          <w:caps/>
        </w:rPr>
      </w:pPr>
      <w:r w:rsidRPr="00847167">
        <w:rPr>
          <w:rFonts w:asciiTheme="majorHAnsi" w:hAnsiTheme="majorHAnsi" w:cs="Arial"/>
          <w:b/>
          <w:caps/>
        </w:rPr>
        <w:t>Education Details:-</w:t>
      </w:r>
    </w:p>
    <w:p w:rsidR="0000231B" w:rsidRPr="00847167" w:rsidP="0000231B">
      <w:pPr>
        <w:pBdr>
          <w:top w:val="thickThinSmallGap" w:sz="24" w:space="1" w:color="auto"/>
        </w:pBdr>
        <w:spacing w:after="0"/>
        <w:rPr>
          <w:rFonts w:asciiTheme="majorHAnsi" w:hAnsiTheme="majorHAnsi" w:cs="Arial"/>
          <w:b/>
        </w:rPr>
      </w:pPr>
    </w:p>
    <w:p w:rsidR="0000231B" w:rsidRPr="00847167" w:rsidP="000023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47167">
        <w:rPr>
          <w:rFonts w:asciiTheme="majorHAnsi" w:hAnsiTheme="majorHAnsi"/>
          <w:sz w:val="20"/>
          <w:szCs w:val="20"/>
        </w:rPr>
        <w:t xml:space="preserve"> </w:t>
      </w:r>
    </w:p>
    <w:p w:rsidR="00245725" w:rsidRPr="00847167" w:rsidP="0024572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47167">
        <w:rPr>
          <w:rFonts w:asciiTheme="majorHAnsi" w:hAnsiTheme="majorHAnsi"/>
          <w:sz w:val="20"/>
          <w:szCs w:val="20"/>
        </w:rPr>
        <w:t>MSc  (Information Technology PART II) from Mumbai university in April 2014 With 2</w:t>
      </w:r>
      <w:r w:rsidRPr="00847167">
        <w:rPr>
          <w:rFonts w:asciiTheme="majorHAnsi" w:hAnsiTheme="majorHAnsi"/>
          <w:sz w:val="20"/>
          <w:szCs w:val="20"/>
          <w:vertAlign w:val="superscript"/>
        </w:rPr>
        <w:t>nd</w:t>
      </w:r>
      <w:r w:rsidRPr="00847167">
        <w:rPr>
          <w:rFonts w:asciiTheme="majorHAnsi" w:hAnsiTheme="majorHAnsi"/>
          <w:sz w:val="20"/>
          <w:szCs w:val="20"/>
        </w:rPr>
        <w:t xml:space="preserve"> Class. </w:t>
      </w:r>
    </w:p>
    <w:p w:rsidR="00245725" w:rsidRPr="00847167" w:rsidP="0024572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47167">
        <w:rPr>
          <w:rFonts w:asciiTheme="majorHAnsi" w:hAnsiTheme="majorHAnsi"/>
          <w:sz w:val="20"/>
          <w:szCs w:val="20"/>
        </w:rPr>
        <w:t>MSc  (Information Technology PART I) from Mumbai university in April 2013 With 2</w:t>
      </w:r>
      <w:r w:rsidRPr="00847167">
        <w:rPr>
          <w:rFonts w:asciiTheme="majorHAnsi" w:hAnsiTheme="majorHAnsi"/>
          <w:sz w:val="20"/>
          <w:szCs w:val="20"/>
          <w:vertAlign w:val="superscript"/>
        </w:rPr>
        <w:t>nd</w:t>
      </w:r>
      <w:r w:rsidRPr="00847167">
        <w:rPr>
          <w:rFonts w:asciiTheme="majorHAnsi" w:hAnsiTheme="majorHAnsi"/>
          <w:sz w:val="20"/>
          <w:szCs w:val="20"/>
        </w:rPr>
        <w:t xml:space="preserve"> Class.</w:t>
      </w:r>
    </w:p>
    <w:p w:rsidR="00245725" w:rsidRPr="00847167" w:rsidP="0024572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47167">
        <w:rPr>
          <w:rFonts w:asciiTheme="majorHAnsi" w:hAnsiTheme="majorHAnsi"/>
          <w:sz w:val="20"/>
          <w:szCs w:val="20"/>
        </w:rPr>
        <w:t>BSc (Computer science) from Mumbai University in March 2011, With 2</w:t>
      </w:r>
      <w:r w:rsidRPr="00847167">
        <w:rPr>
          <w:rFonts w:asciiTheme="majorHAnsi" w:hAnsiTheme="majorHAnsi"/>
          <w:sz w:val="20"/>
          <w:szCs w:val="20"/>
          <w:vertAlign w:val="superscript"/>
        </w:rPr>
        <w:t>nd</w:t>
      </w:r>
      <w:r w:rsidRPr="00847167">
        <w:rPr>
          <w:rFonts w:asciiTheme="majorHAnsi" w:hAnsiTheme="majorHAnsi"/>
          <w:sz w:val="20"/>
          <w:szCs w:val="20"/>
        </w:rPr>
        <w:t xml:space="preserve">   </w:t>
      </w:r>
    </w:p>
    <w:p w:rsidR="00245725" w:rsidRPr="00847167" w:rsidP="00245725">
      <w:pPr>
        <w:widowControl w:val="0"/>
        <w:autoSpaceDE w:val="0"/>
        <w:autoSpaceDN w:val="0"/>
        <w:adjustRightInd w:val="0"/>
        <w:ind w:left="480"/>
        <w:jc w:val="both"/>
        <w:rPr>
          <w:rFonts w:asciiTheme="majorHAnsi" w:hAnsiTheme="majorHAnsi"/>
          <w:sz w:val="20"/>
          <w:szCs w:val="20"/>
        </w:rPr>
      </w:pPr>
      <w:r w:rsidRPr="00847167">
        <w:rPr>
          <w:rFonts w:asciiTheme="majorHAnsi" w:hAnsiTheme="majorHAnsi"/>
          <w:sz w:val="20"/>
          <w:szCs w:val="20"/>
        </w:rPr>
        <w:t>Class.</w:t>
      </w:r>
    </w:p>
    <w:p w:rsidR="00803217" w:rsidRPr="00847167" w:rsidP="00D74CA9">
      <w:pPr>
        <w:pBdr>
          <w:bottom w:val="thickThinSmallGap" w:sz="24" w:space="1" w:color="auto"/>
        </w:pBdr>
        <w:spacing w:after="0"/>
        <w:outlineLvl w:val="0"/>
        <w:rPr>
          <w:rFonts w:asciiTheme="majorHAnsi" w:eastAsiaTheme="minorHAnsi" w:hAnsiTheme="majorHAnsi" w:cs="Arial"/>
        </w:rPr>
      </w:pPr>
      <w:r w:rsidRPr="00847167">
        <w:rPr>
          <w:rFonts w:asciiTheme="majorHAnsi" w:eastAsiaTheme="minorHAnsi" w:hAnsiTheme="majorHAnsi" w:cs="Cambria"/>
          <w:b/>
          <w:bCs/>
        </w:rPr>
        <w:t>WORK EXPERIENCE</w:t>
      </w:r>
      <w:r w:rsidRPr="00847167" w:rsidR="00936733">
        <w:rPr>
          <w:rFonts w:asciiTheme="majorHAnsi" w:eastAsiaTheme="minorHAnsi" w:hAnsiTheme="majorHAnsi" w:cs="Cambria"/>
          <w:b/>
          <w:bCs/>
        </w:rPr>
        <w:t>:-</w:t>
      </w:r>
    </w:p>
    <w:p w:rsidR="00C764FC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</w:rPr>
      </w:pPr>
    </w:p>
    <w:p w:rsidR="00D74CA9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/>
          <w:u w:val="single"/>
        </w:rPr>
      </w:pPr>
      <w:r w:rsidRPr="00847167">
        <w:rPr>
          <w:rFonts w:asciiTheme="majorHAnsi" w:eastAsiaTheme="minorHAnsi" w:hAnsiTheme="majorHAnsi" w:cs="Cambria"/>
        </w:rPr>
        <w:t xml:space="preserve">Current Company:   </w:t>
      </w:r>
      <w:r w:rsidRPr="00847167" w:rsidR="006052D0">
        <w:rPr>
          <w:rFonts w:asciiTheme="majorHAnsi" w:eastAsiaTheme="minorHAnsi" w:hAnsiTheme="majorHAnsi" w:cs="Cambria"/>
          <w:b/>
          <w:u w:val="single"/>
        </w:rPr>
        <w:t xml:space="preserve"> I</w:t>
      </w:r>
      <w:r w:rsidRPr="00847167">
        <w:rPr>
          <w:rFonts w:asciiTheme="majorHAnsi" w:eastAsiaTheme="minorHAnsi" w:hAnsiTheme="majorHAnsi" w:cs="Cambria"/>
          <w:b/>
          <w:u w:val="single"/>
        </w:rPr>
        <w:t>nfinix Pvt Ltd</w:t>
      </w:r>
      <w:r w:rsidRPr="00847167" w:rsidR="00DE77B5">
        <w:rPr>
          <w:rFonts w:asciiTheme="majorHAnsi" w:eastAsiaTheme="minorHAnsi" w:hAnsiTheme="majorHAnsi" w:cs="Cambria"/>
          <w:b/>
          <w:u w:val="single"/>
        </w:rPr>
        <w:t>.</w:t>
      </w:r>
    </w:p>
    <w:p w:rsidR="00D74CA9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/>
        </w:rPr>
      </w:pPr>
      <w:r w:rsidRPr="00847167">
        <w:rPr>
          <w:rFonts w:asciiTheme="majorHAnsi" w:eastAsiaTheme="minorHAnsi" w:hAnsiTheme="majorHAnsi" w:cs="Cambria"/>
        </w:rPr>
        <w:t xml:space="preserve">Designation :  </w:t>
      </w:r>
      <w:r w:rsidRPr="00847167">
        <w:rPr>
          <w:rFonts w:asciiTheme="majorHAnsi" w:eastAsiaTheme="minorHAnsi" w:hAnsiTheme="majorHAnsi" w:cs="Cambria"/>
        </w:rPr>
        <w:t xml:space="preserve"> </w:t>
      </w:r>
      <w:r w:rsidRPr="00847167" w:rsidR="00BE2A44">
        <w:rPr>
          <w:rFonts w:asciiTheme="majorHAnsi" w:eastAsiaTheme="minorHAnsi" w:hAnsiTheme="majorHAnsi" w:cs="Cambria"/>
        </w:rPr>
        <w:tab/>
      </w:r>
      <w:r w:rsidRPr="00847167" w:rsidR="00DE77B5">
        <w:rPr>
          <w:rFonts w:asciiTheme="majorHAnsi" w:eastAsiaTheme="minorHAnsi" w:hAnsiTheme="majorHAnsi" w:cs="Cambria"/>
        </w:rPr>
        <w:t xml:space="preserve">    </w:t>
      </w:r>
      <w:r w:rsidRPr="00847167">
        <w:rPr>
          <w:rFonts w:asciiTheme="majorHAnsi" w:eastAsiaTheme="minorHAnsi" w:hAnsiTheme="majorHAnsi" w:cs="Cambria"/>
          <w:b/>
        </w:rPr>
        <w:t>Junior Developer II</w:t>
      </w:r>
    </w:p>
    <w:p w:rsidR="00C764FC" w:rsidRPr="00847167" w:rsidP="00C764F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/>
          <w:bCs/>
        </w:rPr>
      </w:pPr>
      <w:r w:rsidRPr="00847167">
        <w:rPr>
          <w:rFonts w:asciiTheme="majorHAnsi" w:eastAsiaTheme="minorHAnsi" w:hAnsiTheme="majorHAnsi" w:cs="Cambria"/>
          <w:bCs/>
        </w:rPr>
        <w:t xml:space="preserve">Duration  </w:t>
      </w:r>
      <w:r w:rsidRPr="00847167" w:rsidR="00473C65">
        <w:rPr>
          <w:rFonts w:asciiTheme="majorHAnsi" w:eastAsiaTheme="minorHAnsi" w:hAnsiTheme="majorHAnsi" w:cs="Cambria"/>
          <w:bCs/>
        </w:rPr>
        <w:t xml:space="preserve">     :</w:t>
      </w:r>
      <w:r w:rsidRPr="00847167" w:rsidR="00BE2A44">
        <w:rPr>
          <w:rFonts w:asciiTheme="majorHAnsi" w:eastAsiaTheme="minorHAnsi" w:hAnsiTheme="majorHAnsi" w:cs="Cambria"/>
          <w:bCs/>
        </w:rPr>
        <w:tab/>
      </w:r>
      <w:r w:rsidRPr="00847167" w:rsidR="00DE77B5">
        <w:rPr>
          <w:rFonts w:asciiTheme="majorHAnsi" w:eastAsiaTheme="minorHAnsi" w:hAnsiTheme="majorHAnsi" w:cs="Cambria"/>
          <w:bCs/>
        </w:rPr>
        <w:t xml:space="preserve">   </w:t>
      </w:r>
      <w:r w:rsidRPr="00847167">
        <w:rPr>
          <w:rFonts w:asciiTheme="majorHAnsi" w:eastAsiaTheme="minorHAnsi" w:hAnsiTheme="majorHAnsi" w:cs="Cambria"/>
          <w:b/>
          <w:bCs/>
        </w:rPr>
        <w:t>1st Feb 2017</w:t>
      </w:r>
      <w:r w:rsidRPr="00847167" w:rsidR="00473C65">
        <w:rPr>
          <w:rFonts w:asciiTheme="majorHAnsi" w:eastAsiaTheme="minorHAnsi" w:hAnsiTheme="majorHAnsi" w:cs="Cambria"/>
          <w:b/>
          <w:bCs/>
        </w:rPr>
        <w:t xml:space="preserve"> To</w:t>
      </w:r>
      <w:r w:rsidRPr="00847167">
        <w:rPr>
          <w:rFonts w:asciiTheme="majorHAnsi" w:eastAsiaTheme="minorHAnsi" w:hAnsiTheme="majorHAnsi" w:cs="Cambria"/>
          <w:b/>
          <w:bCs/>
        </w:rPr>
        <w:t xml:space="preserve"> Still working.</w:t>
      </w:r>
    </w:p>
    <w:p w:rsidR="00C764FC" w:rsidRPr="00847167" w:rsidP="00C764F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</w:p>
    <w:p w:rsidR="00C764FC" w:rsidRPr="00847167" w:rsidP="00C764F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>Pr</w:t>
      </w:r>
      <w:r w:rsidRPr="00847167" w:rsidR="00473C65">
        <w:rPr>
          <w:rFonts w:asciiTheme="majorHAnsi" w:eastAsiaTheme="minorHAnsi" w:hAnsiTheme="majorHAnsi" w:cs="Cambria"/>
          <w:bCs/>
        </w:rPr>
        <w:t xml:space="preserve">oject   </w:t>
      </w:r>
      <w:r w:rsidRPr="00847167">
        <w:rPr>
          <w:rFonts w:asciiTheme="majorHAnsi" w:eastAsiaTheme="minorHAnsi" w:hAnsiTheme="majorHAnsi" w:cs="Cambria"/>
          <w:bCs/>
        </w:rPr>
        <w:t xml:space="preserve">       :    </w:t>
      </w:r>
      <w:r w:rsidRPr="00847167" w:rsidR="00DE77B5">
        <w:rPr>
          <w:rFonts w:asciiTheme="majorHAnsi" w:eastAsiaTheme="minorHAnsi" w:hAnsiTheme="majorHAnsi" w:cs="Cambria"/>
          <w:bCs/>
        </w:rPr>
        <w:t xml:space="preserve">  </w:t>
      </w:r>
      <w:r w:rsidRPr="00847167" w:rsidR="00BE2A44">
        <w:rPr>
          <w:rFonts w:asciiTheme="majorHAnsi" w:eastAsiaTheme="minorHAnsi" w:hAnsiTheme="majorHAnsi" w:cs="Cambria"/>
          <w:bCs/>
        </w:rPr>
        <w:t xml:space="preserve"> </w:t>
      </w:r>
      <w:r w:rsidRPr="00847167">
        <w:rPr>
          <w:rFonts w:asciiTheme="majorHAnsi" w:eastAsiaTheme="minorHAnsi" w:hAnsiTheme="majorHAnsi" w:cs="Cambria"/>
          <w:bCs/>
        </w:rPr>
        <w:t>iBridge.</w:t>
      </w:r>
    </w:p>
    <w:p w:rsidR="00C764FC" w:rsidRPr="00847167" w:rsidP="00C764F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 xml:space="preserve">Work on     </w:t>
      </w:r>
      <w:r w:rsidRPr="00847167" w:rsidR="00473C65">
        <w:rPr>
          <w:rFonts w:asciiTheme="majorHAnsi" w:eastAsiaTheme="minorHAnsi" w:hAnsiTheme="majorHAnsi" w:cs="Cambria"/>
          <w:bCs/>
        </w:rPr>
        <w:t xml:space="preserve"> </w:t>
      </w:r>
      <w:r w:rsidRPr="00847167">
        <w:rPr>
          <w:rFonts w:asciiTheme="majorHAnsi" w:eastAsiaTheme="minorHAnsi" w:hAnsiTheme="majorHAnsi" w:cs="Cambria"/>
          <w:bCs/>
        </w:rPr>
        <w:t xml:space="preserve"> : </w:t>
      </w:r>
      <w:r w:rsidRPr="00847167" w:rsidR="00473C65">
        <w:rPr>
          <w:rFonts w:asciiTheme="majorHAnsi" w:eastAsiaTheme="minorHAnsi" w:hAnsiTheme="majorHAnsi" w:cs="Cambria"/>
          <w:bCs/>
        </w:rPr>
        <w:t xml:space="preserve"> </w:t>
      </w:r>
      <w:r w:rsidRPr="00847167" w:rsidR="00BE2A44">
        <w:rPr>
          <w:rFonts w:asciiTheme="majorHAnsi" w:eastAsiaTheme="minorHAnsi" w:hAnsiTheme="majorHAnsi" w:cs="Cambria"/>
          <w:bCs/>
        </w:rPr>
        <w:t xml:space="preserve"> </w:t>
      </w:r>
      <w:r w:rsidRPr="00847167" w:rsidR="00DE77B5">
        <w:rPr>
          <w:rFonts w:asciiTheme="majorHAnsi" w:eastAsiaTheme="minorHAnsi" w:hAnsiTheme="majorHAnsi" w:cs="Cambria"/>
          <w:bCs/>
        </w:rPr>
        <w:t xml:space="preserve">  </w:t>
      </w:r>
      <w:r w:rsidRPr="00847167" w:rsidR="00473C65">
        <w:rPr>
          <w:rFonts w:asciiTheme="majorHAnsi" w:eastAsiaTheme="minorHAnsi" w:hAnsiTheme="majorHAnsi" w:cs="Cambria"/>
          <w:bCs/>
        </w:rPr>
        <w:t xml:space="preserve"> </w:t>
      </w:r>
      <w:r w:rsidRPr="00847167">
        <w:rPr>
          <w:rFonts w:asciiTheme="majorHAnsi" w:eastAsiaTheme="minorHAnsi" w:hAnsiTheme="majorHAnsi" w:cs="Cambria"/>
          <w:bCs/>
        </w:rPr>
        <w:t>WCF ,SQL Server,CSS.</w:t>
      </w:r>
    </w:p>
    <w:p w:rsidR="00C764FC" w:rsidRPr="00847167" w:rsidP="00C764F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/>
          <w:bCs/>
        </w:rPr>
      </w:pPr>
    </w:p>
    <w:p w:rsidR="00473C65" w:rsidRPr="00847167" w:rsidP="00C764F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 xml:space="preserve">Project Description : iBridge </w:t>
      </w:r>
      <w:r w:rsidRPr="00847167">
        <w:rPr>
          <w:rFonts w:asciiTheme="majorHAnsi" w:eastAsiaTheme="minorHAnsi" w:hAnsiTheme="majorHAnsi" w:cs="Cambria"/>
          <w:bCs/>
        </w:rPr>
        <w:t>is a product of infinix ,belongs to health care domain</w:t>
      </w:r>
      <w:r w:rsidRPr="00847167" w:rsidR="00BE2A44">
        <w:rPr>
          <w:rFonts w:asciiTheme="majorHAnsi" w:eastAsiaTheme="minorHAnsi" w:hAnsiTheme="majorHAnsi" w:cs="Cambria"/>
          <w:bCs/>
        </w:rPr>
        <w:t xml:space="preserve"> based on MVVM</w:t>
      </w:r>
      <w:r w:rsidRPr="00847167" w:rsidR="00D67A11">
        <w:rPr>
          <w:rFonts w:asciiTheme="majorHAnsi" w:eastAsiaTheme="minorHAnsi" w:hAnsiTheme="majorHAnsi" w:cs="Cambria"/>
          <w:bCs/>
        </w:rPr>
        <w:t xml:space="preserve"> framework</w:t>
      </w:r>
      <w:r w:rsidRPr="00847167" w:rsidR="00E36E8A">
        <w:rPr>
          <w:rFonts w:asciiTheme="majorHAnsi" w:eastAsiaTheme="minorHAnsi" w:hAnsiTheme="majorHAnsi" w:cs="Cambria"/>
          <w:bCs/>
        </w:rPr>
        <w:t>/</w:t>
      </w:r>
      <w:r w:rsidRPr="00847167" w:rsidR="00E36E8A">
        <w:rPr>
          <w:rFonts w:asciiTheme="majorHAnsi" w:hAnsiTheme="majorHAnsi" w:cs="Arial"/>
          <w:color w:val="222222"/>
          <w:shd w:val="clear" w:color="auto" w:fill="FFFFFF"/>
        </w:rPr>
        <w:t xml:space="preserve"> pattern</w:t>
      </w:r>
      <w:r w:rsidRPr="00847167" w:rsidR="00BE2A44">
        <w:rPr>
          <w:rFonts w:asciiTheme="majorHAnsi" w:eastAsiaTheme="minorHAnsi" w:hAnsiTheme="majorHAnsi" w:cs="Cambria"/>
          <w:bCs/>
        </w:rPr>
        <w:t>.</w:t>
      </w:r>
    </w:p>
    <w:p w:rsidR="00D74CA9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 xml:space="preserve">∘iBrdige </w:t>
      </w:r>
      <w:r w:rsidRPr="00847167" w:rsidR="00CB6CC0">
        <w:rPr>
          <w:rFonts w:asciiTheme="majorHAnsi" w:eastAsiaTheme="minorHAnsi" w:hAnsiTheme="majorHAnsi" w:cs="Cambria"/>
          <w:bCs/>
        </w:rPr>
        <w:t>is application in which job creation process is automatic by using</w:t>
      </w:r>
      <w:r w:rsidRPr="00847167" w:rsidR="00442189">
        <w:rPr>
          <w:rFonts w:asciiTheme="majorHAnsi" w:eastAsiaTheme="minorHAnsi" w:hAnsiTheme="majorHAnsi" w:cs="Cambria"/>
          <w:bCs/>
        </w:rPr>
        <w:t xml:space="preserve"> </w:t>
      </w:r>
      <w:r w:rsidRPr="00847167" w:rsidR="00CB6CC0">
        <w:rPr>
          <w:rFonts w:asciiTheme="majorHAnsi" w:eastAsiaTheme="minorHAnsi" w:hAnsiTheme="majorHAnsi" w:cs="Cambria"/>
          <w:bCs/>
        </w:rPr>
        <w:t>.txt</w:t>
      </w:r>
      <w:r w:rsidRPr="00847167" w:rsidR="00442189">
        <w:rPr>
          <w:rFonts w:asciiTheme="majorHAnsi" w:eastAsiaTheme="minorHAnsi" w:hAnsiTheme="majorHAnsi" w:cs="Cambria"/>
          <w:bCs/>
        </w:rPr>
        <w:t xml:space="preserve"> </w:t>
      </w:r>
      <w:r w:rsidRPr="00847167" w:rsidR="00CB6CC0">
        <w:rPr>
          <w:rFonts w:asciiTheme="majorHAnsi" w:eastAsiaTheme="minorHAnsi" w:hAnsiTheme="majorHAnsi" w:cs="Cambria"/>
          <w:bCs/>
        </w:rPr>
        <w:t>,.hl7 file called  HL7( automation) .</w:t>
      </w:r>
    </w:p>
    <w:p w:rsidR="00CB6CC0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 xml:space="preserve">∘iBridge </w:t>
      </w:r>
      <w:r w:rsidRPr="00847167" w:rsidR="00442189">
        <w:rPr>
          <w:rFonts w:asciiTheme="majorHAnsi" w:eastAsiaTheme="minorHAnsi" w:hAnsiTheme="majorHAnsi" w:cs="Cambria"/>
          <w:bCs/>
        </w:rPr>
        <w:t xml:space="preserve">is a project </w:t>
      </w:r>
      <w:r w:rsidRPr="00847167">
        <w:rPr>
          <w:rFonts w:asciiTheme="majorHAnsi" w:eastAsiaTheme="minorHAnsi" w:hAnsiTheme="majorHAnsi" w:cs="Cambria"/>
          <w:bCs/>
        </w:rPr>
        <w:t xml:space="preserve">based on five major module </w:t>
      </w:r>
      <w:r w:rsidRPr="00847167" w:rsidR="00442189">
        <w:rPr>
          <w:rFonts w:asciiTheme="majorHAnsi" w:eastAsiaTheme="minorHAnsi" w:hAnsiTheme="majorHAnsi" w:cs="Cambria"/>
          <w:bCs/>
        </w:rPr>
        <w:t xml:space="preserve">listener </w:t>
      </w:r>
      <w:r w:rsidRPr="00847167">
        <w:rPr>
          <w:rFonts w:asciiTheme="majorHAnsi" w:eastAsiaTheme="minorHAnsi" w:hAnsiTheme="majorHAnsi" w:cs="Cambria"/>
          <w:bCs/>
        </w:rPr>
        <w:t xml:space="preserve">, </w:t>
      </w:r>
      <w:r w:rsidRPr="00847167" w:rsidR="00442189">
        <w:rPr>
          <w:rFonts w:asciiTheme="majorHAnsi" w:eastAsiaTheme="minorHAnsi" w:hAnsiTheme="majorHAnsi" w:cs="Cambria"/>
          <w:bCs/>
        </w:rPr>
        <w:t>file watcher , service ,application  ,sender.</w:t>
      </w:r>
    </w:p>
    <w:p w:rsidR="00442189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>∘All module have their own functionality and purpose.</w:t>
      </w:r>
    </w:p>
    <w:p w:rsidR="00442189" w:rsidRPr="00847167" w:rsidP="00442189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>∘The major entity's are customer ,schedule ,insurance ,diagnosis , procedures ,physician ,facility.</w:t>
      </w:r>
    </w:p>
    <w:p w:rsidR="00CB6CC0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</w:rPr>
      </w:pPr>
    </w:p>
    <w:p w:rsidR="00D74CA9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</w:rPr>
      </w:pPr>
    </w:p>
    <w:p w:rsidR="00803217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u w:val="single"/>
        </w:rPr>
      </w:pPr>
      <w:r w:rsidRPr="00847167">
        <w:rPr>
          <w:rFonts w:asciiTheme="majorHAnsi" w:eastAsiaTheme="minorHAnsi" w:hAnsiTheme="majorHAnsi" w:cs="Cambria"/>
        </w:rPr>
        <w:t xml:space="preserve">Company Name:   </w:t>
      </w:r>
      <w:r w:rsidRPr="00847167">
        <w:rPr>
          <w:rFonts w:asciiTheme="majorHAnsi" w:eastAsiaTheme="minorHAnsi" w:hAnsiTheme="majorHAnsi" w:cs="Cambria"/>
          <w:b/>
          <w:u w:val="single"/>
        </w:rPr>
        <w:t>OneWallet Pvt Ltd</w:t>
      </w:r>
      <w:r w:rsidRPr="00847167">
        <w:rPr>
          <w:rFonts w:asciiTheme="majorHAnsi" w:eastAsiaTheme="minorHAnsi" w:hAnsiTheme="majorHAnsi" w:cs="Cambria"/>
          <w:u w:val="single"/>
        </w:rPr>
        <w:t xml:space="preserve"> </w:t>
      </w:r>
    </w:p>
    <w:p w:rsidR="00803217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</w:rPr>
      </w:pPr>
      <w:r w:rsidRPr="00847167">
        <w:rPr>
          <w:rFonts w:asciiTheme="majorHAnsi" w:eastAsiaTheme="minorHAnsi" w:hAnsiTheme="majorHAnsi" w:cs="Cambria"/>
        </w:rPr>
        <w:t xml:space="preserve">Designation :   </w:t>
      </w:r>
      <w:r w:rsidRPr="00847167">
        <w:rPr>
          <w:rFonts w:asciiTheme="majorHAnsi" w:eastAsiaTheme="minorHAnsi" w:hAnsiTheme="majorHAnsi" w:cs="Cambria"/>
        </w:rPr>
        <w:t xml:space="preserve">     </w:t>
      </w:r>
      <w:r w:rsidRPr="00847167">
        <w:rPr>
          <w:rFonts w:asciiTheme="majorHAnsi" w:eastAsiaTheme="minorHAnsi" w:hAnsiTheme="majorHAnsi" w:cs="Cambria"/>
        </w:rPr>
        <w:t xml:space="preserve"> </w:t>
      </w:r>
      <w:r w:rsidRPr="00847167">
        <w:rPr>
          <w:rFonts w:asciiTheme="majorHAnsi" w:eastAsiaTheme="minorHAnsi" w:hAnsiTheme="majorHAnsi" w:cs="Cambria"/>
          <w:b/>
        </w:rPr>
        <w:t>Junior Developer</w:t>
      </w:r>
    </w:p>
    <w:p w:rsidR="00803217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/>
          <w:bCs/>
        </w:rPr>
      </w:pPr>
      <w:r w:rsidRPr="00847167">
        <w:rPr>
          <w:rFonts w:asciiTheme="majorHAnsi" w:eastAsiaTheme="minorHAnsi" w:hAnsiTheme="majorHAnsi" w:cs="Cambria"/>
        </w:rPr>
        <w:t xml:space="preserve">Experience  : </w:t>
      </w:r>
      <w:r w:rsidRPr="00847167">
        <w:rPr>
          <w:rFonts w:asciiTheme="majorHAnsi" w:eastAsiaTheme="minorHAnsi" w:hAnsiTheme="majorHAnsi" w:cs="Cambria"/>
          <w:b/>
          <w:bCs/>
        </w:rPr>
        <w:t xml:space="preserve">      </w:t>
      </w:r>
      <w:r w:rsidRPr="00847167" w:rsidR="00473C65">
        <w:rPr>
          <w:rFonts w:asciiTheme="majorHAnsi" w:eastAsiaTheme="minorHAnsi" w:hAnsiTheme="majorHAnsi" w:cs="Cambria"/>
          <w:b/>
          <w:bCs/>
        </w:rPr>
        <w:t xml:space="preserve"> </w:t>
      </w:r>
      <w:r w:rsidRPr="00847167">
        <w:rPr>
          <w:rFonts w:asciiTheme="majorHAnsi" w:eastAsiaTheme="minorHAnsi" w:hAnsiTheme="majorHAnsi" w:cs="Cambria"/>
          <w:b/>
          <w:bCs/>
        </w:rPr>
        <w:t xml:space="preserve"> 1 year 2 months.</w:t>
      </w:r>
    </w:p>
    <w:p w:rsidR="00803217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/>
          <w:bCs/>
        </w:rPr>
      </w:pPr>
      <w:r w:rsidRPr="00847167">
        <w:rPr>
          <w:rFonts w:asciiTheme="majorHAnsi" w:eastAsiaTheme="minorHAnsi" w:hAnsiTheme="majorHAnsi" w:cs="Cambria"/>
          <w:bCs/>
        </w:rPr>
        <w:t xml:space="preserve">Duration       :        </w:t>
      </w:r>
      <w:r w:rsidR="00830EBC">
        <w:rPr>
          <w:rFonts w:asciiTheme="majorHAnsi" w:eastAsiaTheme="minorHAnsi" w:hAnsiTheme="majorHAnsi" w:cs="Cambria"/>
          <w:b/>
          <w:bCs/>
        </w:rPr>
        <w:t>1st Aug 2015</w:t>
      </w:r>
      <w:r w:rsidRPr="00847167">
        <w:rPr>
          <w:rFonts w:asciiTheme="majorHAnsi" w:eastAsiaTheme="minorHAnsi" w:hAnsiTheme="majorHAnsi" w:cs="Cambria"/>
          <w:b/>
          <w:bCs/>
        </w:rPr>
        <w:t xml:space="preserve"> To 30th </w:t>
      </w:r>
      <w:r w:rsidR="00EB28C3">
        <w:rPr>
          <w:rFonts w:asciiTheme="majorHAnsi" w:eastAsiaTheme="minorHAnsi" w:hAnsiTheme="majorHAnsi" w:cs="Cambria"/>
          <w:b/>
          <w:bCs/>
        </w:rPr>
        <w:t>December</w:t>
      </w:r>
      <w:r w:rsidR="00830EBC">
        <w:rPr>
          <w:rFonts w:asciiTheme="majorHAnsi" w:eastAsiaTheme="minorHAnsi" w:hAnsiTheme="majorHAnsi" w:cs="Cambria"/>
          <w:b/>
          <w:bCs/>
        </w:rPr>
        <w:t xml:space="preserve"> 2016</w:t>
      </w:r>
      <w:r w:rsidRPr="00847167">
        <w:rPr>
          <w:rFonts w:asciiTheme="majorHAnsi" w:eastAsiaTheme="minorHAnsi" w:hAnsiTheme="majorHAnsi" w:cs="Cambria"/>
          <w:b/>
          <w:bCs/>
        </w:rPr>
        <w:t>.</w:t>
      </w:r>
    </w:p>
    <w:p w:rsidR="00C764FC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/>
          <w:bCs/>
        </w:rPr>
      </w:pPr>
    </w:p>
    <w:p w:rsidR="00803217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/>
          <w:bCs/>
        </w:rPr>
      </w:pPr>
      <w:r w:rsidRPr="00847167">
        <w:rPr>
          <w:rFonts w:asciiTheme="majorHAnsi" w:eastAsiaTheme="minorHAnsi" w:hAnsiTheme="majorHAnsi" w:cs="Cambria"/>
        </w:rPr>
        <w:t xml:space="preserve">Project        </w:t>
      </w:r>
      <w:r w:rsidRPr="00847167" w:rsidR="00BE2A44">
        <w:rPr>
          <w:rFonts w:asciiTheme="majorHAnsi" w:eastAsiaTheme="minorHAnsi" w:hAnsiTheme="majorHAnsi" w:cs="Cambria"/>
        </w:rPr>
        <w:t xml:space="preserve">  :        Admin Panel for  PaperKing app.</w:t>
      </w:r>
    </w:p>
    <w:p w:rsidR="00803217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 xml:space="preserve">Work   on     :     </w:t>
      </w:r>
      <w:r w:rsidRPr="00847167" w:rsidR="00BE2A44">
        <w:rPr>
          <w:rFonts w:asciiTheme="majorHAnsi" w:eastAsiaTheme="minorHAnsi" w:hAnsiTheme="majorHAnsi" w:cs="Cambria"/>
          <w:bCs/>
        </w:rPr>
        <w:t xml:space="preserve">  </w:t>
      </w:r>
      <w:r w:rsidRPr="00847167">
        <w:rPr>
          <w:rFonts w:asciiTheme="majorHAnsi" w:eastAsiaTheme="minorHAnsi" w:hAnsiTheme="majorHAnsi" w:cs="Cambria"/>
          <w:bCs/>
        </w:rPr>
        <w:t xml:space="preserve"> Asp.net MVC ,Jquery,CSS.</w:t>
      </w:r>
    </w:p>
    <w:p w:rsidR="00BE2A44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</w:p>
    <w:p w:rsidR="00BE2A44" w:rsidRPr="00847167" w:rsidP="00BE2A44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 xml:space="preserve">Project Description : </w:t>
      </w:r>
      <w:r w:rsidRPr="00847167">
        <w:rPr>
          <w:rFonts w:asciiTheme="majorHAnsi" w:eastAsiaTheme="minorHAnsi" w:hAnsiTheme="majorHAnsi" w:cs="Cambria"/>
        </w:rPr>
        <w:t>PaperKing app and  CableWala app</w:t>
      </w:r>
      <w:r w:rsidRPr="00847167">
        <w:rPr>
          <w:rFonts w:asciiTheme="majorHAnsi" w:eastAsiaTheme="minorHAnsi" w:hAnsiTheme="majorHAnsi" w:cs="Cambria"/>
          <w:bCs/>
        </w:rPr>
        <w:t xml:space="preserve"> is a</w:t>
      </w:r>
      <w:r w:rsidRPr="00847167" w:rsidR="00D67A11">
        <w:rPr>
          <w:rFonts w:asciiTheme="majorHAnsi" w:eastAsiaTheme="minorHAnsi" w:hAnsiTheme="majorHAnsi" w:cs="Cambria"/>
          <w:bCs/>
        </w:rPr>
        <w:t xml:space="preserve">  product of OneWallet </w:t>
      </w:r>
      <w:r w:rsidRPr="00847167">
        <w:rPr>
          <w:rFonts w:asciiTheme="majorHAnsi" w:eastAsiaTheme="minorHAnsi" w:hAnsiTheme="majorHAnsi" w:cs="Cambria"/>
          <w:bCs/>
        </w:rPr>
        <w:t xml:space="preserve"> based </w:t>
      </w:r>
      <w:r w:rsidRPr="00847167" w:rsidR="00D67A11">
        <w:rPr>
          <w:rFonts w:asciiTheme="majorHAnsi" w:eastAsiaTheme="minorHAnsi" w:hAnsiTheme="majorHAnsi" w:cs="Cambria"/>
          <w:bCs/>
        </w:rPr>
        <w:t>on asp.net MVC framework</w:t>
      </w:r>
      <w:r w:rsidRPr="00847167">
        <w:rPr>
          <w:rFonts w:asciiTheme="majorHAnsi" w:eastAsiaTheme="minorHAnsi" w:hAnsiTheme="majorHAnsi" w:cs="Cambria"/>
          <w:bCs/>
        </w:rPr>
        <w:t>.</w:t>
      </w:r>
    </w:p>
    <w:p w:rsidR="00BB62AA" w:rsidRPr="00847167" w:rsidP="00D225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eastAsiaTheme="minorHAnsi" w:hAnsiTheme="majorHAnsi" w:cs="Cambria"/>
          <w:bCs/>
        </w:rPr>
        <w:t xml:space="preserve"> </w:t>
      </w:r>
      <w:r w:rsidRPr="00847167" w:rsidR="00E36E8A">
        <w:rPr>
          <w:rFonts w:asciiTheme="majorHAnsi" w:eastAsiaTheme="minorHAnsi" w:hAnsiTheme="majorHAnsi" w:cs="Cambria"/>
          <w:bCs/>
        </w:rPr>
        <w:t xml:space="preserve">∘Admin panel is based on </w:t>
      </w:r>
      <w:r w:rsidRPr="00847167" w:rsidR="00D22517">
        <w:rPr>
          <w:rFonts w:asciiTheme="majorHAnsi" w:eastAsiaTheme="minorHAnsi" w:hAnsiTheme="majorHAnsi" w:cs="Cambria"/>
          <w:bCs/>
        </w:rPr>
        <w:t>six</w:t>
      </w:r>
      <w:r w:rsidRPr="00847167" w:rsidR="00E36E8A">
        <w:rPr>
          <w:rFonts w:asciiTheme="majorHAnsi" w:eastAsiaTheme="minorHAnsi" w:hAnsiTheme="majorHAnsi" w:cs="Cambria"/>
          <w:bCs/>
        </w:rPr>
        <w:t xml:space="preserve"> </w:t>
      </w:r>
      <w:r w:rsidRPr="00847167" w:rsidR="00D22517">
        <w:rPr>
          <w:rFonts w:asciiTheme="majorHAnsi" w:eastAsiaTheme="minorHAnsi" w:hAnsiTheme="majorHAnsi" w:cs="Cambria"/>
          <w:bCs/>
        </w:rPr>
        <w:t>controller  Login ,Customer ,N</w:t>
      </w:r>
      <w:r w:rsidRPr="00847167" w:rsidR="00E36E8A">
        <w:rPr>
          <w:rFonts w:asciiTheme="majorHAnsi" w:eastAsiaTheme="minorHAnsi" w:hAnsiTheme="majorHAnsi" w:cs="Cambria"/>
          <w:bCs/>
        </w:rPr>
        <w:t>ewspaper</w:t>
      </w:r>
      <w:r w:rsidRPr="00847167" w:rsidR="00D22517">
        <w:rPr>
          <w:rFonts w:asciiTheme="majorHAnsi" w:eastAsiaTheme="minorHAnsi" w:hAnsiTheme="majorHAnsi" w:cs="Cambria"/>
          <w:bCs/>
        </w:rPr>
        <w:t xml:space="preserve">  ,Payment ,Bill ,Collection.</w:t>
      </w:r>
    </w:p>
    <w:p w:rsidR="00D22517" w:rsidRPr="00847167" w:rsidP="00D225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  <w:r w:rsidRPr="00847167">
        <w:rPr>
          <w:rFonts w:asciiTheme="majorHAnsi" w:hAnsiTheme="majorHAnsi" w:cs="Arial"/>
        </w:rPr>
        <w:t xml:space="preserve"> </w:t>
      </w:r>
      <w:r w:rsidRPr="00847167">
        <w:rPr>
          <w:rFonts w:asciiTheme="majorHAnsi" w:eastAsiaTheme="minorHAnsi" w:hAnsiTheme="majorHAnsi" w:cs="Cambria"/>
          <w:bCs/>
        </w:rPr>
        <w:t>∘</w:t>
      </w:r>
      <w:r w:rsidRPr="00847167">
        <w:rPr>
          <w:rFonts w:asciiTheme="majorHAnsi" w:hAnsiTheme="majorHAnsi" w:cs="Arial"/>
        </w:rPr>
        <w:t>All entity's informa</w:t>
      </w:r>
      <w:r w:rsidRPr="00847167" w:rsidR="00BB62AA">
        <w:rPr>
          <w:rFonts w:asciiTheme="majorHAnsi" w:hAnsiTheme="majorHAnsi" w:cs="Arial"/>
        </w:rPr>
        <w:t xml:space="preserve">tion is stored in the database and all curd operation on application level are  </w:t>
      </w:r>
      <w:r w:rsidRPr="00847167" w:rsidR="00807DEE">
        <w:rPr>
          <w:rFonts w:asciiTheme="majorHAnsi" w:hAnsiTheme="majorHAnsi" w:cs="Arial"/>
        </w:rPr>
        <w:t xml:space="preserve">   </w:t>
      </w:r>
      <w:r w:rsidRPr="00847167" w:rsidR="00BB62AA">
        <w:rPr>
          <w:rFonts w:asciiTheme="majorHAnsi" w:hAnsiTheme="majorHAnsi" w:cs="Arial"/>
        </w:rPr>
        <w:t>based on API.</w:t>
      </w:r>
    </w:p>
    <w:p w:rsidR="00D22517" w:rsidRPr="00847167" w:rsidP="0080321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bCs/>
        </w:rPr>
      </w:pPr>
    </w:p>
    <w:p w:rsidR="0000231B" w:rsidRPr="00847167" w:rsidP="0000231B">
      <w:pPr>
        <w:pStyle w:val="ListParagraph"/>
        <w:spacing w:after="0" w:line="240" w:lineRule="auto"/>
        <w:jc w:val="right"/>
        <w:rPr>
          <w:rFonts w:asciiTheme="majorHAnsi" w:hAnsiTheme="majorHAnsi" w:cs="Arial"/>
        </w:rPr>
      </w:pPr>
      <w:r w:rsidRPr="00847167">
        <w:rPr>
          <w:rFonts w:asciiTheme="majorHAnsi" w:hAnsiTheme="majorHAnsi" w:cs="Arial"/>
        </w:rPr>
        <w:t xml:space="preserve">                                                                                                  </w:t>
      </w:r>
    </w:p>
    <w:p w:rsidR="00803217" w:rsidRPr="00847167" w:rsidP="0000231B">
      <w:pPr>
        <w:pBdr>
          <w:bottom w:val="thickThinSmallGap" w:sz="24" w:space="1" w:color="auto"/>
        </w:pBdr>
        <w:spacing w:after="0"/>
        <w:rPr>
          <w:rFonts w:asciiTheme="majorHAnsi" w:hAnsiTheme="majorHAnsi" w:cs="Arial"/>
          <w:b/>
          <w:caps/>
        </w:rPr>
      </w:pPr>
    </w:p>
    <w:p w:rsidR="00D67A11" w:rsidRPr="00847167" w:rsidP="0000231B">
      <w:pPr>
        <w:pBdr>
          <w:bottom w:val="thickThinSmallGap" w:sz="24" w:space="1" w:color="auto"/>
        </w:pBdr>
        <w:spacing w:after="0"/>
        <w:rPr>
          <w:rFonts w:asciiTheme="majorHAnsi" w:hAnsiTheme="majorHAnsi" w:cs="Arial"/>
          <w:b/>
          <w:caps/>
        </w:rPr>
      </w:pPr>
    </w:p>
    <w:p w:rsidR="00D67A11" w:rsidRPr="00847167" w:rsidP="0000231B">
      <w:pPr>
        <w:pBdr>
          <w:bottom w:val="thickThinSmallGap" w:sz="24" w:space="1" w:color="auto"/>
        </w:pBdr>
        <w:spacing w:after="0"/>
        <w:rPr>
          <w:rFonts w:asciiTheme="majorHAnsi" w:hAnsiTheme="majorHAnsi" w:cs="Arial"/>
          <w:b/>
          <w:caps/>
        </w:rPr>
      </w:pPr>
    </w:p>
    <w:p w:rsidR="0000231B" w:rsidRPr="00847167" w:rsidP="0000231B">
      <w:pPr>
        <w:pBdr>
          <w:bottom w:val="thickThinSmallGap" w:sz="24" w:space="1" w:color="auto"/>
        </w:pBdr>
        <w:spacing w:after="0"/>
        <w:rPr>
          <w:rFonts w:asciiTheme="majorHAnsi" w:hAnsiTheme="majorHAnsi" w:cs="Arial"/>
          <w:b/>
          <w:caps/>
        </w:rPr>
      </w:pPr>
      <w:r w:rsidRPr="00847167">
        <w:rPr>
          <w:rFonts w:asciiTheme="majorHAnsi" w:hAnsiTheme="majorHAnsi" w:cs="Arial"/>
          <w:b/>
          <w:caps/>
        </w:rPr>
        <w:t>CertificationS:-</w:t>
      </w:r>
    </w:p>
    <w:p w:rsidR="0000231B" w:rsidRPr="00847167" w:rsidP="0000231B">
      <w:pPr>
        <w:spacing w:after="0"/>
        <w:ind w:left="720"/>
        <w:rPr>
          <w:rFonts w:asciiTheme="majorHAnsi" w:hAnsiTheme="majorHAnsi" w:cs="Arial"/>
        </w:rPr>
      </w:pPr>
    </w:p>
    <w:p w:rsidR="0000231B" w:rsidRPr="00847167" w:rsidP="0000231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</w:rPr>
      </w:pPr>
      <w:r w:rsidRPr="00847167">
        <w:rPr>
          <w:rFonts w:asciiTheme="majorHAnsi" w:hAnsiTheme="majorHAnsi" w:cs="Arial"/>
        </w:rPr>
        <w:t xml:space="preserve">Got Trained from Prognoz Technologies Pvt. Ltd. </w:t>
      </w:r>
    </w:p>
    <w:p w:rsidR="0000231B" w:rsidRPr="00847167" w:rsidP="0000231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</w:rPr>
      </w:pPr>
      <w:r w:rsidRPr="00847167">
        <w:rPr>
          <w:rFonts w:asciiTheme="majorHAnsi" w:hAnsiTheme="majorHAnsi" w:cs="Arial"/>
        </w:rPr>
        <w:t>Technical Training (C#, .NET, ASP.NET,MVC,WCF,WPF)</w:t>
      </w:r>
    </w:p>
    <w:p w:rsidR="0000231B" w:rsidRPr="00847167" w:rsidP="0000231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</w:rPr>
      </w:pPr>
      <w:r w:rsidRPr="00847167">
        <w:rPr>
          <w:rFonts w:asciiTheme="majorHAnsi" w:hAnsiTheme="majorHAnsi" w:cs="Arial"/>
        </w:rPr>
        <w:t>Aptitude T</w:t>
      </w:r>
      <w:r w:rsidRPr="00847167" w:rsidR="00442189">
        <w:rPr>
          <w:rFonts w:asciiTheme="majorHAnsi" w:hAnsiTheme="majorHAnsi" w:cs="Arial"/>
        </w:rPr>
        <w:t xml:space="preserve">raining (Quantitative, Logical </w:t>
      </w:r>
      <w:r w:rsidRPr="00847167">
        <w:rPr>
          <w:rFonts w:asciiTheme="majorHAnsi" w:hAnsiTheme="majorHAnsi" w:cs="Arial"/>
        </w:rPr>
        <w:t>)</w:t>
      </w:r>
    </w:p>
    <w:p w:rsidR="00803217" w:rsidRPr="00847167" w:rsidP="0000231B">
      <w:pPr>
        <w:pStyle w:val="ListParagraph"/>
        <w:numPr>
          <w:ilvl w:val="3"/>
          <w:numId w:val="3"/>
        </w:numPr>
        <w:spacing w:after="0"/>
        <w:ind w:left="2160"/>
        <w:rPr>
          <w:rFonts w:asciiTheme="majorHAnsi" w:hAnsiTheme="majorHAnsi" w:cs="Arial"/>
        </w:rPr>
      </w:pPr>
      <w:r w:rsidRPr="00847167">
        <w:rPr>
          <w:rFonts w:asciiTheme="majorHAnsi" w:hAnsiTheme="majorHAnsi" w:cs="Arial"/>
        </w:rPr>
        <w:t xml:space="preserve">Soft Skills Training (Business Etiquettes, Email Etiquettes, Communication </w:t>
      </w:r>
    </w:p>
    <w:p w:rsidR="0000231B" w:rsidRPr="00847167" w:rsidP="0000231B">
      <w:pPr>
        <w:pStyle w:val="ListParagraph"/>
        <w:numPr>
          <w:ilvl w:val="3"/>
          <w:numId w:val="3"/>
        </w:numPr>
        <w:spacing w:after="0"/>
        <w:ind w:left="2160"/>
        <w:rPr>
          <w:rFonts w:asciiTheme="majorHAnsi" w:hAnsiTheme="majorHAnsi" w:cs="Arial"/>
        </w:rPr>
      </w:pPr>
      <w:r w:rsidRPr="00847167">
        <w:rPr>
          <w:rFonts w:asciiTheme="majorHAnsi" w:hAnsiTheme="majorHAnsi" w:cs="Arial"/>
        </w:rPr>
        <w:t>Skills)</w:t>
      </w:r>
    </w:p>
    <w:p w:rsidR="0000231B" w:rsidRPr="00847167" w:rsidP="0000231B">
      <w:pPr>
        <w:pStyle w:val="ListParagraph"/>
        <w:spacing w:after="0"/>
        <w:ind w:left="2160"/>
        <w:rPr>
          <w:rFonts w:asciiTheme="majorHAnsi" w:hAnsiTheme="majorHAnsi" w:cs="Arial"/>
        </w:rPr>
      </w:pPr>
    </w:p>
    <w:p w:rsidR="004B6FE9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hAnsiTheme="majorHAnsi" w:cs="Arial"/>
          <w:b/>
          <w:caps/>
        </w:rPr>
      </w:pPr>
    </w:p>
    <w:p w:rsidR="0000231B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hAnsiTheme="majorHAnsi" w:cs="Arial"/>
          <w:b/>
          <w:caps/>
        </w:rPr>
      </w:pPr>
      <w:r w:rsidRPr="00847167">
        <w:rPr>
          <w:rFonts w:asciiTheme="majorHAnsi" w:hAnsiTheme="majorHAnsi" w:cs="Arial"/>
          <w:b/>
          <w:caps/>
        </w:rPr>
        <w:t>Technical SKILLS:-</w:t>
      </w:r>
    </w:p>
    <w:p w:rsidR="0000231B" w:rsidRPr="00847167" w:rsidP="0000231B">
      <w:pPr>
        <w:pStyle w:val="NoSpacing"/>
        <w:rPr>
          <w:rFonts w:asciiTheme="majorHAnsi" w:hAnsiTheme="majorHAnsi" w:cs="Arial"/>
        </w:rPr>
      </w:pPr>
    </w:p>
    <w:p w:rsidR="0000231B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eastAsiaTheme="minorHAnsi" w:hAnsiTheme="majorHAnsi" w:cs="Arial"/>
        </w:rPr>
      </w:pPr>
      <w:r w:rsidRPr="00847167">
        <w:rPr>
          <w:rFonts w:asciiTheme="majorHAnsi" w:eastAsiaTheme="minorHAnsi" w:hAnsiTheme="majorHAnsi" w:cs="Arial"/>
        </w:rPr>
        <w:t xml:space="preserve">Programming Languages                </w:t>
      </w:r>
      <w:r w:rsidRPr="00847167" w:rsidR="003A197B">
        <w:rPr>
          <w:rFonts w:asciiTheme="majorHAnsi" w:eastAsiaTheme="minorHAnsi" w:hAnsiTheme="majorHAnsi" w:cs="Arial"/>
        </w:rPr>
        <w:t xml:space="preserve"> : C#, Asp.net , Ado.net,MVC</w:t>
      </w:r>
    </w:p>
    <w:p w:rsidR="0000231B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eastAsiaTheme="minorHAnsi" w:hAnsiTheme="majorHAnsi" w:cs="Arial"/>
        </w:rPr>
      </w:pPr>
      <w:r w:rsidRPr="00847167">
        <w:rPr>
          <w:rFonts w:asciiTheme="majorHAnsi" w:eastAsiaTheme="minorHAnsi" w:hAnsiTheme="majorHAnsi" w:cs="Arial"/>
        </w:rPr>
        <w:t>Web Technologies                              : HTML, CSS</w:t>
      </w:r>
      <w:r w:rsidRPr="00847167" w:rsidR="00245725">
        <w:rPr>
          <w:rFonts w:asciiTheme="majorHAnsi" w:eastAsiaTheme="minorHAnsi" w:hAnsiTheme="majorHAnsi" w:cs="Arial"/>
        </w:rPr>
        <w:t>, Java Script</w:t>
      </w:r>
    </w:p>
    <w:p w:rsidR="00803217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eastAsiaTheme="minorHAnsi" w:hAnsiTheme="majorHAnsi" w:cs="Arial"/>
        </w:rPr>
      </w:pPr>
    </w:p>
    <w:p w:rsidR="0000231B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eastAsiaTheme="minorHAnsi" w:hAnsiTheme="majorHAnsi" w:cs="Arial"/>
        </w:rPr>
      </w:pPr>
      <w:r w:rsidRPr="00847167">
        <w:rPr>
          <w:rFonts w:asciiTheme="majorHAnsi" w:eastAsiaTheme="minorHAnsi" w:hAnsiTheme="majorHAnsi" w:cs="Arial"/>
        </w:rPr>
        <w:t>Frameworks                                         : .Net Framework 4.0</w:t>
      </w:r>
    </w:p>
    <w:p w:rsidR="0000231B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eastAsiaTheme="minorHAnsi" w:hAnsiTheme="majorHAnsi" w:cs="Arial"/>
        </w:rPr>
      </w:pPr>
      <w:r w:rsidRPr="00847167">
        <w:rPr>
          <w:rFonts w:asciiTheme="majorHAnsi" w:eastAsiaTheme="minorHAnsi" w:hAnsiTheme="majorHAnsi" w:cs="Arial"/>
        </w:rPr>
        <w:t>Database                                                : SQL</w:t>
      </w:r>
      <w:r w:rsidRPr="00847167" w:rsidR="00473C65">
        <w:rPr>
          <w:rFonts w:asciiTheme="majorHAnsi" w:eastAsiaTheme="minorHAnsi" w:hAnsiTheme="majorHAnsi" w:cs="Arial"/>
        </w:rPr>
        <w:t xml:space="preserve"> Server.</w:t>
      </w:r>
    </w:p>
    <w:p w:rsidR="0000231B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eastAsiaTheme="minorHAnsi" w:hAnsiTheme="majorHAnsi" w:cs="Arial"/>
        </w:rPr>
      </w:pPr>
      <w:r w:rsidRPr="00847167">
        <w:rPr>
          <w:rFonts w:asciiTheme="majorHAnsi" w:eastAsiaTheme="minorHAnsi" w:hAnsiTheme="majorHAnsi" w:cs="Arial"/>
        </w:rPr>
        <w:t>Operating Systems</w:t>
      </w:r>
      <w:r w:rsidRPr="00847167" w:rsidR="00442189">
        <w:rPr>
          <w:rFonts w:asciiTheme="majorHAnsi" w:eastAsiaTheme="minorHAnsi" w:hAnsiTheme="majorHAnsi" w:cs="Arial"/>
        </w:rPr>
        <w:t xml:space="preserve">                             : Microsoft W</w:t>
      </w:r>
      <w:r w:rsidRPr="00847167">
        <w:rPr>
          <w:rFonts w:asciiTheme="majorHAnsi" w:eastAsiaTheme="minorHAnsi" w:hAnsiTheme="majorHAnsi" w:cs="Arial"/>
        </w:rPr>
        <w:t>indows</w:t>
      </w:r>
    </w:p>
    <w:p w:rsidR="00ED4054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hAnsiTheme="majorHAnsi" w:cs="Arial"/>
          <w:b/>
          <w:caps/>
        </w:rPr>
      </w:pPr>
    </w:p>
    <w:p w:rsidR="0000231B" w:rsidRPr="00847167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hAnsiTheme="majorHAnsi" w:cs="Arial"/>
          <w:b/>
          <w:caps/>
        </w:rPr>
      </w:pPr>
      <w:r w:rsidRPr="00847167">
        <w:rPr>
          <w:rFonts w:asciiTheme="majorHAnsi" w:hAnsiTheme="majorHAnsi" w:cs="Arial"/>
          <w:b/>
          <w:caps/>
        </w:rPr>
        <w:t>Project Details:-</w:t>
      </w:r>
    </w:p>
    <w:p w:rsidR="0000231B" w:rsidRPr="00847167" w:rsidP="0000231B">
      <w:pPr>
        <w:pStyle w:val="NoSpacing"/>
        <w:rPr>
          <w:rFonts w:asciiTheme="majorHAnsi" w:hAnsiTheme="majorHAnsi" w:cs="Arial"/>
        </w:rPr>
      </w:pPr>
    </w:p>
    <w:p w:rsidR="00245725" w:rsidRPr="00847167" w:rsidP="00245725">
      <w:pPr>
        <w:pStyle w:val="NoSpacing"/>
        <w:numPr>
          <w:ilvl w:val="0"/>
          <w:numId w:val="11"/>
        </w:numPr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b/>
          <w:sz w:val="20"/>
          <w:szCs w:val="20"/>
        </w:rPr>
        <w:t>PROJECT NAME : Account Management System</w:t>
      </w:r>
    </w:p>
    <w:p w:rsidR="00245725" w:rsidRPr="00847167" w:rsidP="00245725">
      <w:pPr>
        <w:pStyle w:val="NoSpacing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Language of Implementation</w:t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  <w:t>:  C#.Net, Windows Form, Ado.Net</w:t>
      </w:r>
    </w:p>
    <w:p w:rsidR="00245725" w:rsidRPr="00847167" w:rsidP="00245725">
      <w:pPr>
        <w:pStyle w:val="NoSpacing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Operating System</w:t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  <w:t>: Windows 8</w:t>
      </w:r>
    </w:p>
    <w:p w:rsidR="00245725" w:rsidRPr="00847167" w:rsidP="00245725">
      <w:pPr>
        <w:pStyle w:val="NoSpacing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 xml:space="preserve">Database        </w:t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  <w:t>:  SQL Server 2008</w:t>
      </w:r>
    </w:p>
    <w:p w:rsidR="00245725" w:rsidRPr="00847167" w:rsidP="00245725">
      <w:pPr>
        <w:pStyle w:val="NoSpacing"/>
        <w:rPr>
          <w:rFonts w:asciiTheme="majorHAnsi" w:hAnsiTheme="majorHAnsi" w:cs="Arial"/>
          <w:b/>
          <w:sz w:val="20"/>
          <w:szCs w:val="20"/>
        </w:rPr>
      </w:pPr>
      <w:r w:rsidRPr="00847167">
        <w:rPr>
          <w:rFonts w:asciiTheme="majorHAnsi" w:hAnsiTheme="majorHAnsi" w:cs="Arial"/>
          <w:b/>
          <w:sz w:val="20"/>
          <w:szCs w:val="20"/>
        </w:rPr>
        <w:t>Description:</w:t>
      </w:r>
    </w:p>
    <w:p w:rsidR="00245725" w:rsidRPr="00847167" w:rsidP="00245725">
      <w:pPr>
        <w:pStyle w:val="NoSpacing"/>
        <w:numPr>
          <w:ilvl w:val="0"/>
          <w:numId w:val="12"/>
        </w:numPr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Registration of the customers.</w:t>
      </w:r>
    </w:p>
    <w:p w:rsidR="00245725" w:rsidRPr="00847167" w:rsidP="00245725">
      <w:pPr>
        <w:pStyle w:val="NoSpacing"/>
        <w:numPr>
          <w:ilvl w:val="0"/>
          <w:numId w:val="12"/>
        </w:numPr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Maintained Account as well as customer’s information.</w:t>
      </w:r>
    </w:p>
    <w:p w:rsidR="00245725" w:rsidRPr="00847167" w:rsidP="00245725">
      <w:pPr>
        <w:pStyle w:val="NoSpacing"/>
        <w:numPr>
          <w:ilvl w:val="0"/>
          <w:numId w:val="12"/>
        </w:numPr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 xml:space="preserve">Maintained transaction log records.    </w:t>
      </w:r>
    </w:p>
    <w:p w:rsidR="00245725" w:rsidRPr="00847167" w:rsidP="00245725">
      <w:pPr>
        <w:pStyle w:val="NoSpacing"/>
        <w:rPr>
          <w:rFonts w:asciiTheme="majorHAnsi" w:hAnsiTheme="majorHAnsi" w:cs="Arial"/>
          <w:sz w:val="20"/>
          <w:szCs w:val="20"/>
        </w:rPr>
      </w:pPr>
    </w:p>
    <w:p w:rsidR="00245725" w:rsidRPr="00847167" w:rsidP="00245725">
      <w:pPr>
        <w:pStyle w:val="NoSpacing"/>
        <w:numPr>
          <w:ilvl w:val="0"/>
          <w:numId w:val="11"/>
        </w:numPr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b/>
          <w:sz w:val="20"/>
          <w:szCs w:val="20"/>
        </w:rPr>
        <w:t>PROJECT NAME : Online Job Portal</w:t>
      </w:r>
    </w:p>
    <w:p w:rsidR="00245725" w:rsidRPr="00847167" w:rsidP="00245725">
      <w:pPr>
        <w:pStyle w:val="NoSpacing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Language of Implementation</w:t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  <w:t xml:space="preserve">:  C#.Net, Asp.Net, Ado.Net </w:t>
      </w:r>
    </w:p>
    <w:p w:rsidR="00245725" w:rsidRPr="00847167" w:rsidP="00245725">
      <w:pPr>
        <w:pStyle w:val="NoSpacing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Operating System</w:t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  <w:t>:  Windows 8</w:t>
      </w:r>
    </w:p>
    <w:p w:rsidR="00245725" w:rsidRPr="00847167" w:rsidP="00245725">
      <w:pPr>
        <w:pStyle w:val="NoSpacing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 xml:space="preserve">Database        </w:t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  <w:t>:  SQL Server 2008</w:t>
      </w:r>
    </w:p>
    <w:p w:rsidR="00DF0152" w:rsidRPr="00847167" w:rsidP="00245725">
      <w:pPr>
        <w:pStyle w:val="NoSpacing"/>
        <w:ind w:left="2880" w:hanging="2880"/>
        <w:rPr>
          <w:rFonts w:asciiTheme="majorHAnsi" w:hAnsiTheme="majorHAnsi" w:cs="Arial"/>
          <w:b/>
          <w:sz w:val="20"/>
          <w:szCs w:val="20"/>
        </w:rPr>
      </w:pPr>
    </w:p>
    <w:p w:rsidR="00245725" w:rsidRPr="00847167" w:rsidP="00245725">
      <w:pPr>
        <w:pStyle w:val="NoSpacing"/>
        <w:ind w:left="2880" w:hanging="2880"/>
        <w:rPr>
          <w:rFonts w:asciiTheme="majorHAnsi" w:hAnsiTheme="majorHAnsi" w:cs="Arial"/>
          <w:b/>
          <w:sz w:val="20"/>
          <w:szCs w:val="20"/>
        </w:rPr>
      </w:pPr>
      <w:r w:rsidRPr="00847167">
        <w:rPr>
          <w:rFonts w:asciiTheme="majorHAnsi" w:hAnsiTheme="majorHAnsi" w:cs="Arial"/>
          <w:b/>
          <w:sz w:val="20"/>
          <w:szCs w:val="20"/>
        </w:rPr>
        <w:t>Description:</w:t>
      </w:r>
    </w:p>
    <w:p w:rsidR="00245725" w:rsidRPr="00847167" w:rsidP="00245725">
      <w:pPr>
        <w:pStyle w:val="NoSpacing"/>
        <w:numPr>
          <w:ilvl w:val="0"/>
          <w:numId w:val="13"/>
        </w:numPr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Provide   best jobs .</w:t>
      </w:r>
    </w:p>
    <w:p w:rsidR="00245725" w:rsidRPr="00847167" w:rsidP="00245725">
      <w:pPr>
        <w:pStyle w:val="NoSpacing"/>
        <w:numPr>
          <w:ilvl w:val="0"/>
          <w:numId w:val="13"/>
        </w:numPr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Manage Customers or clients information .</w:t>
      </w:r>
    </w:p>
    <w:p w:rsidR="00245725" w:rsidRPr="00847167" w:rsidP="00245725">
      <w:pPr>
        <w:pStyle w:val="NoSpacing"/>
        <w:numPr>
          <w:ilvl w:val="0"/>
          <w:numId w:val="13"/>
        </w:numPr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In database system we store all the data that customer/client  provide us as per our need.</w:t>
      </w:r>
    </w:p>
    <w:p w:rsidR="00245725" w:rsidRPr="00847167" w:rsidP="00245725">
      <w:pPr>
        <w:pStyle w:val="NoSpacing"/>
        <w:rPr>
          <w:rFonts w:asciiTheme="majorHAnsi" w:hAnsiTheme="majorHAnsi" w:cs="Arial"/>
          <w:sz w:val="20"/>
          <w:szCs w:val="20"/>
        </w:rPr>
      </w:pPr>
    </w:p>
    <w:p w:rsidR="0000231B" w:rsidP="0000231B">
      <w:pPr>
        <w:pBdr>
          <w:bottom w:val="thickThinSmallGap" w:sz="24" w:space="1" w:color="auto"/>
        </w:pBdr>
        <w:spacing w:after="0"/>
        <w:outlineLvl w:val="0"/>
        <w:rPr>
          <w:rFonts w:asciiTheme="majorHAnsi" w:hAnsiTheme="majorHAnsi" w:cs="Arial"/>
          <w:b/>
          <w:caps/>
        </w:rPr>
      </w:pPr>
      <w:r w:rsidRPr="00847167">
        <w:rPr>
          <w:rFonts w:asciiTheme="majorHAnsi" w:hAnsiTheme="majorHAnsi" w:cs="Arial"/>
          <w:b/>
          <w:caps/>
        </w:rPr>
        <w:t>Personal Details:-</w:t>
      </w:r>
    </w:p>
    <w:p w:rsidR="00EB28C3" w:rsidP="00245725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:rsidR="0017089A" w:rsidRPr="00847167" w:rsidP="00245725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 xml:space="preserve">Address                                        </w:t>
      </w:r>
      <w:r w:rsidR="00830EBC">
        <w:rPr>
          <w:rFonts w:asciiTheme="majorHAnsi" w:hAnsiTheme="majorHAnsi" w:cs="Arial"/>
          <w:sz w:val="20"/>
          <w:szCs w:val="20"/>
        </w:rPr>
        <w:t xml:space="preserve">                          :E/206</w:t>
      </w:r>
      <w:r w:rsidR="00554155">
        <w:rPr>
          <w:rFonts w:asciiTheme="majorHAnsi" w:hAnsiTheme="majorHAnsi" w:cs="Arial"/>
          <w:sz w:val="20"/>
          <w:szCs w:val="20"/>
        </w:rPr>
        <w:t xml:space="preserve">, </w:t>
      </w:r>
      <w:r w:rsidRPr="00847167" w:rsidR="00543CC6">
        <w:rPr>
          <w:rFonts w:asciiTheme="majorHAnsi" w:hAnsiTheme="majorHAnsi" w:cs="Arial"/>
          <w:sz w:val="20"/>
          <w:szCs w:val="20"/>
        </w:rPr>
        <w:t xml:space="preserve"> </w:t>
      </w:r>
      <w:r w:rsidRPr="00847167" w:rsidR="00A9290D">
        <w:rPr>
          <w:rFonts w:asciiTheme="majorHAnsi" w:hAnsiTheme="majorHAnsi" w:cs="Arial"/>
          <w:sz w:val="20"/>
          <w:szCs w:val="20"/>
        </w:rPr>
        <w:t xml:space="preserve">Premier Residency  Kohinoor city, next </w:t>
      </w:r>
      <w:r w:rsidRPr="00847167" w:rsidR="00ED6A5A">
        <w:rPr>
          <w:rFonts w:asciiTheme="majorHAnsi" w:hAnsiTheme="majorHAnsi" w:cs="Arial"/>
          <w:sz w:val="20"/>
          <w:szCs w:val="20"/>
        </w:rPr>
        <w:t>to K</w:t>
      </w:r>
      <w:r w:rsidRPr="00847167" w:rsidR="00A9290D">
        <w:rPr>
          <w:rFonts w:asciiTheme="majorHAnsi" w:hAnsiTheme="majorHAnsi" w:cs="Arial"/>
          <w:sz w:val="20"/>
          <w:szCs w:val="20"/>
        </w:rPr>
        <w:t xml:space="preserve">ohinoor club </w:t>
      </w:r>
      <w:r w:rsidRPr="00847167" w:rsidR="00A9290D">
        <w:rPr>
          <w:rFonts w:asciiTheme="majorHAnsi" w:hAnsiTheme="majorHAnsi" w:cs="Arial"/>
          <w:sz w:val="20"/>
          <w:szCs w:val="20"/>
        </w:rPr>
        <w:tab/>
      </w:r>
      <w:r w:rsidRPr="00847167" w:rsidR="00A9290D">
        <w:rPr>
          <w:rFonts w:asciiTheme="majorHAnsi" w:hAnsiTheme="majorHAnsi" w:cs="Arial"/>
          <w:sz w:val="20"/>
          <w:szCs w:val="20"/>
        </w:rPr>
        <w:tab/>
      </w:r>
      <w:r w:rsidRPr="00847167" w:rsidR="00A9290D">
        <w:rPr>
          <w:rFonts w:asciiTheme="majorHAnsi" w:hAnsiTheme="majorHAnsi" w:cs="Arial"/>
          <w:sz w:val="20"/>
          <w:szCs w:val="20"/>
        </w:rPr>
        <w:tab/>
      </w:r>
      <w:r w:rsidRPr="00847167" w:rsidR="00A9290D">
        <w:rPr>
          <w:rFonts w:asciiTheme="majorHAnsi" w:hAnsiTheme="majorHAnsi" w:cs="Arial"/>
          <w:sz w:val="20"/>
          <w:szCs w:val="20"/>
        </w:rPr>
        <w:tab/>
      </w:r>
      <w:r w:rsidRPr="00847167" w:rsidR="00A9290D">
        <w:rPr>
          <w:rFonts w:asciiTheme="majorHAnsi" w:hAnsiTheme="majorHAnsi" w:cs="Arial"/>
          <w:sz w:val="20"/>
          <w:szCs w:val="20"/>
        </w:rPr>
        <w:tab/>
      </w:r>
      <w:r w:rsidRPr="00847167" w:rsidR="00A9290D">
        <w:rPr>
          <w:rFonts w:asciiTheme="majorHAnsi" w:hAnsiTheme="majorHAnsi" w:cs="Arial"/>
          <w:sz w:val="20"/>
          <w:szCs w:val="20"/>
        </w:rPr>
        <w:tab/>
      </w:r>
      <w:r w:rsidRPr="00847167" w:rsidR="00543CC6">
        <w:rPr>
          <w:rFonts w:asciiTheme="majorHAnsi" w:hAnsiTheme="majorHAnsi" w:cs="Arial"/>
          <w:sz w:val="20"/>
          <w:szCs w:val="20"/>
        </w:rPr>
        <w:t xml:space="preserve"> </w:t>
      </w:r>
      <w:r w:rsidRPr="00847167" w:rsidR="00ED6A5A">
        <w:rPr>
          <w:rFonts w:asciiTheme="majorHAnsi" w:hAnsiTheme="majorHAnsi" w:cs="Arial"/>
          <w:sz w:val="20"/>
          <w:szCs w:val="20"/>
        </w:rPr>
        <w:t>K</w:t>
      </w:r>
      <w:r w:rsidRPr="00847167" w:rsidR="00A9290D">
        <w:rPr>
          <w:rFonts w:asciiTheme="majorHAnsi" w:hAnsiTheme="majorHAnsi" w:cs="Arial"/>
          <w:sz w:val="20"/>
          <w:szCs w:val="20"/>
        </w:rPr>
        <w:t>irol  road  , K</w:t>
      </w:r>
      <w:r w:rsidRPr="00847167">
        <w:rPr>
          <w:rFonts w:asciiTheme="majorHAnsi" w:hAnsiTheme="majorHAnsi" w:cs="Arial"/>
          <w:sz w:val="20"/>
          <w:szCs w:val="20"/>
        </w:rPr>
        <w:t>urla (W) Mumbai 400070.</w:t>
      </w:r>
    </w:p>
    <w:p w:rsidR="0017089A" w:rsidRPr="00847167" w:rsidP="00245725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 xml:space="preserve">Mobile(Home)                                                  </w:t>
      </w:r>
      <w:r w:rsidRPr="00847167" w:rsidR="0017721F">
        <w:rPr>
          <w:rFonts w:asciiTheme="majorHAnsi" w:hAnsiTheme="majorHAnsi" w:cs="Arial"/>
          <w:sz w:val="20"/>
          <w:szCs w:val="20"/>
        </w:rPr>
        <w:t xml:space="preserve">   </w:t>
      </w:r>
      <w:r w:rsidRPr="00847167">
        <w:rPr>
          <w:rFonts w:asciiTheme="majorHAnsi" w:hAnsiTheme="majorHAnsi" w:cs="Arial"/>
          <w:sz w:val="20"/>
          <w:szCs w:val="20"/>
        </w:rPr>
        <w:t xml:space="preserve"> :  9819012396         </w:t>
      </w:r>
      <w:r w:rsidRPr="00847167">
        <w:rPr>
          <w:rFonts w:asciiTheme="majorHAnsi" w:hAnsiTheme="majorHAnsi" w:cs="Arial"/>
          <w:sz w:val="20"/>
          <w:szCs w:val="20"/>
        </w:rPr>
        <w:t xml:space="preserve">             </w:t>
      </w:r>
    </w:p>
    <w:p w:rsidR="00245725" w:rsidRPr="00847167" w:rsidP="00245725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Language kno</w:t>
      </w:r>
      <w:r w:rsidR="00830EBC">
        <w:rPr>
          <w:rFonts w:asciiTheme="majorHAnsi" w:hAnsiTheme="majorHAnsi" w:cs="Arial"/>
          <w:sz w:val="20"/>
          <w:szCs w:val="20"/>
        </w:rPr>
        <w:t>wn</w:t>
      </w:r>
      <w:r w:rsidR="00830EBC">
        <w:rPr>
          <w:rFonts w:asciiTheme="majorHAnsi" w:hAnsiTheme="majorHAnsi" w:cs="Arial"/>
          <w:sz w:val="20"/>
          <w:szCs w:val="20"/>
        </w:rPr>
        <w:tab/>
      </w:r>
      <w:r w:rsidR="00830EBC">
        <w:rPr>
          <w:rFonts w:asciiTheme="majorHAnsi" w:hAnsiTheme="majorHAnsi" w:cs="Arial"/>
          <w:sz w:val="20"/>
          <w:szCs w:val="20"/>
        </w:rPr>
        <w:tab/>
      </w:r>
      <w:r w:rsidR="00830EBC">
        <w:rPr>
          <w:rFonts w:asciiTheme="majorHAnsi" w:hAnsiTheme="majorHAnsi" w:cs="Arial"/>
          <w:sz w:val="20"/>
          <w:szCs w:val="20"/>
        </w:rPr>
        <w:tab/>
        <w:t xml:space="preserve">: English, Hindi, Marathi </w:t>
      </w:r>
      <w:r w:rsidRPr="00847167">
        <w:rPr>
          <w:rFonts w:asciiTheme="majorHAnsi" w:hAnsiTheme="majorHAnsi" w:cs="Arial"/>
          <w:sz w:val="20"/>
          <w:szCs w:val="20"/>
        </w:rPr>
        <w:t>.</w:t>
      </w:r>
    </w:p>
    <w:p w:rsidR="00245725" w:rsidRPr="00847167" w:rsidP="00245725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Date of birth</w:t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  <w:t>:  12</w:t>
      </w:r>
      <w:r w:rsidRPr="00847167">
        <w:rPr>
          <w:rFonts w:asciiTheme="majorHAnsi" w:hAnsiTheme="majorHAnsi" w:cs="Arial"/>
          <w:sz w:val="20"/>
          <w:szCs w:val="20"/>
          <w:vertAlign w:val="superscript"/>
        </w:rPr>
        <w:t>th</w:t>
      </w:r>
      <w:r w:rsidRPr="00847167">
        <w:rPr>
          <w:rFonts w:asciiTheme="majorHAnsi" w:hAnsiTheme="majorHAnsi" w:cs="Arial"/>
          <w:sz w:val="20"/>
          <w:szCs w:val="20"/>
        </w:rPr>
        <w:t>June, 1990</w:t>
      </w:r>
    </w:p>
    <w:p w:rsidR="00245725" w:rsidRPr="00847167" w:rsidP="00245725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847167">
        <w:rPr>
          <w:rFonts w:asciiTheme="majorHAnsi" w:hAnsiTheme="majorHAnsi" w:cs="Arial"/>
          <w:sz w:val="20"/>
          <w:szCs w:val="20"/>
        </w:rPr>
        <w:t>Marital Status</w:t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</w:r>
      <w:r w:rsidRPr="00847167">
        <w:rPr>
          <w:rFonts w:asciiTheme="majorHAnsi" w:hAnsiTheme="majorHAnsi" w:cs="Arial"/>
          <w:sz w:val="20"/>
          <w:szCs w:val="20"/>
        </w:rPr>
        <w:tab/>
        <w:t>: Single.</w:t>
      </w:r>
    </w:p>
    <w:p w:rsidR="00AC5AB5" w:rsidRPr="00847167" w:rsidP="00245725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:rsidR="0000231B" w:rsidRPr="00847167" w:rsidP="0000231B">
      <w:pPr>
        <w:pBdr>
          <w:bottom w:val="thickThinSmallGap" w:sz="24" w:space="0" w:color="auto"/>
        </w:pBdr>
        <w:spacing w:after="0"/>
        <w:outlineLvl w:val="0"/>
        <w:rPr>
          <w:rFonts w:asciiTheme="majorHAnsi" w:hAnsiTheme="majorHAnsi" w:cs="Arial"/>
          <w:b/>
          <w:caps/>
        </w:rPr>
      </w:pPr>
    </w:p>
    <w:p w:rsidR="0000231B" w:rsidRPr="00847167" w:rsidP="0000231B">
      <w:pPr>
        <w:spacing w:after="0" w:line="240" w:lineRule="auto"/>
        <w:rPr>
          <w:rFonts w:asciiTheme="majorHAnsi" w:hAnsiTheme="majorHAnsi" w:cs="Arial"/>
        </w:rPr>
      </w:pPr>
      <w:r w:rsidRPr="00847167">
        <w:rPr>
          <w:rFonts w:asciiTheme="majorHAnsi" w:hAnsiTheme="majorHAnsi" w:cs="Arial"/>
        </w:rPr>
        <w:t xml:space="preserve"> </w:t>
      </w:r>
    </w:p>
    <w:p w:rsidR="0000231B" w:rsidRPr="00847167" w:rsidP="0000231B">
      <w:pPr>
        <w:pStyle w:val="NoSpacing"/>
        <w:rPr>
          <w:rFonts w:asciiTheme="majorHAnsi" w:hAnsiTheme="majorHAnsi" w:cs="Arial"/>
          <w:b/>
        </w:rPr>
      </w:pPr>
    </w:p>
    <w:p w:rsidR="0017089A" w:rsidRPr="00847167" w:rsidP="0000231B">
      <w:pPr>
        <w:pStyle w:val="NoSpacing"/>
        <w:rPr>
          <w:rFonts w:asciiTheme="majorHAnsi" w:hAnsiTheme="majorHAnsi" w:cs="Arial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B4A6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D"/>
    <w:multiLevelType w:val="multilevel"/>
    <w:tmpl w:val="0000000D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8944D8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C03E19"/>
    <w:multiLevelType w:val="hybridMultilevel"/>
    <w:tmpl w:val="3072E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F1DD1"/>
    <w:multiLevelType w:val="hybridMultilevel"/>
    <w:tmpl w:val="40DA5B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305F26"/>
    <w:multiLevelType w:val="hybridMultilevel"/>
    <w:tmpl w:val="DCC044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D437D4"/>
    <w:multiLevelType w:val="hybridMultilevel"/>
    <w:tmpl w:val="CA34DD30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200" w:hanging="360"/>
      </w:pPr>
    </w:lvl>
    <w:lvl w:ilvl="2" w:tentative="1">
      <w:start w:val="1"/>
      <w:numFmt w:val="lowerRoman"/>
      <w:lvlText w:val="%3."/>
      <w:lvlJc w:val="right"/>
      <w:pPr>
        <w:ind w:left="1920" w:hanging="180"/>
      </w:pPr>
    </w:lvl>
    <w:lvl w:ilvl="3" w:tentative="1">
      <w:start w:val="1"/>
      <w:numFmt w:val="decimal"/>
      <w:lvlText w:val="%4."/>
      <w:lvlJc w:val="left"/>
      <w:pPr>
        <w:ind w:left="2640" w:hanging="360"/>
      </w:pPr>
    </w:lvl>
    <w:lvl w:ilvl="4" w:tentative="1">
      <w:start w:val="1"/>
      <w:numFmt w:val="lowerLetter"/>
      <w:lvlText w:val="%5."/>
      <w:lvlJc w:val="left"/>
      <w:pPr>
        <w:ind w:left="3360" w:hanging="360"/>
      </w:pPr>
    </w:lvl>
    <w:lvl w:ilvl="5" w:tentative="1">
      <w:start w:val="1"/>
      <w:numFmt w:val="lowerRoman"/>
      <w:lvlText w:val="%6."/>
      <w:lvlJc w:val="right"/>
      <w:pPr>
        <w:ind w:left="4080" w:hanging="180"/>
      </w:pPr>
    </w:lvl>
    <w:lvl w:ilvl="6" w:tentative="1">
      <w:start w:val="1"/>
      <w:numFmt w:val="decimal"/>
      <w:lvlText w:val="%7."/>
      <w:lvlJc w:val="left"/>
      <w:pPr>
        <w:ind w:left="4800" w:hanging="360"/>
      </w:pPr>
    </w:lvl>
    <w:lvl w:ilvl="7" w:tentative="1">
      <w:start w:val="1"/>
      <w:numFmt w:val="lowerLetter"/>
      <w:lvlText w:val="%8."/>
      <w:lvlJc w:val="left"/>
      <w:pPr>
        <w:ind w:left="5520" w:hanging="360"/>
      </w:pPr>
    </w:lvl>
    <w:lvl w:ilvl="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458E0D9D"/>
    <w:multiLevelType w:val="hybridMultilevel"/>
    <w:tmpl w:val="0AFE3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C6049"/>
    <w:multiLevelType w:val="hybridMultilevel"/>
    <w:tmpl w:val="4B96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46143"/>
    <w:multiLevelType w:val="hybridMultilevel"/>
    <w:tmpl w:val="3CB8F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97395"/>
    <w:multiLevelType w:val="hybridMultilevel"/>
    <w:tmpl w:val="719CF4F6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0F1F68"/>
    <w:multiLevelType w:val="hybridMultilevel"/>
    <w:tmpl w:val="16307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97970"/>
    <w:multiLevelType w:val="hybridMultilevel"/>
    <w:tmpl w:val="FECEB3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A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60"/>
    <w:pPr>
      <w:ind w:left="720"/>
      <w:contextualSpacing/>
    </w:pPr>
  </w:style>
  <w:style w:type="paragraph" w:styleId="NoSpacing">
    <w:name w:val="No Spacing"/>
    <w:qFormat/>
    <w:rsid w:val="00FB4A6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B4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A6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B4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A60"/>
    <w:rPr>
      <w:rFonts w:ascii="Calibri" w:eastAsia="Calibri" w:hAnsi="Calibri" w:cs="Times New Roman"/>
    </w:rPr>
  </w:style>
  <w:style w:type="character" w:styleId="Strong">
    <w:name w:val="Strong"/>
    <w:basedOn w:val="DefaultParagraphFont"/>
    <w:qFormat/>
    <w:rsid w:val="00FB4A6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36E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E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3d30b5566c6ef26acf76111c01a4493134f530e18705c4458440321091b5b581b0a180510455a5e1b4d58515c424154181c084b281e0103030215475c5c0c51580f1b425c4c01090340281e010316031442444f5108084a5746754e034a571b5549120b40001044095a0e041e470d140110155e5500504a155b440345450e5c0a5249130f031f030201091b5b581100150411455b5f0d58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Mohammed Owais Sayyed</cp:lastModifiedBy>
  <cp:revision>64</cp:revision>
  <dcterms:created xsi:type="dcterms:W3CDTF">2016-07-14T10:01:00Z</dcterms:created>
  <dcterms:modified xsi:type="dcterms:W3CDTF">2018-08-23T19:42:00Z</dcterms:modified>
</cp:coreProperties>
</file>