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7C0E7D" w:rsidTr="009F6363">
        <w:trPr>
          <w:trHeight w:val="1167"/>
        </w:trPr>
        <w:tc>
          <w:tcPr>
            <w:tcW w:w="4360" w:type="dxa"/>
          </w:tcPr>
          <w:p w:rsidR="00256C5F" w:rsidRDefault="00F85C63" w:rsidP="00CA6814">
            <w:pPr>
              <w:pStyle w:val="Heading3"/>
            </w:pPr>
            <w:bookmarkStart w:id="0" w:name="_GoBack"/>
            <w:bookmarkEnd w:id="0"/>
            <w:r>
              <w:t>SAMATHA KUMBAM</w:t>
            </w:r>
          </w:p>
          <w:p w:rsidR="009F6363" w:rsidRPr="007D2F6E" w:rsidRDefault="00F85C63" w:rsidP="00CA6814">
            <w:pPr>
              <w:pStyle w:val="Heading3"/>
              <w:rPr>
                <w:lang w:val="fr-FR"/>
              </w:rPr>
            </w:pPr>
            <w:r w:rsidRPr="007D2F6E">
              <w:rPr>
                <w:lang w:val="fr-FR"/>
              </w:rPr>
              <w:t>.Net Developer</w:t>
            </w:r>
          </w:p>
          <w:p w:rsidR="00256C5F" w:rsidRDefault="00F85C63" w:rsidP="00CA6814">
            <w:pPr>
              <w:pStyle w:val="Heading3"/>
              <w:rPr>
                <w:rFonts w:cs="Arial"/>
                <w:bCs/>
                <w:sz w:val="22"/>
                <w:szCs w:val="20"/>
                <w:lang w:val="fr-FR"/>
              </w:rPr>
            </w:pPr>
            <w:r w:rsidRPr="00FA24FA">
              <w:rPr>
                <w:rFonts w:cs="Arial"/>
                <w:bCs/>
                <w:sz w:val="22"/>
                <w:szCs w:val="20"/>
                <w:lang w:val="fr-FR"/>
              </w:rPr>
              <w:t xml:space="preserve">+ 91 – </w:t>
            </w:r>
            <w:r>
              <w:rPr>
                <w:rFonts w:cs="Arial"/>
                <w:bCs/>
                <w:sz w:val="22"/>
                <w:szCs w:val="20"/>
                <w:lang w:val="fr-FR"/>
              </w:rPr>
              <w:t>9133790539</w:t>
            </w:r>
          </w:p>
          <w:p w:rsidR="008D0528" w:rsidRPr="008D0528" w:rsidRDefault="00F85C63" w:rsidP="008D0528">
            <w:pPr>
              <w:rPr>
                <w:lang w:val="fr-FR"/>
              </w:rPr>
            </w:pPr>
            <w:r>
              <w:rPr>
                <w:lang w:val="fr-FR"/>
              </w:rPr>
              <w:t>Samathareddy.kumbam@gmail.com</w:t>
            </w:r>
          </w:p>
        </w:tc>
        <w:tc>
          <w:tcPr>
            <w:tcW w:w="4360" w:type="dxa"/>
          </w:tcPr>
          <w:p w:rsidR="00256C5F" w:rsidRPr="00FA24FA" w:rsidRDefault="00F85C63" w:rsidP="00CA6814">
            <w:pPr>
              <w:pStyle w:val="Heading3"/>
            </w:pPr>
          </w:p>
        </w:tc>
      </w:tr>
    </w:tbl>
    <w:p w:rsidR="00474688" w:rsidRPr="00FA24FA" w:rsidRDefault="00F85C63" w:rsidP="00256C5F">
      <w:pPr>
        <w:tabs>
          <w:tab w:val="left" w:pos="1440"/>
          <w:tab w:val="left" w:pos="1800"/>
        </w:tabs>
        <w:jc w:val="right"/>
        <w:rPr>
          <w:rFonts w:ascii="Calibri" w:hAnsi="Calibri" w:cs="Arial"/>
          <w:b/>
          <w:bCs/>
          <w:sz w:val="22"/>
          <w:szCs w:val="20"/>
          <w:lang w:val="fr-FR"/>
        </w:rPr>
      </w:pPr>
      <w:r w:rsidRPr="00FA24FA">
        <w:rPr>
          <w:rFonts w:ascii="Calibri" w:hAnsi="Calibri" w:cs="Arial"/>
          <w:b/>
          <w:bCs/>
          <w:sz w:val="22"/>
          <w:szCs w:val="20"/>
          <w:lang w:val="fr-FR"/>
        </w:rPr>
        <w:t xml:space="preserve">             </w:t>
      </w:r>
    </w:p>
    <w:p w:rsidR="004B6726" w:rsidRPr="00FA24FA" w:rsidRDefault="009A21A6" w:rsidP="0068718A">
      <w:pPr>
        <w:tabs>
          <w:tab w:val="left" w:pos="1440"/>
          <w:tab w:val="left" w:pos="1800"/>
        </w:tabs>
        <w:jc w:val="both"/>
        <w:rPr>
          <w:rFonts w:ascii="Calibri" w:hAnsi="Calibri" w:cs="Arial"/>
          <w:b/>
          <w:bCs/>
          <w:sz w:val="22"/>
          <w:szCs w:val="20"/>
          <w:lang w:val="fr-FR"/>
        </w:rPr>
      </w:pPr>
      <w:r>
        <w:rPr>
          <w:rFonts w:ascii="Calibri" w:hAnsi="Calibri" w:cs="Arial"/>
          <w:b/>
          <w:bCs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715000" cy="0"/>
                <wp:effectExtent l="28575" t="31115" r="28575" b="355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5E2F6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pt" to="45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" strokeweight="4.5pt">
                <v:stroke linestyle="thinThick"/>
              </v:line>
            </w:pict>
          </mc:Fallback>
        </mc:AlternateContent>
      </w:r>
    </w:p>
    <w:p w:rsidR="004B6726" w:rsidRPr="008D0528" w:rsidRDefault="00F85C63" w:rsidP="00FF7198">
      <w:pPr>
        <w:pStyle w:val="SectionTitle"/>
      </w:pPr>
      <w:r w:rsidRPr="00FF7198">
        <w:t>Professional Summary</w:t>
      </w:r>
      <w:r w:rsidRPr="008D0528">
        <w:t>:</w:t>
      </w:r>
    </w:p>
    <w:p w:rsidR="004B6726" w:rsidRPr="00FA24FA" w:rsidRDefault="00F85C63" w:rsidP="0068718A">
      <w:pPr>
        <w:pStyle w:val="BlockText"/>
        <w:tabs>
          <w:tab w:val="left" w:pos="1440"/>
          <w:tab w:val="left" w:pos="1800"/>
          <w:tab w:val="left" w:pos="9810"/>
        </w:tabs>
        <w:ind w:left="0" w:right="0"/>
        <w:rPr>
          <w:rFonts w:ascii="Calibri" w:hAnsi="Calibri" w:cs="Arial"/>
          <w:szCs w:val="20"/>
          <w:lang w:val="fr-FR"/>
        </w:rPr>
      </w:pPr>
    </w:p>
    <w:p w:rsidR="008D0528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b/>
          <w:sz w:val="22"/>
          <w:szCs w:val="20"/>
        </w:rPr>
        <w:t>1</w:t>
      </w:r>
      <w:r>
        <w:rPr>
          <w:rFonts w:ascii="Calibri" w:hAnsi="Calibri" w:cs="Arial"/>
          <w:b/>
          <w:sz w:val="22"/>
          <w:szCs w:val="20"/>
        </w:rPr>
        <w:t>+</w:t>
      </w:r>
      <w:r>
        <w:rPr>
          <w:rFonts w:ascii="Calibri" w:hAnsi="Calibri" w:cs="Arial"/>
          <w:b/>
          <w:sz w:val="22"/>
          <w:szCs w:val="20"/>
        </w:rPr>
        <w:t xml:space="preserve"> </w:t>
      </w:r>
      <w:r w:rsidRPr="008D0528">
        <w:rPr>
          <w:rFonts w:ascii="Calibri" w:hAnsi="Calibri" w:cs="Arial"/>
          <w:sz w:val="22"/>
          <w:szCs w:val="20"/>
        </w:rPr>
        <w:t>Years</w:t>
      </w:r>
      <w:r w:rsidRPr="008D0528">
        <w:rPr>
          <w:rFonts w:ascii="Calibri" w:hAnsi="Calibri" w:cs="Arial"/>
          <w:sz w:val="22"/>
          <w:szCs w:val="20"/>
        </w:rPr>
        <w:t xml:space="preserve"> of experience as </w:t>
      </w:r>
      <w:r w:rsidRPr="008D0528">
        <w:rPr>
          <w:rFonts w:ascii="Calibri" w:hAnsi="Calibri" w:cs="Arial"/>
          <w:b/>
          <w:sz w:val="22"/>
          <w:szCs w:val="20"/>
        </w:rPr>
        <w:t>Software Developer</w:t>
      </w:r>
      <w:r w:rsidRPr="008D0528">
        <w:rPr>
          <w:rFonts w:ascii="Calibri" w:hAnsi="Calibri" w:cs="Arial"/>
          <w:sz w:val="22"/>
          <w:szCs w:val="20"/>
        </w:rPr>
        <w:t xml:space="preserve"> in software design,</w:t>
      </w:r>
      <w:r>
        <w:rPr>
          <w:rFonts w:ascii="Calibri" w:hAnsi="Calibri" w:cs="Arial"/>
          <w:sz w:val="22"/>
          <w:szCs w:val="20"/>
        </w:rPr>
        <w:t xml:space="preserve"> </w:t>
      </w:r>
      <w:r w:rsidRPr="008D0528">
        <w:rPr>
          <w:rFonts w:ascii="Calibri" w:hAnsi="Calibri" w:cs="Arial"/>
          <w:sz w:val="22"/>
          <w:szCs w:val="20"/>
        </w:rPr>
        <w:t xml:space="preserve">analysis, development, testing and implementation of web applications using </w:t>
      </w:r>
      <w:r w:rsidRPr="008D0528">
        <w:rPr>
          <w:rFonts w:ascii="Calibri" w:hAnsi="Calibri" w:cs="Arial"/>
          <w:b/>
          <w:sz w:val="22"/>
          <w:szCs w:val="20"/>
        </w:rPr>
        <w:t>Microsoft Technologies</w:t>
      </w:r>
      <w:r w:rsidRPr="008D0528">
        <w:rPr>
          <w:rFonts w:ascii="Calibri" w:hAnsi="Calibri" w:cs="Arial"/>
          <w:sz w:val="22"/>
          <w:szCs w:val="20"/>
        </w:rPr>
        <w:t>.</w:t>
      </w:r>
    </w:p>
    <w:p w:rsidR="005F64C5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 w:rsidRPr="005F64C5">
        <w:rPr>
          <w:rFonts w:ascii="Calibri" w:hAnsi="Calibri" w:cs="Arial"/>
          <w:sz w:val="22"/>
          <w:szCs w:val="20"/>
        </w:rPr>
        <w:t xml:space="preserve">Hands on in </w:t>
      </w:r>
      <w:r w:rsidRPr="005F64C5">
        <w:rPr>
          <w:rFonts w:ascii="Calibri" w:hAnsi="Calibri" w:cs="Arial"/>
          <w:b/>
          <w:sz w:val="22"/>
          <w:szCs w:val="20"/>
        </w:rPr>
        <w:t>application development</w:t>
      </w:r>
      <w:r w:rsidRPr="005F64C5">
        <w:rPr>
          <w:rFonts w:ascii="Calibri" w:hAnsi="Calibri" w:cs="Arial"/>
          <w:sz w:val="22"/>
          <w:szCs w:val="20"/>
        </w:rPr>
        <w:t xml:space="preserve"> using with</w:t>
      </w:r>
      <w:r>
        <w:rPr>
          <w:rFonts w:ascii="Calibri" w:hAnsi="Calibri" w:cs="Arial"/>
          <w:sz w:val="22"/>
          <w:szCs w:val="20"/>
        </w:rPr>
        <w:t xml:space="preserve"> </w:t>
      </w:r>
      <w:r w:rsidRPr="005F64C5">
        <w:rPr>
          <w:rFonts w:ascii="Calibri" w:hAnsi="Calibri" w:cs="Arial"/>
          <w:b/>
          <w:sz w:val="22"/>
          <w:szCs w:val="20"/>
        </w:rPr>
        <w:t>C#, Web Forms</w:t>
      </w:r>
      <w:r>
        <w:rPr>
          <w:rFonts w:ascii="Calibri" w:hAnsi="Calibri" w:cs="Arial"/>
          <w:sz w:val="22"/>
          <w:szCs w:val="20"/>
        </w:rPr>
        <w:t xml:space="preserve"> </w:t>
      </w:r>
      <w:r w:rsidRPr="005F64C5">
        <w:rPr>
          <w:rFonts w:ascii="Calibri" w:hAnsi="Calibri" w:cs="Arial"/>
          <w:sz w:val="22"/>
          <w:szCs w:val="20"/>
        </w:rPr>
        <w:t>in</w:t>
      </w:r>
      <w:r>
        <w:rPr>
          <w:rFonts w:ascii="Calibri" w:hAnsi="Calibri" w:cs="Arial"/>
          <w:sz w:val="22"/>
          <w:szCs w:val="20"/>
        </w:rPr>
        <w:t xml:space="preserve"> </w:t>
      </w:r>
      <w:r w:rsidRPr="005F64C5">
        <w:rPr>
          <w:rFonts w:ascii="Calibri" w:hAnsi="Calibri" w:cs="Arial"/>
          <w:b/>
          <w:sz w:val="22"/>
          <w:szCs w:val="20"/>
        </w:rPr>
        <w:t>ASP.NET</w:t>
      </w:r>
      <w:r w:rsidRPr="005F64C5">
        <w:rPr>
          <w:rFonts w:ascii="Calibri" w:hAnsi="Calibri" w:cs="Arial"/>
          <w:sz w:val="22"/>
          <w:szCs w:val="20"/>
        </w:rPr>
        <w:t xml:space="preserve"> using</w:t>
      </w:r>
      <w:r>
        <w:rPr>
          <w:rFonts w:ascii="Calibri" w:hAnsi="Calibri" w:cs="Arial"/>
          <w:sz w:val="22"/>
          <w:szCs w:val="20"/>
        </w:rPr>
        <w:t xml:space="preserve"> </w:t>
      </w:r>
      <w:r w:rsidRPr="005F64C5">
        <w:rPr>
          <w:rFonts w:ascii="Calibri" w:hAnsi="Calibri" w:cs="Arial"/>
          <w:b/>
          <w:sz w:val="22"/>
          <w:szCs w:val="20"/>
        </w:rPr>
        <w:t>C#</w:t>
      </w:r>
      <w:r>
        <w:rPr>
          <w:rFonts w:ascii="Calibri" w:hAnsi="Calibri" w:cs="Arial"/>
          <w:sz w:val="22"/>
          <w:szCs w:val="20"/>
        </w:rPr>
        <w:t xml:space="preserve"> </w:t>
      </w:r>
      <w:r w:rsidRPr="005F64C5">
        <w:rPr>
          <w:rFonts w:ascii="Calibri" w:hAnsi="Calibri" w:cs="Arial"/>
          <w:sz w:val="22"/>
          <w:szCs w:val="20"/>
        </w:rPr>
        <w:t xml:space="preserve">as the code-behind language and </w:t>
      </w:r>
      <w:r w:rsidRPr="005F64C5">
        <w:rPr>
          <w:rFonts w:ascii="Calibri" w:hAnsi="Calibri" w:cs="Arial"/>
          <w:b/>
          <w:sz w:val="22"/>
          <w:szCs w:val="20"/>
        </w:rPr>
        <w:t>ADO.NET</w:t>
      </w:r>
      <w:r w:rsidRPr="005F64C5">
        <w:rPr>
          <w:rFonts w:ascii="Calibri" w:hAnsi="Calibri" w:cs="Arial"/>
          <w:sz w:val="22"/>
          <w:szCs w:val="20"/>
        </w:rPr>
        <w:t xml:space="preserve"> an</w:t>
      </w:r>
      <w:r>
        <w:rPr>
          <w:rFonts w:ascii="Calibri" w:hAnsi="Calibri" w:cs="Arial"/>
          <w:sz w:val="22"/>
          <w:szCs w:val="20"/>
        </w:rPr>
        <w:t xml:space="preserve">d </w:t>
      </w:r>
      <w:r w:rsidRPr="005F64C5">
        <w:rPr>
          <w:rFonts w:ascii="Calibri" w:hAnsi="Calibri" w:cs="Arial"/>
          <w:b/>
          <w:sz w:val="22"/>
          <w:szCs w:val="20"/>
        </w:rPr>
        <w:t>LINQ</w:t>
      </w:r>
      <w:r>
        <w:rPr>
          <w:rFonts w:ascii="Calibri" w:hAnsi="Calibri" w:cs="Arial"/>
          <w:sz w:val="22"/>
          <w:szCs w:val="20"/>
        </w:rPr>
        <w:t xml:space="preserve"> </w:t>
      </w:r>
      <w:r w:rsidRPr="005F64C5">
        <w:rPr>
          <w:rFonts w:ascii="Calibri" w:hAnsi="Calibri" w:cs="Arial"/>
          <w:sz w:val="22"/>
          <w:szCs w:val="20"/>
        </w:rPr>
        <w:t xml:space="preserve">as the Database data </w:t>
      </w:r>
      <w:r w:rsidRPr="005F64C5">
        <w:rPr>
          <w:rFonts w:ascii="Calibri" w:hAnsi="Calibri" w:cs="Arial"/>
          <w:sz w:val="22"/>
          <w:szCs w:val="20"/>
        </w:rPr>
        <w:t>consumer.</w:t>
      </w:r>
    </w:p>
    <w:p w:rsidR="00EA1CD5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 w:rsidRPr="00FA24FA">
        <w:rPr>
          <w:rFonts w:ascii="Calibri" w:hAnsi="Calibri" w:cs="Arial"/>
          <w:sz w:val="22"/>
          <w:szCs w:val="20"/>
        </w:rPr>
        <w:t>Sound working experience in Design and Development</w:t>
      </w:r>
      <w:r w:rsidRPr="00FA24FA">
        <w:rPr>
          <w:rFonts w:ascii="Calibri" w:hAnsi="Calibri" w:cs="Arial"/>
          <w:sz w:val="22"/>
          <w:szCs w:val="20"/>
        </w:rPr>
        <w:t>.</w:t>
      </w:r>
    </w:p>
    <w:p w:rsidR="007D6316" w:rsidRPr="00146B14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Good </w:t>
      </w:r>
      <w:r>
        <w:rPr>
          <w:rFonts w:ascii="Calibri" w:hAnsi="Calibri" w:cs="Arial"/>
          <w:sz w:val="22"/>
          <w:szCs w:val="20"/>
        </w:rPr>
        <w:t>e</w:t>
      </w:r>
      <w:r>
        <w:rPr>
          <w:rFonts w:ascii="Calibri" w:hAnsi="Calibri" w:cs="Arial"/>
          <w:sz w:val="22"/>
          <w:szCs w:val="20"/>
        </w:rPr>
        <w:t xml:space="preserve">xperience in </w:t>
      </w:r>
      <w:r w:rsidRPr="007D6316">
        <w:rPr>
          <w:rFonts w:ascii="Calibri" w:hAnsi="Calibri" w:cs="Arial"/>
          <w:b/>
          <w:sz w:val="22"/>
          <w:szCs w:val="20"/>
        </w:rPr>
        <w:t>WEB API</w:t>
      </w:r>
    </w:p>
    <w:p w:rsidR="00146B14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Experience in writing </w:t>
      </w:r>
      <w:r>
        <w:rPr>
          <w:rFonts w:ascii="Calibri" w:hAnsi="Calibri" w:cs="Arial"/>
          <w:b/>
          <w:sz w:val="22"/>
          <w:szCs w:val="20"/>
        </w:rPr>
        <w:t>S</w:t>
      </w:r>
      <w:r w:rsidRPr="00CD4130">
        <w:rPr>
          <w:rFonts w:ascii="Calibri" w:hAnsi="Calibri" w:cs="Arial"/>
          <w:b/>
          <w:sz w:val="22"/>
          <w:szCs w:val="20"/>
        </w:rPr>
        <w:t>tored</w:t>
      </w:r>
      <w:r w:rsidRPr="00CD4130">
        <w:rPr>
          <w:rFonts w:ascii="Calibri" w:hAnsi="Calibri" w:cs="Arial"/>
          <w:b/>
          <w:sz w:val="22"/>
          <w:szCs w:val="20"/>
        </w:rPr>
        <w:t xml:space="preserve"> procedures</w:t>
      </w:r>
      <w:r>
        <w:rPr>
          <w:rFonts w:ascii="Calibri" w:hAnsi="Calibri" w:cs="Arial"/>
          <w:sz w:val="22"/>
          <w:szCs w:val="20"/>
        </w:rPr>
        <w:t xml:space="preserve"> using MS SQL Server </w:t>
      </w:r>
      <w:r>
        <w:rPr>
          <w:rFonts w:ascii="Calibri" w:hAnsi="Calibri" w:cs="Arial"/>
          <w:sz w:val="22"/>
          <w:szCs w:val="20"/>
        </w:rPr>
        <w:t>2008</w:t>
      </w:r>
      <w:r>
        <w:rPr>
          <w:rFonts w:ascii="Calibri" w:hAnsi="Calibri" w:cs="Arial"/>
          <w:sz w:val="22"/>
          <w:szCs w:val="20"/>
        </w:rPr>
        <w:t>.</w:t>
      </w:r>
    </w:p>
    <w:p w:rsidR="00B573BD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Good experience in </w:t>
      </w:r>
      <w:r>
        <w:rPr>
          <w:rFonts w:ascii="Calibri" w:hAnsi="Calibri" w:cs="Arial"/>
          <w:sz w:val="22"/>
          <w:szCs w:val="20"/>
        </w:rPr>
        <w:t xml:space="preserve"> </w:t>
      </w:r>
      <w:r w:rsidRPr="008E0048">
        <w:rPr>
          <w:rFonts w:ascii="Calibri" w:hAnsi="Calibri" w:cs="Arial"/>
          <w:b/>
          <w:sz w:val="22"/>
          <w:szCs w:val="20"/>
        </w:rPr>
        <w:t>JQuery, JavaScript</w:t>
      </w:r>
      <w:r w:rsidRPr="00B573BD">
        <w:rPr>
          <w:rFonts w:ascii="Calibri" w:hAnsi="Calibri" w:cs="Arial"/>
          <w:sz w:val="22"/>
          <w:szCs w:val="20"/>
        </w:rPr>
        <w:t>.</w:t>
      </w:r>
    </w:p>
    <w:p w:rsidR="00B55872" w:rsidRPr="00B55872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 w:rsidRPr="00B55872">
        <w:rPr>
          <w:rFonts w:ascii="Calibri" w:hAnsi="Calibri" w:cs="Arial"/>
          <w:sz w:val="22"/>
          <w:szCs w:val="20"/>
        </w:rPr>
        <w:t>Knowledge in</w:t>
      </w:r>
      <w:r w:rsidRPr="00B55872">
        <w:rPr>
          <w:rFonts w:ascii="Calibri" w:hAnsi="Calibri" w:cs="Arial"/>
          <w:b/>
          <w:sz w:val="22"/>
          <w:szCs w:val="20"/>
        </w:rPr>
        <w:t xml:space="preserve"> MVC</w:t>
      </w:r>
      <w:r w:rsidRPr="00B55872">
        <w:rPr>
          <w:rFonts w:ascii="Calibri" w:hAnsi="Calibri" w:cs="Arial"/>
          <w:b/>
          <w:sz w:val="22"/>
          <w:szCs w:val="20"/>
        </w:rPr>
        <w:t>,</w:t>
      </w:r>
      <w:r w:rsidRPr="00B55872">
        <w:rPr>
          <w:rFonts w:ascii="Calibri" w:hAnsi="Calibri" w:cs="Arial"/>
          <w:b/>
          <w:sz w:val="22"/>
          <w:szCs w:val="20"/>
        </w:rPr>
        <w:t xml:space="preserve"> </w:t>
      </w:r>
      <w:r w:rsidRPr="00B55872">
        <w:rPr>
          <w:rFonts w:ascii="Calibri" w:hAnsi="Calibri" w:cs="Arial"/>
          <w:b/>
          <w:sz w:val="22"/>
          <w:szCs w:val="20"/>
        </w:rPr>
        <w:t>Kentico 10</w:t>
      </w:r>
      <w:r>
        <w:rPr>
          <w:rFonts w:ascii="Calibri" w:hAnsi="Calibri" w:cs="Arial"/>
          <w:b/>
          <w:sz w:val="22"/>
          <w:szCs w:val="20"/>
        </w:rPr>
        <w:t>.</w:t>
      </w:r>
    </w:p>
    <w:p w:rsidR="00B55872" w:rsidRPr="00B55872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 w:rsidRPr="00B55872">
        <w:rPr>
          <w:rFonts w:ascii="Calibri" w:hAnsi="Calibri" w:cs="Arial"/>
          <w:sz w:val="22"/>
          <w:szCs w:val="20"/>
        </w:rPr>
        <w:t>Basic Knowledge</w:t>
      </w:r>
      <w:r>
        <w:rPr>
          <w:rFonts w:ascii="Calibri" w:hAnsi="Calibri" w:cs="Arial"/>
          <w:sz w:val="22"/>
          <w:szCs w:val="20"/>
        </w:rPr>
        <w:t xml:space="preserve"> in </w:t>
      </w:r>
      <w:r w:rsidRPr="00B55872">
        <w:rPr>
          <w:rFonts w:ascii="Calibri" w:hAnsi="Calibri" w:cs="Arial"/>
          <w:b/>
          <w:sz w:val="22"/>
          <w:szCs w:val="20"/>
        </w:rPr>
        <w:t xml:space="preserve">SharePoint, </w:t>
      </w:r>
      <w:r w:rsidRPr="00B55872">
        <w:rPr>
          <w:rFonts w:ascii="Calibri" w:hAnsi="Calibri" w:cs="Arial"/>
          <w:b/>
          <w:sz w:val="22"/>
          <w:szCs w:val="20"/>
        </w:rPr>
        <w:t>SiteCore</w:t>
      </w:r>
      <w:r>
        <w:rPr>
          <w:rFonts w:ascii="Calibri" w:hAnsi="Calibri" w:cs="Arial"/>
          <w:b/>
          <w:sz w:val="22"/>
          <w:szCs w:val="20"/>
        </w:rPr>
        <w:t>.</w:t>
      </w:r>
    </w:p>
    <w:p w:rsidR="008E0048" w:rsidRPr="00B55872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 w:rsidRPr="00B55872">
        <w:rPr>
          <w:rFonts w:asciiTheme="minorHAnsi" w:hAnsiTheme="minorHAnsi" w:cs="Trebuchet MS"/>
          <w:sz w:val="22"/>
          <w:szCs w:val="22"/>
        </w:rPr>
        <w:t>Ability to handle multiple projects simultaneously</w:t>
      </w:r>
      <w:r w:rsidRPr="00B55872">
        <w:rPr>
          <w:rFonts w:ascii="Trebuchet MS" w:hAnsi="Trebuchet MS" w:cs="Trebuchet MS"/>
          <w:sz w:val="20"/>
          <w:szCs w:val="20"/>
        </w:rPr>
        <w:t>.</w:t>
      </w:r>
    </w:p>
    <w:p w:rsidR="001D41AF" w:rsidRPr="001D41AF" w:rsidRDefault="00F85C63" w:rsidP="001D41AF">
      <w:pPr>
        <w:widowControl w:val="0"/>
        <w:numPr>
          <w:ilvl w:val="0"/>
          <w:numId w:val="24"/>
        </w:numPr>
        <w:suppressAutoHyphens/>
        <w:spacing w:after="40"/>
        <w:jc w:val="both"/>
        <w:rPr>
          <w:rFonts w:asciiTheme="minorHAnsi" w:hAnsiTheme="minorHAnsi" w:cs="Trebuchet MS"/>
          <w:sz w:val="20"/>
          <w:szCs w:val="20"/>
        </w:rPr>
      </w:pPr>
      <w:r w:rsidRPr="001D41AF">
        <w:rPr>
          <w:rFonts w:asciiTheme="minorHAnsi" w:hAnsiTheme="minorHAnsi" w:cs="Arial"/>
          <w:sz w:val="22"/>
          <w:szCs w:val="20"/>
        </w:rPr>
        <w:t>Ability to learn &amp; develop using new technologies quickly.</w:t>
      </w:r>
    </w:p>
    <w:p w:rsidR="00EA1CD5" w:rsidRPr="001D41AF" w:rsidRDefault="00F85C63" w:rsidP="001D41AF">
      <w:pPr>
        <w:widowControl w:val="0"/>
        <w:numPr>
          <w:ilvl w:val="0"/>
          <w:numId w:val="24"/>
        </w:numPr>
        <w:suppressAutoHyphens/>
        <w:spacing w:after="40"/>
        <w:jc w:val="both"/>
        <w:rPr>
          <w:rFonts w:asciiTheme="minorHAnsi" w:hAnsiTheme="minorHAnsi" w:cs="Trebuchet MS"/>
          <w:sz w:val="20"/>
          <w:szCs w:val="20"/>
        </w:rPr>
      </w:pPr>
      <w:r w:rsidRPr="001D41AF">
        <w:rPr>
          <w:rFonts w:ascii="Calibri" w:hAnsi="Calibri" w:cs="Arial"/>
          <w:sz w:val="22"/>
          <w:szCs w:val="20"/>
        </w:rPr>
        <w:t>Possessing a proven ability to deliver agreed upon solutions o</w:t>
      </w:r>
      <w:r w:rsidRPr="001D41AF">
        <w:rPr>
          <w:rFonts w:ascii="Calibri" w:hAnsi="Calibri" w:cs="Arial"/>
          <w:sz w:val="22"/>
          <w:szCs w:val="20"/>
        </w:rPr>
        <w:t xml:space="preserve">f the highest quality, often in </w:t>
      </w:r>
      <w:r w:rsidRPr="001D41AF">
        <w:rPr>
          <w:rFonts w:ascii="Calibri" w:hAnsi="Calibri" w:cs="Arial"/>
          <w:sz w:val="22"/>
          <w:szCs w:val="20"/>
        </w:rPr>
        <w:t xml:space="preserve">complex and challenging customer </w:t>
      </w:r>
      <w:r w:rsidRPr="001D41AF">
        <w:rPr>
          <w:rFonts w:ascii="Calibri" w:hAnsi="Calibri" w:cs="Arial"/>
          <w:sz w:val="22"/>
          <w:szCs w:val="20"/>
        </w:rPr>
        <w:t>environments.</w:t>
      </w:r>
    </w:p>
    <w:p w:rsidR="00EA1CD5" w:rsidRPr="00AF67C0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 w:rsidRPr="00EA1CD5">
        <w:rPr>
          <w:rFonts w:ascii="Calibri" w:hAnsi="Calibri" w:cs="Arial"/>
          <w:sz w:val="22"/>
          <w:szCs w:val="20"/>
        </w:rPr>
        <w:t>Ability to handle tasks assigned independently.</w:t>
      </w:r>
    </w:p>
    <w:p w:rsidR="00A075F8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>Interacted with</w:t>
      </w:r>
      <w:r>
        <w:rPr>
          <w:rFonts w:ascii="Calibri" w:hAnsi="Calibri" w:cs="Arial"/>
          <w:sz w:val="22"/>
          <w:szCs w:val="20"/>
        </w:rPr>
        <w:t xml:space="preserve"> various stakeholders</w:t>
      </w:r>
      <w:r>
        <w:rPr>
          <w:rFonts w:ascii="Calibri" w:hAnsi="Calibri" w:cs="Arial"/>
          <w:sz w:val="22"/>
          <w:szCs w:val="20"/>
        </w:rPr>
        <w:t xml:space="preserve"> as part of day to day activities.</w:t>
      </w:r>
    </w:p>
    <w:p w:rsidR="00FB7982" w:rsidRDefault="00F85C63" w:rsidP="001D41AF">
      <w:pPr>
        <w:numPr>
          <w:ilvl w:val="0"/>
          <w:numId w:val="24"/>
        </w:numPr>
        <w:jc w:val="both"/>
        <w:rPr>
          <w:rFonts w:ascii="Calibri" w:hAnsi="Calibri" w:cs="Arial"/>
          <w:sz w:val="22"/>
          <w:szCs w:val="20"/>
        </w:rPr>
      </w:pPr>
      <w:r w:rsidRPr="00FA24FA">
        <w:rPr>
          <w:rFonts w:ascii="Calibri" w:hAnsi="Calibri" w:cs="Arial"/>
          <w:sz w:val="22"/>
          <w:szCs w:val="20"/>
        </w:rPr>
        <w:t>Good interpersonal written and verbal communication skills, very good team player.</w:t>
      </w:r>
    </w:p>
    <w:p w:rsidR="006D3475" w:rsidRDefault="00F85C63" w:rsidP="006D3475">
      <w:pPr>
        <w:ind w:left="360"/>
        <w:jc w:val="both"/>
        <w:rPr>
          <w:rFonts w:ascii="Calibri" w:hAnsi="Calibri" w:cs="Arial"/>
          <w:sz w:val="22"/>
          <w:szCs w:val="20"/>
        </w:rPr>
      </w:pPr>
    </w:p>
    <w:p w:rsidR="006D3475" w:rsidRDefault="00F85C63" w:rsidP="006D3475">
      <w:pPr>
        <w:ind w:left="360"/>
        <w:jc w:val="both"/>
        <w:rPr>
          <w:rFonts w:ascii="Calibri" w:hAnsi="Calibri" w:cs="Arial"/>
          <w:sz w:val="22"/>
          <w:szCs w:val="20"/>
        </w:rPr>
      </w:pPr>
    </w:p>
    <w:p w:rsidR="006D3475" w:rsidRPr="00FA24FA" w:rsidRDefault="00F85C63" w:rsidP="00FF7198">
      <w:pPr>
        <w:pStyle w:val="SectionTitle"/>
      </w:pPr>
      <w:r w:rsidRPr="00FF7198">
        <w:t>Technical Skills</w:t>
      </w:r>
      <w:r>
        <w:t> :</w:t>
      </w:r>
    </w:p>
    <w:p w:rsidR="004B6726" w:rsidRPr="00FA24FA" w:rsidRDefault="00F85C63" w:rsidP="0068718A">
      <w:pPr>
        <w:jc w:val="both"/>
        <w:rPr>
          <w:rFonts w:ascii="Calibri" w:hAnsi="Calibri" w:cs="Arial"/>
          <w:sz w:val="22"/>
          <w:szCs w:val="20"/>
        </w:rPr>
      </w:pPr>
    </w:p>
    <w:tbl>
      <w:tblPr>
        <w:tblW w:w="9100" w:type="dxa"/>
        <w:tblInd w:w="108" w:type="dxa"/>
        <w:tblLook w:val="04A0" w:firstRow="1" w:lastRow="0" w:firstColumn="1" w:lastColumn="0" w:noHBand="0" w:noVBand="1"/>
      </w:tblPr>
      <w:tblGrid>
        <w:gridCol w:w="2800"/>
        <w:gridCol w:w="6300"/>
      </w:tblGrid>
      <w:tr w:rsidR="007C0E7D" w:rsidTr="006D3475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475" w:rsidRDefault="00F85C63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fr-FR"/>
              </w:rPr>
              <w:t>Server side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475" w:rsidRDefault="00F85C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ASP.Net 4.5/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MVC/WEB API,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Ado.Net.</w:t>
            </w:r>
          </w:p>
        </w:tc>
      </w:tr>
      <w:tr w:rsidR="007C0E7D" w:rsidTr="006D3475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1AF" w:rsidRDefault="00F85C63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fr-FR"/>
              </w:rPr>
              <w:t>Language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fr-FR"/>
              </w:rPr>
              <w:t>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1AF" w:rsidRDefault="00F85C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C#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JavaScript, JQuery, Html</w:t>
            </w:r>
          </w:p>
        </w:tc>
      </w:tr>
      <w:tr w:rsidR="007C0E7D" w:rsidTr="006D347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475" w:rsidRDefault="00F85C63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fr-FR"/>
              </w:rPr>
              <w:t>Data base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475" w:rsidRDefault="00F85C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SQL Server 2012</w:t>
            </w:r>
          </w:p>
        </w:tc>
      </w:tr>
      <w:tr w:rsidR="007C0E7D" w:rsidTr="006D3475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475" w:rsidRDefault="00F85C6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fr-FR"/>
              </w:rPr>
              <w:t>Tools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475" w:rsidRDefault="00F85C6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GI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Kentico, Visual Studio 2012/2015</w:t>
            </w:r>
          </w:p>
        </w:tc>
      </w:tr>
    </w:tbl>
    <w:p w:rsidR="004B6726" w:rsidRDefault="00F85C63" w:rsidP="0068718A">
      <w:pPr>
        <w:tabs>
          <w:tab w:val="num" w:pos="2520"/>
        </w:tabs>
        <w:ind w:left="2880" w:hanging="2880"/>
        <w:jc w:val="both"/>
        <w:rPr>
          <w:rFonts w:ascii="Calibri" w:hAnsi="Calibri" w:cs="Arial"/>
          <w:bCs/>
          <w:sz w:val="22"/>
          <w:szCs w:val="20"/>
        </w:rPr>
      </w:pPr>
    </w:p>
    <w:p w:rsidR="00282DE0" w:rsidRPr="00FA24FA" w:rsidRDefault="00F85C63" w:rsidP="0068718A">
      <w:pPr>
        <w:tabs>
          <w:tab w:val="num" w:pos="2520"/>
        </w:tabs>
        <w:ind w:left="2880" w:hanging="2880"/>
        <w:jc w:val="both"/>
        <w:rPr>
          <w:rFonts w:ascii="Calibri" w:hAnsi="Calibri" w:cs="Arial"/>
          <w:bCs/>
          <w:sz w:val="22"/>
          <w:szCs w:val="20"/>
        </w:rPr>
      </w:pPr>
    </w:p>
    <w:p w:rsidR="00301198" w:rsidRDefault="00F85C63" w:rsidP="00FF7198">
      <w:pPr>
        <w:pStyle w:val="SectionTitle"/>
      </w:pPr>
    </w:p>
    <w:p w:rsidR="004B6726" w:rsidRPr="00FF7198" w:rsidRDefault="00F85C63" w:rsidP="00FF7198">
      <w:pPr>
        <w:pStyle w:val="SectionTitle"/>
      </w:pPr>
      <w:r w:rsidRPr="00FF7198">
        <w:t>Work</w:t>
      </w:r>
      <w:r>
        <w:t> </w:t>
      </w:r>
      <w:r w:rsidRPr="00FF7198">
        <w:t xml:space="preserve"> Experience</w:t>
      </w:r>
      <w:r>
        <w:t> :</w:t>
      </w:r>
    </w:p>
    <w:p w:rsidR="004B6726" w:rsidRPr="00FA24FA" w:rsidRDefault="00F85C63" w:rsidP="0068718A">
      <w:pPr>
        <w:jc w:val="both"/>
        <w:rPr>
          <w:rFonts w:ascii="Calibri" w:hAnsi="Calibri" w:cs="Arial"/>
          <w:bCs/>
          <w:sz w:val="22"/>
          <w:szCs w:val="20"/>
        </w:rPr>
      </w:pPr>
    </w:p>
    <w:tbl>
      <w:tblPr>
        <w:tblW w:w="8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3312"/>
        <w:gridCol w:w="3020"/>
      </w:tblGrid>
      <w:tr w:rsidR="007C0E7D">
        <w:trPr>
          <w:trHeight w:val="417"/>
          <w:jc w:val="center"/>
        </w:trPr>
        <w:tc>
          <w:tcPr>
            <w:tcW w:w="2455" w:type="dxa"/>
            <w:shd w:val="clear" w:color="auto" w:fill="365F91"/>
          </w:tcPr>
          <w:p w:rsidR="004B6726" w:rsidRPr="00FA24FA" w:rsidRDefault="00F85C63" w:rsidP="0068718A">
            <w:pPr>
              <w:spacing w:line="30" w:lineRule="atLeast"/>
              <w:jc w:val="both"/>
              <w:rPr>
                <w:rFonts w:ascii="Calibri" w:hAnsi="Calibri" w:cs="Arial"/>
                <w:b/>
                <w:bCs/>
                <w:color w:val="FFFFFF"/>
                <w:sz w:val="22"/>
                <w:szCs w:val="20"/>
              </w:rPr>
            </w:pPr>
          </w:p>
          <w:p w:rsidR="004B6726" w:rsidRPr="00FA24FA" w:rsidRDefault="00F85C63" w:rsidP="0068718A">
            <w:pPr>
              <w:spacing w:line="30" w:lineRule="atLeast"/>
              <w:jc w:val="both"/>
              <w:rPr>
                <w:rFonts w:ascii="Calibri" w:hAnsi="Calibri" w:cs="Arial"/>
                <w:b/>
                <w:bCs/>
                <w:color w:val="FFFFFF"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color w:val="FFFFFF"/>
                <w:sz w:val="22"/>
                <w:szCs w:val="20"/>
              </w:rPr>
              <w:t>Period</w:t>
            </w:r>
          </w:p>
        </w:tc>
        <w:tc>
          <w:tcPr>
            <w:tcW w:w="3312" w:type="dxa"/>
            <w:shd w:val="clear" w:color="auto" w:fill="365F91"/>
          </w:tcPr>
          <w:p w:rsidR="004B6726" w:rsidRPr="00FA24FA" w:rsidRDefault="00F85C63" w:rsidP="0068718A">
            <w:pPr>
              <w:spacing w:line="30" w:lineRule="atLeast"/>
              <w:jc w:val="both"/>
              <w:rPr>
                <w:rFonts w:ascii="Calibri" w:hAnsi="Calibri" w:cs="Arial"/>
                <w:b/>
                <w:bCs/>
                <w:color w:val="FFFFFF"/>
                <w:sz w:val="22"/>
                <w:szCs w:val="20"/>
              </w:rPr>
            </w:pPr>
          </w:p>
          <w:p w:rsidR="004B6726" w:rsidRPr="00FA24FA" w:rsidRDefault="00F85C63" w:rsidP="0068718A">
            <w:pPr>
              <w:spacing w:line="30" w:lineRule="atLeast"/>
              <w:jc w:val="both"/>
              <w:rPr>
                <w:rFonts w:ascii="Calibri" w:hAnsi="Calibri" w:cs="Arial"/>
                <w:b/>
                <w:bCs/>
                <w:color w:val="FFFFFF"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color w:val="FFFFFF"/>
                <w:sz w:val="22"/>
                <w:szCs w:val="20"/>
              </w:rPr>
              <w:t>Company</w:t>
            </w:r>
          </w:p>
        </w:tc>
        <w:tc>
          <w:tcPr>
            <w:tcW w:w="3020" w:type="dxa"/>
            <w:shd w:val="clear" w:color="auto" w:fill="365F91"/>
          </w:tcPr>
          <w:p w:rsidR="004B6726" w:rsidRPr="00FA24FA" w:rsidRDefault="00F85C63" w:rsidP="0068718A">
            <w:pPr>
              <w:spacing w:line="30" w:lineRule="atLeast"/>
              <w:jc w:val="both"/>
              <w:rPr>
                <w:rFonts w:ascii="Calibri" w:hAnsi="Calibri" w:cs="Arial"/>
                <w:b/>
                <w:bCs/>
                <w:color w:val="FFFFFF"/>
                <w:sz w:val="22"/>
                <w:szCs w:val="20"/>
              </w:rPr>
            </w:pPr>
          </w:p>
          <w:p w:rsidR="004B6726" w:rsidRPr="00FA24FA" w:rsidRDefault="00F85C63" w:rsidP="0068718A">
            <w:pPr>
              <w:spacing w:line="30" w:lineRule="atLeast"/>
              <w:jc w:val="both"/>
              <w:rPr>
                <w:rFonts w:ascii="Calibri" w:hAnsi="Calibri" w:cs="Arial"/>
                <w:b/>
                <w:bCs/>
                <w:color w:val="FFFFFF"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color w:val="FFFFFF"/>
                <w:sz w:val="22"/>
                <w:szCs w:val="20"/>
              </w:rPr>
              <w:t>Role</w:t>
            </w:r>
          </w:p>
        </w:tc>
      </w:tr>
      <w:tr w:rsidR="007C0E7D">
        <w:trPr>
          <w:trHeight w:val="417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161794" w:rsidRPr="00FA24FA" w:rsidRDefault="00F85C63" w:rsidP="002F62B4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February</w:t>
            </w:r>
            <w:r>
              <w:rPr>
                <w:rFonts w:ascii="Calibri" w:hAnsi="Calibri" w:cs="Arial"/>
                <w:sz w:val="22"/>
                <w:szCs w:val="20"/>
              </w:rPr>
              <w:t xml:space="preserve"> </w:t>
            </w:r>
            <w:r>
              <w:rPr>
                <w:rFonts w:ascii="Calibri" w:hAnsi="Calibri" w:cs="Arial"/>
                <w:sz w:val="22"/>
                <w:szCs w:val="20"/>
              </w:rPr>
              <w:t>201</w:t>
            </w:r>
            <w:r>
              <w:rPr>
                <w:rFonts w:ascii="Calibri" w:hAnsi="Calibri" w:cs="Arial"/>
                <w:sz w:val="22"/>
                <w:szCs w:val="20"/>
              </w:rPr>
              <w:t>7</w:t>
            </w:r>
            <w:r w:rsidRPr="00FA24FA">
              <w:rPr>
                <w:rFonts w:ascii="Calibri" w:hAnsi="Calibri" w:cs="Arial"/>
                <w:sz w:val="22"/>
                <w:szCs w:val="20"/>
              </w:rPr>
              <w:t xml:space="preserve"> –Till Date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161794" w:rsidRPr="00FA24FA" w:rsidRDefault="00F85C63" w:rsidP="0068718A">
            <w:pPr>
              <w:jc w:val="both"/>
              <w:rPr>
                <w:rFonts w:ascii="Calibri" w:hAnsi="Calibri" w:cs="Arial"/>
                <w:b/>
                <w:sz w:val="22"/>
                <w:szCs w:val="20"/>
              </w:rPr>
            </w:pPr>
            <w:r>
              <w:rPr>
                <w:rFonts w:ascii="Calibri" w:hAnsi="Calibri" w:cs="Arial"/>
                <w:b/>
                <w:sz w:val="22"/>
                <w:szCs w:val="20"/>
              </w:rPr>
              <w:t xml:space="preserve">Ray </w:t>
            </w:r>
            <w:r>
              <w:rPr>
                <w:rFonts w:ascii="Calibri" w:hAnsi="Calibri" w:cs="Arial"/>
                <w:b/>
                <w:sz w:val="22"/>
                <w:szCs w:val="20"/>
              </w:rPr>
              <w:t>Business</w:t>
            </w:r>
            <w:r>
              <w:rPr>
                <w:rFonts w:ascii="Calibri" w:hAnsi="Calibri" w:cs="Arial"/>
                <w:b/>
                <w:sz w:val="22"/>
                <w:szCs w:val="20"/>
              </w:rPr>
              <w:t xml:space="preserve"> </w:t>
            </w:r>
            <w:r w:rsidRPr="00FA24FA">
              <w:rPr>
                <w:rFonts w:ascii="Calibri" w:hAnsi="Calibri" w:cs="Arial"/>
                <w:b/>
                <w:sz w:val="22"/>
                <w:szCs w:val="20"/>
              </w:rPr>
              <w:t>Technologies, India</w:t>
            </w:r>
          </w:p>
        </w:tc>
        <w:tc>
          <w:tcPr>
            <w:tcW w:w="3020" w:type="dxa"/>
            <w:shd w:val="clear" w:color="auto" w:fill="auto"/>
            <w:vAlign w:val="center"/>
          </w:tcPr>
          <w:p w:rsidR="00161794" w:rsidRPr="00FA24FA" w:rsidRDefault="00F85C63" w:rsidP="0068718A">
            <w:pPr>
              <w:jc w:val="both"/>
              <w:rPr>
                <w:rFonts w:ascii="Calibri" w:hAnsi="Calibri" w:cs="Arial"/>
                <w:bCs/>
                <w:sz w:val="22"/>
                <w:szCs w:val="20"/>
                <w:lang w:val="en-GB"/>
              </w:rPr>
            </w:pPr>
            <w:r>
              <w:rPr>
                <w:rFonts w:ascii="Calibri" w:hAnsi="Calibri" w:cs="Arial"/>
                <w:bCs/>
                <w:sz w:val="22"/>
                <w:szCs w:val="20"/>
                <w:lang w:val="en-GB"/>
              </w:rPr>
              <w:t xml:space="preserve">Associate </w:t>
            </w:r>
            <w:r w:rsidRPr="00FA24FA">
              <w:rPr>
                <w:rFonts w:ascii="Calibri" w:hAnsi="Calibri" w:cs="Arial"/>
                <w:bCs/>
                <w:sz w:val="22"/>
                <w:szCs w:val="20"/>
                <w:lang w:val="en-GB"/>
              </w:rPr>
              <w:t>Software Engineer</w:t>
            </w:r>
          </w:p>
        </w:tc>
      </w:tr>
    </w:tbl>
    <w:p w:rsidR="006D3475" w:rsidRDefault="00F85C63" w:rsidP="0068718A">
      <w:pPr>
        <w:jc w:val="both"/>
        <w:rPr>
          <w:rFonts w:ascii="Calibri" w:hAnsi="Calibri" w:cs="Arial"/>
          <w:bCs/>
          <w:sz w:val="22"/>
          <w:szCs w:val="20"/>
        </w:rPr>
      </w:pPr>
    </w:p>
    <w:p w:rsidR="00301198" w:rsidRDefault="00F85C63" w:rsidP="0068718A">
      <w:pPr>
        <w:jc w:val="both"/>
        <w:rPr>
          <w:rFonts w:ascii="Calibri" w:hAnsi="Calibri" w:cs="Arial"/>
          <w:bCs/>
          <w:sz w:val="22"/>
          <w:szCs w:val="20"/>
        </w:rPr>
      </w:pPr>
    </w:p>
    <w:p w:rsidR="00301198" w:rsidRDefault="00F85C63" w:rsidP="0068718A">
      <w:pPr>
        <w:jc w:val="both"/>
        <w:rPr>
          <w:rFonts w:ascii="Calibri" w:hAnsi="Calibri" w:cs="Arial"/>
          <w:bCs/>
          <w:sz w:val="22"/>
          <w:szCs w:val="20"/>
        </w:rPr>
      </w:pPr>
    </w:p>
    <w:p w:rsidR="00301198" w:rsidRPr="00FA24FA" w:rsidRDefault="00F85C63" w:rsidP="0068718A">
      <w:pPr>
        <w:jc w:val="both"/>
        <w:rPr>
          <w:rFonts w:ascii="Calibri" w:hAnsi="Calibri" w:cs="Arial"/>
          <w:bCs/>
          <w:sz w:val="22"/>
          <w:szCs w:val="20"/>
        </w:rPr>
      </w:pPr>
    </w:p>
    <w:p w:rsidR="004B6726" w:rsidRPr="00FA24FA" w:rsidRDefault="00F85C63" w:rsidP="00FF7198">
      <w:pPr>
        <w:pStyle w:val="SectionTitle"/>
      </w:pPr>
      <w:r w:rsidRPr="00FA24FA">
        <w:lastRenderedPageBreak/>
        <w:t>Education Qualification</w:t>
      </w:r>
      <w:r>
        <w:t> :</w:t>
      </w:r>
    </w:p>
    <w:p w:rsidR="004B6726" w:rsidRPr="00FA24FA" w:rsidRDefault="00F85C63" w:rsidP="0068718A">
      <w:pPr>
        <w:jc w:val="both"/>
        <w:rPr>
          <w:rFonts w:ascii="Calibri" w:hAnsi="Calibri" w:cs="Arial"/>
          <w:sz w:val="22"/>
          <w:szCs w:val="20"/>
        </w:rPr>
      </w:pPr>
    </w:p>
    <w:p w:rsidR="008F36D7" w:rsidRPr="00FA24FA" w:rsidRDefault="00F85C63" w:rsidP="0068718A">
      <w:pPr>
        <w:jc w:val="both"/>
        <w:rPr>
          <w:rFonts w:ascii="Calibri" w:hAnsi="Calibri" w:cs="Arial"/>
          <w:sz w:val="22"/>
          <w:szCs w:val="20"/>
        </w:rPr>
      </w:pPr>
      <w:r w:rsidRPr="00FA24FA">
        <w:rPr>
          <w:rFonts w:ascii="Calibri" w:hAnsi="Calibri" w:cs="Arial"/>
          <w:b/>
          <w:sz w:val="22"/>
        </w:rPr>
        <w:t xml:space="preserve">Bachelor of </w:t>
      </w:r>
      <w:r>
        <w:rPr>
          <w:rFonts w:ascii="Calibri" w:hAnsi="Calibri" w:cs="Arial"/>
          <w:b/>
          <w:sz w:val="22"/>
        </w:rPr>
        <w:t>Technology</w:t>
      </w:r>
      <w:r w:rsidRPr="00FA24FA">
        <w:rPr>
          <w:rFonts w:ascii="Calibri" w:hAnsi="Calibri"/>
          <w:sz w:val="22"/>
        </w:rPr>
        <w:t xml:space="preserve"> </w:t>
      </w:r>
      <w:r w:rsidRPr="00FA24FA">
        <w:rPr>
          <w:rFonts w:ascii="Calibri" w:hAnsi="Calibri" w:cs="Arial"/>
          <w:sz w:val="22"/>
        </w:rPr>
        <w:t xml:space="preserve">in </w:t>
      </w:r>
      <w:r>
        <w:rPr>
          <w:rFonts w:ascii="Calibri" w:hAnsi="Calibri" w:cs="Arial"/>
          <w:sz w:val="22"/>
        </w:rPr>
        <w:t>Computer Science</w:t>
      </w:r>
      <w:r>
        <w:rPr>
          <w:rFonts w:ascii="Calibri" w:hAnsi="Calibri" w:cs="Arial"/>
          <w:sz w:val="22"/>
        </w:rPr>
        <w:t xml:space="preserve"> Engineering</w:t>
      </w:r>
      <w:r w:rsidRPr="00FA24FA">
        <w:rPr>
          <w:rFonts w:ascii="Calibri" w:hAnsi="Calibri" w:cs="Arial"/>
          <w:sz w:val="22"/>
        </w:rPr>
        <w:t xml:space="preserve"> from </w:t>
      </w:r>
      <w:r>
        <w:rPr>
          <w:rFonts w:ascii="Calibri" w:hAnsi="Calibri" w:cs="Arial"/>
          <w:b/>
          <w:sz w:val="22"/>
        </w:rPr>
        <w:t>Scient</w:t>
      </w:r>
      <w:r>
        <w:rPr>
          <w:rFonts w:ascii="Calibri" w:hAnsi="Calibri" w:cs="Arial"/>
          <w:b/>
          <w:sz w:val="22"/>
        </w:rPr>
        <w:t xml:space="preserve"> </w:t>
      </w:r>
      <w:r>
        <w:rPr>
          <w:rFonts w:ascii="Calibri" w:hAnsi="Calibri" w:cs="Arial"/>
          <w:b/>
          <w:sz w:val="22"/>
        </w:rPr>
        <w:t xml:space="preserve">Institute of </w:t>
      </w:r>
      <w:r w:rsidRPr="008E0048">
        <w:rPr>
          <w:rFonts w:ascii="Calibri" w:hAnsi="Calibri" w:cs="Arial"/>
          <w:b/>
          <w:sz w:val="22"/>
        </w:rPr>
        <w:t xml:space="preserve"> Technology</w:t>
      </w:r>
      <w:r>
        <w:rPr>
          <w:rFonts w:ascii="Calibri" w:hAnsi="Calibri" w:cs="Arial"/>
          <w:sz w:val="22"/>
        </w:rPr>
        <w:t>,</w:t>
      </w:r>
      <w:r w:rsidRPr="00FA24FA"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  <w:t xml:space="preserve">JNT </w:t>
      </w:r>
      <w:r w:rsidRPr="00FA24FA">
        <w:rPr>
          <w:rFonts w:ascii="Calibri" w:hAnsi="Calibri" w:cs="Arial"/>
          <w:sz w:val="22"/>
        </w:rPr>
        <w:t xml:space="preserve">University, </w:t>
      </w:r>
      <w:r>
        <w:rPr>
          <w:rFonts w:ascii="Calibri" w:hAnsi="Calibri" w:cs="Arial"/>
          <w:sz w:val="22"/>
        </w:rPr>
        <w:t xml:space="preserve">Hyderabad </w:t>
      </w:r>
      <w:r w:rsidRPr="00FA24FA">
        <w:rPr>
          <w:rFonts w:ascii="Calibri" w:hAnsi="Calibri" w:cs="Arial"/>
          <w:sz w:val="22"/>
        </w:rPr>
        <w:t xml:space="preserve">with </w:t>
      </w:r>
      <w:r>
        <w:rPr>
          <w:rFonts w:ascii="Calibri" w:hAnsi="Calibri" w:cs="Arial"/>
          <w:b/>
          <w:sz w:val="22"/>
        </w:rPr>
        <w:t>75</w:t>
      </w:r>
      <w:r>
        <w:rPr>
          <w:rFonts w:ascii="Calibri" w:hAnsi="Calibri" w:cs="Arial"/>
          <w:b/>
          <w:sz w:val="22"/>
        </w:rPr>
        <w:t xml:space="preserve"> </w:t>
      </w:r>
      <w:r w:rsidRPr="00FA24FA">
        <w:rPr>
          <w:rFonts w:ascii="Calibri" w:hAnsi="Calibri" w:cs="Arial"/>
          <w:b/>
          <w:sz w:val="22"/>
        </w:rPr>
        <w:t xml:space="preserve">% </w:t>
      </w:r>
      <w:r w:rsidRPr="00FA24FA">
        <w:rPr>
          <w:rFonts w:ascii="Calibri" w:hAnsi="Calibri" w:cs="Arial"/>
          <w:sz w:val="22"/>
        </w:rPr>
        <w:t>d</w:t>
      </w:r>
      <w:r>
        <w:rPr>
          <w:rFonts w:ascii="Calibri" w:hAnsi="Calibri" w:cs="Arial"/>
          <w:sz w:val="22"/>
        </w:rPr>
        <w:t xml:space="preserve">uring the year </w:t>
      </w:r>
      <w:r>
        <w:rPr>
          <w:rFonts w:ascii="Calibri" w:hAnsi="Calibri" w:cs="Arial"/>
          <w:sz w:val="22"/>
        </w:rPr>
        <w:t>201</w:t>
      </w:r>
      <w:r>
        <w:rPr>
          <w:rFonts w:ascii="Calibri" w:hAnsi="Calibri" w:cs="Arial"/>
          <w:sz w:val="22"/>
        </w:rPr>
        <w:t>1</w:t>
      </w:r>
      <w:r w:rsidRPr="00FA24FA">
        <w:rPr>
          <w:rFonts w:ascii="Calibri" w:hAnsi="Calibri" w:cs="Arial"/>
          <w:sz w:val="22"/>
        </w:rPr>
        <w:t>-20</w:t>
      </w:r>
      <w:r>
        <w:rPr>
          <w:rFonts w:ascii="Calibri" w:hAnsi="Calibri" w:cs="Arial"/>
          <w:sz w:val="22"/>
        </w:rPr>
        <w:t>1</w:t>
      </w:r>
      <w:r>
        <w:rPr>
          <w:rFonts w:ascii="Calibri" w:hAnsi="Calibri" w:cs="Arial"/>
          <w:sz w:val="22"/>
        </w:rPr>
        <w:t>5</w:t>
      </w:r>
      <w:r>
        <w:rPr>
          <w:rFonts w:ascii="Calibri" w:hAnsi="Calibri" w:cs="Arial"/>
          <w:sz w:val="22"/>
        </w:rPr>
        <w:t>.</w:t>
      </w:r>
    </w:p>
    <w:p w:rsidR="004B6726" w:rsidRPr="00FA24FA" w:rsidRDefault="00F85C63" w:rsidP="0068718A">
      <w:pPr>
        <w:jc w:val="both"/>
        <w:rPr>
          <w:rFonts w:ascii="Calibri" w:hAnsi="Calibri" w:cs="Arial"/>
          <w:sz w:val="22"/>
          <w:szCs w:val="20"/>
        </w:rPr>
      </w:pPr>
    </w:p>
    <w:p w:rsidR="00E83717" w:rsidRPr="00FA24FA" w:rsidRDefault="00F85C63" w:rsidP="00FF7198">
      <w:pPr>
        <w:pStyle w:val="SectionTitle"/>
      </w:pPr>
    </w:p>
    <w:p w:rsidR="004B6726" w:rsidRDefault="00F85C63" w:rsidP="00FF7198">
      <w:pPr>
        <w:pStyle w:val="SectionTitle"/>
      </w:pPr>
      <w:r w:rsidRPr="00FA24FA">
        <w:t xml:space="preserve">Project </w:t>
      </w:r>
      <w:r>
        <w:t>Expérience</w:t>
      </w:r>
      <w:r>
        <w:t> :</w:t>
      </w:r>
    </w:p>
    <w:p w:rsidR="006C1BDC" w:rsidRDefault="00F85C63" w:rsidP="006C1BDC">
      <w:pPr>
        <w:rPr>
          <w:lang w:val="fr-FR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817"/>
        <w:gridCol w:w="6931"/>
      </w:tblGrid>
      <w:tr w:rsidR="007C0E7D" w:rsidTr="00EA29C8">
        <w:trPr>
          <w:trHeight w:val="318"/>
        </w:trPr>
        <w:tc>
          <w:tcPr>
            <w:tcW w:w="87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65F91"/>
            <w:vAlign w:val="center"/>
          </w:tcPr>
          <w:p w:rsidR="00D35B01" w:rsidRPr="00FA24FA" w:rsidRDefault="00F85C63" w:rsidP="00474C88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C</w:t>
            </w: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lient Name:</w:t>
            </w: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 xml:space="preserve"> ABS CBN</w:t>
            </w:r>
            <w:r w:rsidRPr="00FA24FA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 xml:space="preserve">, </w:t>
            </w:r>
            <w:r w:rsidRPr="00474C88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Philippines</w:t>
            </w:r>
          </w:p>
        </w:tc>
      </w:tr>
      <w:tr w:rsidR="007C0E7D" w:rsidTr="00EA29C8">
        <w:trPr>
          <w:trHeight w:val="318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tabs>
                <w:tab w:val="left" w:pos="1185"/>
              </w:tabs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AE4620">
              <w:rPr>
                <w:rFonts w:asciiTheme="minorHAnsi" w:hAnsiTheme="minorHAnsi"/>
                <w:b/>
                <w:color w:val="000000"/>
                <w:kern w:val="1"/>
                <w:sz w:val="22"/>
                <w:szCs w:val="22"/>
              </w:rPr>
              <w:t>Title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tabs>
                <w:tab w:val="left" w:pos="1185"/>
              </w:tabs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MY TFC</w:t>
            </w:r>
          </w:p>
        </w:tc>
      </w:tr>
      <w:tr w:rsidR="007C0E7D" w:rsidTr="00EA29C8">
        <w:trPr>
          <w:trHeight w:val="318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tabs>
                <w:tab w:val="left" w:pos="1185"/>
              </w:tabs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Technolog</w:t>
            </w:r>
            <w:r>
              <w:rPr>
                <w:rFonts w:ascii="Calibri" w:hAnsi="Calibri" w:cs="Arial"/>
                <w:b/>
                <w:bCs/>
                <w:sz w:val="22"/>
                <w:szCs w:val="20"/>
              </w:rPr>
              <w:t>ies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B55872">
            <w:pPr>
              <w:tabs>
                <w:tab w:val="left" w:pos="1185"/>
              </w:tabs>
              <w:jc w:val="both"/>
              <w:rPr>
                <w:rFonts w:ascii="Calibri" w:hAnsi="Calibri" w:cs="Arial"/>
                <w:sz w:val="22"/>
                <w:szCs w:val="20"/>
              </w:rPr>
            </w:pPr>
            <w:r w:rsidRPr="001C66CC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>
              <w:rPr>
                <w:rFonts w:ascii="Calibri" w:hAnsi="Calibri" w:cs="Arial"/>
                <w:sz w:val="22"/>
                <w:szCs w:val="20"/>
              </w:rPr>
              <w:t xml:space="preserve"> </w:t>
            </w:r>
            <w:r>
              <w:rPr>
                <w:rFonts w:ascii="Calibri" w:hAnsi="Calibri" w:cs="Arial"/>
                <w:sz w:val="22"/>
                <w:szCs w:val="20"/>
              </w:rPr>
              <w:t>SQL Server 2012</w:t>
            </w:r>
            <w:r>
              <w:rPr>
                <w:rFonts w:ascii="Calibri" w:hAnsi="Calibri" w:cs="Arial"/>
                <w:sz w:val="22"/>
                <w:szCs w:val="20"/>
              </w:rPr>
              <w:t>,Asp.Net</w:t>
            </w:r>
          </w:p>
        </w:tc>
      </w:tr>
      <w:tr w:rsidR="007C0E7D" w:rsidTr="00EA29C8">
        <w:trPr>
          <w:trHeight w:val="318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55872" w:rsidRPr="00FA24FA" w:rsidRDefault="00F85C63" w:rsidP="00EA29C8">
            <w:pPr>
              <w:tabs>
                <w:tab w:val="left" w:pos="1185"/>
              </w:tabs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0"/>
              </w:rPr>
              <w:t>Languages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55872" w:rsidRPr="001C66CC" w:rsidRDefault="00F85C63" w:rsidP="00C646C2">
            <w:pPr>
              <w:tabs>
                <w:tab w:val="left" w:pos="1185"/>
              </w:tabs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C#,  JQuery, JavaScript</w:t>
            </w:r>
          </w:p>
        </w:tc>
      </w:tr>
      <w:tr w:rsidR="007C0E7D" w:rsidTr="00EA29C8">
        <w:trPr>
          <w:trHeight w:val="318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55872" w:rsidRDefault="00F85C63" w:rsidP="00EA29C8">
            <w:pPr>
              <w:tabs>
                <w:tab w:val="left" w:pos="1185"/>
              </w:tabs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0"/>
              </w:rPr>
              <w:t>CMS Tool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55872" w:rsidRDefault="00F85C63" w:rsidP="00C646C2">
            <w:pPr>
              <w:tabs>
                <w:tab w:val="left" w:pos="1185"/>
              </w:tabs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Kentico 10</w:t>
            </w:r>
          </w:p>
        </w:tc>
      </w:tr>
      <w:tr w:rsidR="007C0E7D" w:rsidTr="00EA29C8">
        <w:trPr>
          <w:trHeight w:val="318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AE4620">
              <w:rPr>
                <w:rFonts w:asciiTheme="minorHAnsi" w:hAnsiTheme="minorHAnsi"/>
                <w:b/>
                <w:color w:val="000000"/>
                <w:kern w:val="1"/>
                <w:sz w:val="22"/>
                <w:szCs w:val="22"/>
              </w:rPr>
              <w:t>Environments Coverage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643910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 w:rsidRPr="00AE4620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t>Windows 7 IE8, IE9, Chrome, Firefox</w:t>
            </w:r>
          </w:p>
        </w:tc>
      </w:tr>
      <w:tr w:rsidR="007C0E7D" w:rsidTr="00EA29C8">
        <w:trPr>
          <w:trHeight w:val="784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tabs>
                <w:tab w:val="left" w:pos="1185"/>
              </w:tabs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 xml:space="preserve">Description 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0B27CB" w:rsidRDefault="00F85C63" w:rsidP="00413C55">
            <w:pPr>
              <w:jc w:val="both"/>
              <w:rPr>
                <w:rFonts w:ascii="Calibri" w:hAnsi="Calibri" w:cs="Arial"/>
                <w:sz w:val="22"/>
                <w:szCs w:val="20"/>
                <w:highlight w:val="red"/>
              </w:rPr>
            </w:pPr>
            <w:r w:rsidRPr="000B27CB">
              <w:rPr>
                <w:rFonts w:ascii="Calibri" w:hAnsi="Calibri" w:cs="Arial"/>
                <w:sz w:val="22"/>
                <w:szCs w:val="20"/>
                <w:highlight w:val="red"/>
              </w:rPr>
              <w:t xml:space="preserve">One OTT is the integration platform for 4 sites </w:t>
            </w:r>
            <w:r w:rsidRPr="000B27CB">
              <w:rPr>
                <w:rFonts w:ascii="Calibri" w:hAnsi="Calibri" w:cs="Arial"/>
                <w:sz w:val="22"/>
                <w:szCs w:val="20"/>
                <w:highlight w:val="red"/>
              </w:rPr>
              <w:t>like iwanTV ,tfc.Tv, Sky, No</w:t>
            </w:r>
            <w:r w:rsidRPr="000B27CB">
              <w:rPr>
                <w:rFonts w:ascii="Calibri" w:hAnsi="Calibri" w:cs="Arial"/>
                <w:sz w:val="22"/>
                <w:szCs w:val="20"/>
                <w:highlight w:val="red"/>
              </w:rPr>
              <w:t xml:space="preserve"> </w:t>
            </w:r>
            <w:r w:rsidRPr="000B27CB">
              <w:rPr>
                <w:rFonts w:ascii="Calibri" w:hAnsi="Calibri" w:cs="Arial"/>
                <w:sz w:val="22"/>
                <w:szCs w:val="20"/>
                <w:highlight w:val="red"/>
              </w:rPr>
              <w:t>link, ABS CBN decided to develop the web application and mobile app of OTT</w:t>
            </w:r>
            <w:r w:rsidRPr="000B27CB">
              <w:rPr>
                <w:rFonts w:ascii="Calibri" w:hAnsi="Calibri" w:cs="Arial"/>
                <w:sz w:val="22"/>
                <w:szCs w:val="20"/>
                <w:highlight w:val="red"/>
              </w:rPr>
              <w:t>.</w:t>
            </w:r>
          </w:p>
        </w:tc>
      </w:tr>
      <w:tr w:rsidR="007C0E7D" w:rsidTr="00EA29C8">
        <w:trPr>
          <w:trHeight w:val="422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.Net</w:t>
            </w:r>
            <w:r>
              <w:rPr>
                <w:rFonts w:ascii="Calibri" w:hAnsi="Calibri" w:cs="Arial"/>
                <w:sz w:val="22"/>
                <w:szCs w:val="20"/>
              </w:rPr>
              <w:t xml:space="preserve"> Developer</w:t>
            </w:r>
          </w:p>
        </w:tc>
      </w:tr>
      <w:tr w:rsidR="007C0E7D" w:rsidTr="000B27CB">
        <w:trPr>
          <w:trHeight w:val="2222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Responsibilities included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274E4" w:rsidRDefault="00F85C63" w:rsidP="009274E4">
            <w:pPr>
              <w:ind w:left="72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  <w:p w:rsidR="00D35B01" w:rsidRDefault="00F85C63" w:rsidP="009274E4">
            <w:pPr>
              <w:numPr>
                <w:ilvl w:val="0"/>
                <w:numId w:val="39"/>
              </w:num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Being part of core development team involved in all the phases of the product development.</w:t>
            </w:r>
          </w:p>
          <w:p w:rsidR="00F8593F" w:rsidRDefault="00F85C63" w:rsidP="009274E4">
            <w:pPr>
              <w:numPr>
                <w:ilvl w:val="0"/>
                <w:numId w:val="39"/>
              </w:num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Developed </w:t>
            </w:r>
            <w:r>
              <w:rPr>
                <w:rFonts w:ascii="Calibri" w:hAnsi="Calibri" w:cs="Arial"/>
                <w:sz w:val="22"/>
                <w:szCs w:val="20"/>
              </w:rPr>
              <w:t>the key modules related to the application us</w:t>
            </w:r>
            <w:r>
              <w:rPr>
                <w:rFonts w:ascii="Calibri" w:hAnsi="Calibri" w:cs="Arial"/>
                <w:sz w:val="22"/>
                <w:szCs w:val="20"/>
              </w:rPr>
              <w:t>ing C#, Asp.net,</w:t>
            </w:r>
            <w:r>
              <w:rPr>
                <w:rFonts w:ascii="Calibri" w:hAnsi="Calibri" w:cs="Arial"/>
                <w:sz w:val="22"/>
                <w:szCs w:val="20"/>
              </w:rPr>
              <w:t xml:space="preserve"> </w:t>
            </w:r>
            <w:r>
              <w:rPr>
                <w:rFonts w:ascii="Calibri" w:hAnsi="Calibri" w:cs="Arial"/>
                <w:sz w:val="22"/>
                <w:szCs w:val="20"/>
              </w:rPr>
              <w:t xml:space="preserve">web </w:t>
            </w:r>
            <w:r>
              <w:rPr>
                <w:rFonts w:ascii="Calibri" w:hAnsi="Calibri" w:cs="Arial"/>
                <w:sz w:val="22"/>
                <w:szCs w:val="20"/>
              </w:rPr>
              <w:t>API, Entity Frame work and LINQ.</w:t>
            </w:r>
          </w:p>
          <w:p w:rsidR="009274E4" w:rsidRDefault="00F85C63" w:rsidP="00FF7198">
            <w:pPr>
              <w:ind w:left="720"/>
              <w:jc w:val="both"/>
              <w:rPr>
                <w:rFonts w:ascii="Calibri" w:hAnsi="Calibri" w:cs="Arial"/>
                <w:sz w:val="22"/>
                <w:szCs w:val="20"/>
              </w:rPr>
            </w:pPr>
          </w:p>
          <w:p w:rsidR="00F8593F" w:rsidRDefault="00F85C63" w:rsidP="00FF719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Arial"/>
                <w:sz w:val="22"/>
                <w:szCs w:val="20"/>
              </w:rPr>
            </w:pPr>
            <w:r w:rsidRPr="00FF7198">
              <w:rPr>
                <w:rFonts w:ascii="Calibri" w:hAnsi="Calibri" w:cs="Arial"/>
                <w:sz w:val="22"/>
                <w:szCs w:val="20"/>
              </w:rPr>
              <w:t xml:space="preserve">Unit testing module level </w:t>
            </w:r>
          </w:p>
          <w:p w:rsidR="00FF7198" w:rsidRPr="00FF7198" w:rsidRDefault="00F85C63" w:rsidP="00FF7198">
            <w:pPr>
              <w:pStyle w:val="ListParagraph"/>
              <w:rPr>
                <w:rFonts w:ascii="Calibri" w:hAnsi="Calibri" w:cs="Arial"/>
                <w:sz w:val="22"/>
                <w:szCs w:val="20"/>
              </w:rPr>
            </w:pPr>
          </w:p>
          <w:p w:rsidR="00FF7198" w:rsidRPr="00FF7198" w:rsidRDefault="00F85C63" w:rsidP="00FF719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Arial"/>
                <w:sz w:val="22"/>
                <w:szCs w:val="20"/>
              </w:rPr>
            </w:pPr>
            <w:r w:rsidRPr="00FF7198">
              <w:rPr>
                <w:rFonts w:ascii="Calibri" w:hAnsi="Calibri" w:cs="Arial"/>
                <w:sz w:val="22"/>
                <w:szCs w:val="20"/>
              </w:rPr>
              <w:t xml:space="preserve">Developed  Search Functionality with Third Party Tools. </w:t>
            </w:r>
          </w:p>
        </w:tc>
      </w:tr>
      <w:tr w:rsidR="007C0E7D" w:rsidTr="00EA29C8">
        <w:trPr>
          <w:trHeight w:val="422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Team Size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4</w:t>
            </w:r>
            <w:r w:rsidRPr="00FA24FA">
              <w:rPr>
                <w:rFonts w:ascii="Calibri" w:hAnsi="Calibri" w:cs="Arial"/>
                <w:sz w:val="22"/>
                <w:szCs w:val="20"/>
              </w:rPr>
              <w:t xml:space="preserve"> Members</w:t>
            </w:r>
          </w:p>
        </w:tc>
      </w:tr>
      <w:tr w:rsidR="007C0E7D" w:rsidTr="00EA29C8">
        <w:trPr>
          <w:trHeight w:val="422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EA29C8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Duration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35B01" w:rsidRPr="00FA24FA" w:rsidRDefault="00F85C63" w:rsidP="004B2117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 (</w:t>
            </w:r>
            <w:r>
              <w:rPr>
                <w:rFonts w:ascii="Calibri" w:hAnsi="Calibri" w:cs="Arial"/>
                <w:sz w:val="22"/>
                <w:szCs w:val="20"/>
              </w:rPr>
              <w:t>July</w:t>
            </w:r>
            <w:r>
              <w:rPr>
                <w:rFonts w:ascii="Calibri" w:hAnsi="Calibri" w:cs="Arial"/>
                <w:sz w:val="22"/>
                <w:szCs w:val="20"/>
              </w:rPr>
              <w:t xml:space="preserve"> 2017</w:t>
            </w:r>
            <w:r w:rsidRPr="006C1BDC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>
              <w:rPr>
                <w:rFonts w:ascii="Calibri" w:hAnsi="Calibri" w:cs="Arial"/>
                <w:sz w:val="22"/>
                <w:szCs w:val="20"/>
              </w:rPr>
              <w:t>to</w:t>
            </w:r>
            <w:r w:rsidRPr="006C1BDC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>
              <w:rPr>
                <w:rFonts w:ascii="Calibri" w:hAnsi="Calibri" w:cs="Arial"/>
                <w:sz w:val="22"/>
                <w:szCs w:val="20"/>
              </w:rPr>
              <w:t>Till Date)</w:t>
            </w:r>
          </w:p>
        </w:tc>
      </w:tr>
    </w:tbl>
    <w:p w:rsidR="00D35B01" w:rsidRDefault="00F85C63" w:rsidP="006C1BDC">
      <w:pPr>
        <w:rPr>
          <w:lang w:val="fr-FR"/>
        </w:rPr>
      </w:pPr>
    </w:p>
    <w:p w:rsidR="00D35B01" w:rsidRDefault="00F85C63" w:rsidP="006C1BDC">
      <w:pPr>
        <w:rPr>
          <w:lang w:val="fr-FR"/>
        </w:rPr>
      </w:pPr>
    </w:p>
    <w:p w:rsidR="00D35B01" w:rsidRDefault="00F85C63" w:rsidP="006C1BDC">
      <w:pPr>
        <w:rPr>
          <w:lang w:val="fr-FR"/>
        </w:rPr>
      </w:pPr>
    </w:p>
    <w:p w:rsidR="006C1BDC" w:rsidRDefault="00F85C63" w:rsidP="006C1BDC">
      <w:pPr>
        <w:rPr>
          <w:lang w:val="fr-FR"/>
        </w:rPr>
      </w:pPr>
    </w:p>
    <w:p w:rsidR="00AE4620" w:rsidRDefault="00F85C63" w:rsidP="006C1BDC">
      <w:pPr>
        <w:rPr>
          <w:lang w:val="fr-FR"/>
        </w:rPr>
      </w:pPr>
    </w:p>
    <w:p w:rsidR="00AE4620" w:rsidRDefault="00F85C63" w:rsidP="006C1BDC">
      <w:pPr>
        <w:rPr>
          <w:lang w:val="fr-FR"/>
        </w:rPr>
      </w:pPr>
    </w:p>
    <w:p w:rsidR="00AE4620" w:rsidRDefault="00F85C63" w:rsidP="006C1BDC">
      <w:pPr>
        <w:rPr>
          <w:lang w:val="fr-FR"/>
        </w:rPr>
      </w:pPr>
    </w:p>
    <w:p w:rsidR="00AE4620" w:rsidRDefault="00F85C63" w:rsidP="006C1BDC">
      <w:pPr>
        <w:rPr>
          <w:lang w:val="fr-FR"/>
        </w:rPr>
      </w:pPr>
    </w:p>
    <w:p w:rsidR="00AE4620" w:rsidRDefault="00F85C63" w:rsidP="006C1BDC">
      <w:pPr>
        <w:rPr>
          <w:lang w:val="fr-FR"/>
        </w:rPr>
      </w:pPr>
    </w:p>
    <w:p w:rsidR="00AE4620" w:rsidRDefault="00F85C63" w:rsidP="006C1BDC">
      <w:pPr>
        <w:rPr>
          <w:lang w:val="fr-FR"/>
        </w:rPr>
      </w:pPr>
    </w:p>
    <w:p w:rsidR="00AE4620" w:rsidRDefault="00F85C63" w:rsidP="006C1BDC">
      <w:pPr>
        <w:rPr>
          <w:lang w:val="fr-FR"/>
        </w:rPr>
      </w:pPr>
    </w:p>
    <w:p w:rsidR="00B55872" w:rsidRDefault="00F85C63" w:rsidP="001F2825">
      <w:pPr>
        <w:rPr>
          <w:lang w:val="fr-FR"/>
        </w:rPr>
      </w:pPr>
    </w:p>
    <w:p w:rsidR="000B27CB" w:rsidRDefault="00F85C63" w:rsidP="001F2825">
      <w:pPr>
        <w:rPr>
          <w:lang w:val="fr-FR"/>
        </w:rPr>
      </w:pPr>
    </w:p>
    <w:p w:rsidR="00B55872" w:rsidRDefault="00F85C63" w:rsidP="001F2825">
      <w:pPr>
        <w:rPr>
          <w:lang w:val="fr-FR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823"/>
        <w:gridCol w:w="6952"/>
      </w:tblGrid>
      <w:tr w:rsidR="007C0E7D" w:rsidTr="000B27CB">
        <w:trPr>
          <w:trHeight w:val="245"/>
        </w:trPr>
        <w:tc>
          <w:tcPr>
            <w:tcW w:w="877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65F91"/>
            <w:vAlign w:val="center"/>
          </w:tcPr>
          <w:p w:rsidR="001F2825" w:rsidRPr="00FA24FA" w:rsidRDefault="00F85C63" w:rsidP="00857B40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lastRenderedPageBreak/>
              <w:t xml:space="preserve">Client Name: </w:t>
            </w:r>
            <w:r w:rsidRPr="00FA24FA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AWRostmani</w:t>
            </w:r>
          </w:p>
        </w:tc>
      </w:tr>
      <w:tr w:rsidR="007C0E7D" w:rsidTr="000B27CB">
        <w:trPr>
          <w:trHeight w:val="245"/>
        </w:trPr>
        <w:tc>
          <w:tcPr>
            <w:tcW w:w="1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AE4620" w:rsidRDefault="00F85C63" w:rsidP="00CE3CBF">
            <w:pPr>
              <w:spacing w:line="216" w:lineRule="auto"/>
              <w:rPr>
                <w:rFonts w:asciiTheme="minorHAnsi" w:hAnsiTheme="minorHAnsi"/>
                <w:b/>
                <w:color w:val="000000"/>
                <w:kern w:val="1"/>
                <w:sz w:val="22"/>
                <w:szCs w:val="22"/>
              </w:rPr>
            </w:pPr>
            <w:r w:rsidRPr="00AE4620">
              <w:rPr>
                <w:rFonts w:asciiTheme="minorHAnsi" w:hAnsiTheme="minorHAnsi"/>
                <w:b/>
                <w:color w:val="000000"/>
                <w:kern w:val="1"/>
                <w:sz w:val="22"/>
                <w:szCs w:val="22"/>
              </w:rPr>
              <w:t>Title</w:t>
            </w:r>
          </w:p>
        </w:tc>
        <w:tc>
          <w:tcPr>
            <w:tcW w:w="6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FA24FA" w:rsidRDefault="00F85C63" w:rsidP="005F7956">
            <w:pPr>
              <w:tabs>
                <w:tab w:val="left" w:pos="1185"/>
              </w:tabs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AUTOTRUST</w:t>
            </w:r>
          </w:p>
        </w:tc>
      </w:tr>
      <w:tr w:rsidR="007C0E7D" w:rsidTr="000B27CB">
        <w:trPr>
          <w:trHeight w:val="245"/>
        </w:trPr>
        <w:tc>
          <w:tcPr>
            <w:tcW w:w="1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AE4620" w:rsidRDefault="00F85C63" w:rsidP="006005AE">
            <w:pPr>
              <w:tabs>
                <w:tab w:val="left" w:pos="1185"/>
              </w:tabs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E4620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Technologies </w:t>
            </w:r>
          </w:p>
        </w:tc>
        <w:tc>
          <w:tcPr>
            <w:tcW w:w="6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AE4620" w:rsidRDefault="00F85C63" w:rsidP="00E9713D">
            <w:pPr>
              <w:tabs>
                <w:tab w:val="left" w:pos="1185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WEB API,</w:t>
            </w:r>
            <w:r w:rsidRPr="00AE4620">
              <w:rPr>
                <w:rFonts w:asciiTheme="minorHAnsi" w:hAnsiTheme="minorHAnsi"/>
                <w:color w:val="000000"/>
                <w:sz w:val="22"/>
                <w:szCs w:val="22"/>
              </w:rPr>
              <w:t>ASP.NET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,ADO.NET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</w:tr>
      <w:tr w:rsidR="007C0E7D" w:rsidTr="000B27CB">
        <w:trPr>
          <w:trHeight w:val="245"/>
        </w:trPr>
        <w:tc>
          <w:tcPr>
            <w:tcW w:w="1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9713D" w:rsidRPr="00AE4620" w:rsidRDefault="00F85C63" w:rsidP="006005AE">
            <w:pPr>
              <w:tabs>
                <w:tab w:val="left" w:pos="1185"/>
              </w:tabs>
              <w:jc w:val="both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6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9713D" w:rsidRPr="00AE4620" w:rsidRDefault="00F85C63" w:rsidP="00E9713D">
            <w:pPr>
              <w:tabs>
                <w:tab w:val="left" w:pos="1185"/>
              </w:tabs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C#, JavaScript, Jquery</w:t>
            </w:r>
          </w:p>
        </w:tc>
      </w:tr>
      <w:tr w:rsidR="007C0E7D" w:rsidTr="000B27CB">
        <w:trPr>
          <w:trHeight w:val="245"/>
        </w:trPr>
        <w:tc>
          <w:tcPr>
            <w:tcW w:w="1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80E8C" w:rsidRDefault="00F85C63" w:rsidP="006005AE">
            <w:pPr>
              <w:tabs>
                <w:tab w:val="left" w:pos="1185"/>
              </w:tabs>
              <w:jc w:val="both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CMS Tool</w:t>
            </w:r>
          </w:p>
        </w:tc>
        <w:tc>
          <w:tcPr>
            <w:tcW w:w="6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80E8C" w:rsidRDefault="00F85C63" w:rsidP="00E9713D">
            <w:pPr>
              <w:tabs>
                <w:tab w:val="left" w:pos="1185"/>
              </w:tabs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Kentico 10</w:t>
            </w:r>
          </w:p>
        </w:tc>
      </w:tr>
      <w:tr w:rsidR="007C0E7D" w:rsidTr="000B27CB">
        <w:trPr>
          <w:trHeight w:val="245"/>
        </w:trPr>
        <w:tc>
          <w:tcPr>
            <w:tcW w:w="1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AE4620" w:rsidRDefault="00F85C63" w:rsidP="006005AE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E4620">
              <w:rPr>
                <w:rFonts w:asciiTheme="minorHAnsi" w:hAnsiTheme="minorHAnsi"/>
                <w:b/>
                <w:color w:val="000000"/>
                <w:kern w:val="1"/>
                <w:sz w:val="22"/>
                <w:szCs w:val="22"/>
              </w:rPr>
              <w:t>Environments Coverage</w:t>
            </w:r>
          </w:p>
        </w:tc>
        <w:tc>
          <w:tcPr>
            <w:tcW w:w="6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AE4620" w:rsidRDefault="00F85C63" w:rsidP="006005A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AE4620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t>Windows 7 IE8, IE9, Chrome, Firefox</w:t>
            </w:r>
          </w:p>
        </w:tc>
      </w:tr>
      <w:tr w:rsidR="007C0E7D" w:rsidTr="000B27CB">
        <w:trPr>
          <w:trHeight w:val="836"/>
        </w:trPr>
        <w:tc>
          <w:tcPr>
            <w:tcW w:w="1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FA24FA" w:rsidRDefault="00F85C63" w:rsidP="006005AE">
            <w:pPr>
              <w:tabs>
                <w:tab w:val="left" w:pos="1185"/>
              </w:tabs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 xml:space="preserve">Description </w:t>
            </w:r>
          </w:p>
        </w:tc>
        <w:tc>
          <w:tcPr>
            <w:tcW w:w="6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0B27CB" w:rsidRDefault="00F85C63" w:rsidP="000B27CB">
            <w:pPr>
              <w:spacing w:after="20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B27CB">
              <w:rPr>
                <w:rFonts w:asciiTheme="minorHAnsi" w:hAnsiTheme="minorHAnsi" w:cstheme="minorHAnsi"/>
                <w:sz w:val="22"/>
                <w:szCs w:val="22"/>
              </w:rPr>
              <w:t xml:space="preserve">This is Pre-owned car sales and service </w:t>
            </w:r>
            <w:r w:rsidRPr="000B27CB">
              <w:rPr>
                <w:rFonts w:asciiTheme="minorHAnsi" w:hAnsiTheme="minorHAnsi" w:cstheme="minorHAnsi"/>
                <w:sz w:val="22"/>
                <w:szCs w:val="22"/>
              </w:rPr>
              <w:t>website. where we have all the feature of e-commerce web site.</w:t>
            </w:r>
          </w:p>
          <w:p w:rsidR="00AE4620" w:rsidRPr="004B0BC7" w:rsidRDefault="00F85C63" w:rsidP="009C4FE9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  <w:tr w:rsidR="007C0E7D" w:rsidTr="000B27CB">
        <w:trPr>
          <w:trHeight w:val="325"/>
        </w:trPr>
        <w:tc>
          <w:tcPr>
            <w:tcW w:w="1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FA24FA" w:rsidRDefault="00F85C63" w:rsidP="006005AE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6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FA24FA" w:rsidRDefault="00F85C63" w:rsidP="006005AE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.Net developer</w:t>
            </w:r>
          </w:p>
        </w:tc>
      </w:tr>
      <w:tr w:rsidR="007C0E7D" w:rsidTr="000B27CB">
        <w:trPr>
          <w:trHeight w:val="325"/>
        </w:trPr>
        <w:tc>
          <w:tcPr>
            <w:tcW w:w="1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FA24FA" w:rsidRDefault="00F85C63" w:rsidP="006005AE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Responsibilities included</w:t>
            </w:r>
          </w:p>
        </w:tc>
        <w:tc>
          <w:tcPr>
            <w:tcW w:w="6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Default="00F85C63" w:rsidP="000B27CB">
            <w:pPr>
              <w:numPr>
                <w:ilvl w:val="0"/>
                <w:numId w:val="3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Communication with the client to get the requirements.</w:t>
            </w:r>
          </w:p>
          <w:p w:rsidR="00AE4620" w:rsidRDefault="00F85C63" w:rsidP="000B27CB">
            <w:pPr>
              <w:numPr>
                <w:ilvl w:val="0"/>
                <w:numId w:val="3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Create Custom tables, Transformations, Documents types.</w:t>
            </w:r>
          </w:p>
          <w:p w:rsidR="00E9713D" w:rsidRDefault="00F85C63" w:rsidP="000B27CB">
            <w:pPr>
              <w:numPr>
                <w:ilvl w:val="0"/>
                <w:numId w:val="3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Developing custom web parts, </w:t>
            </w:r>
            <w:r>
              <w:rPr>
                <w:rFonts w:ascii="Calibri" w:hAnsi="Calibri" w:cs="Arial"/>
                <w:sz w:val="22"/>
                <w:szCs w:val="20"/>
              </w:rPr>
              <w:t>custom form controls,</w:t>
            </w:r>
          </w:p>
          <w:p w:rsidR="00AE4620" w:rsidRDefault="00F85C63" w:rsidP="000B27CB">
            <w:pPr>
              <w:ind w:left="720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custom modules.</w:t>
            </w:r>
          </w:p>
          <w:p w:rsidR="00AE4620" w:rsidRPr="00E9713D" w:rsidRDefault="00F85C63" w:rsidP="000B27CB">
            <w:pPr>
              <w:numPr>
                <w:ilvl w:val="0"/>
                <w:numId w:val="35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E9713D">
              <w:rPr>
                <w:rFonts w:asciiTheme="minorHAnsi" w:hAnsiTheme="minorHAnsi"/>
                <w:color w:val="000000"/>
                <w:sz w:val="22"/>
                <w:szCs w:val="22"/>
              </w:rPr>
              <w:t>Designing master page</w:t>
            </w:r>
          </w:p>
          <w:p w:rsidR="00E9713D" w:rsidRPr="00E9713D" w:rsidRDefault="00F85C63" w:rsidP="000B27CB">
            <w:pPr>
              <w:pStyle w:val="ListParagraph"/>
              <w:numPr>
                <w:ilvl w:val="0"/>
                <w:numId w:val="35"/>
              </w:numPr>
              <w:suppressAutoHyphens/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</w:pPr>
            <w:r w:rsidRPr="00E9713D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t>Designing Page Templates</w:t>
            </w:r>
          </w:p>
          <w:p w:rsidR="00E9713D" w:rsidRDefault="00F85C63" w:rsidP="000B27CB">
            <w:pPr>
              <w:pStyle w:val="ListParagraph"/>
              <w:numPr>
                <w:ilvl w:val="0"/>
                <w:numId w:val="35"/>
              </w:numPr>
              <w:suppressAutoHyphens/>
              <w:ind w:right="-360"/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</w:pPr>
            <w:r w:rsidRPr="00E9713D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t>Design and development of User Interfaces using Kentico CMS and ASP.Net.</w:t>
            </w:r>
          </w:p>
          <w:p w:rsidR="00E9713D" w:rsidRPr="00E9713D" w:rsidRDefault="00F85C63" w:rsidP="000B27CB">
            <w:pPr>
              <w:pStyle w:val="ListParagraph"/>
              <w:numPr>
                <w:ilvl w:val="0"/>
                <w:numId w:val="35"/>
              </w:numPr>
              <w:suppressAutoHyphens/>
              <w:ind w:right="-360"/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</w:pPr>
            <w:r w:rsidRPr="00E9713D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t>Developing Business logic using C#.</w:t>
            </w:r>
          </w:p>
          <w:p w:rsidR="00E9713D" w:rsidRPr="00E9713D" w:rsidRDefault="00F85C63" w:rsidP="000B27CB">
            <w:pPr>
              <w:pStyle w:val="ListParagraph"/>
              <w:numPr>
                <w:ilvl w:val="0"/>
                <w:numId w:val="35"/>
              </w:numPr>
              <w:suppressAutoHyphens/>
              <w:ind w:right="-360"/>
              <w:rPr>
                <w:rFonts w:asciiTheme="minorHAnsi" w:hAnsiTheme="minorHAnsi"/>
                <w:bCs/>
                <w:color w:val="000000"/>
                <w:kern w:val="1"/>
                <w:sz w:val="22"/>
                <w:szCs w:val="22"/>
              </w:rPr>
            </w:pPr>
            <w:r w:rsidRPr="00E9713D">
              <w:rPr>
                <w:rFonts w:asciiTheme="minorHAnsi" w:hAnsiTheme="minorHAnsi"/>
                <w:bCs/>
                <w:color w:val="000000"/>
                <w:kern w:val="1"/>
                <w:sz w:val="22"/>
                <w:szCs w:val="22"/>
              </w:rPr>
              <w:t xml:space="preserve">Creating database objects like functions, stored procedures </w:t>
            </w:r>
            <w:r w:rsidRPr="00E9713D">
              <w:rPr>
                <w:rFonts w:asciiTheme="minorHAnsi" w:hAnsiTheme="minorHAnsi"/>
                <w:bCs/>
                <w:color w:val="000000"/>
                <w:kern w:val="1"/>
                <w:sz w:val="22"/>
                <w:szCs w:val="22"/>
              </w:rPr>
              <w:t>and views.</w:t>
            </w:r>
          </w:p>
          <w:p w:rsidR="00E9713D" w:rsidRPr="00E9713D" w:rsidRDefault="00F85C63" w:rsidP="00E9713D">
            <w:pPr>
              <w:ind w:left="72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C0E7D" w:rsidTr="000B27CB">
        <w:trPr>
          <w:trHeight w:val="325"/>
        </w:trPr>
        <w:tc>
          <w:tcPr>
            <w:tcW w:w="1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FA24FA" w:rsidRDefault="00F85C63" w:rsidP="006005AE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Team Size</w:t>
            </w:r>
          </w:p>
        </w:tc>
        <w:tc>
          <w:tcPr>
            <w:tcW w:w="6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FA24FA" w:rsidRDefault="00F85C63" w:rsidP="006005AE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3</w:t>
            </w:r>
            <w:r w:rsidRPr="00FA24FA">
              <w:rPr>
                <w:rFonts w:ascii="Calibri" w:hAnsi="Calibri" w:cs="Arial"/>
                <w:sz w:val="22"/>
                <w:szCs w:val="20"/>
              </w:rPr>
              <w:t xml:space="preserve"> Member</w:t>
            </w:r>
            <w:r>
              <w:rPr>
                <w:rFonts w:ascii="Calibri" w:hAnsi="Calibri" w:cs="Arial"/>
                <w:sz w:val="22"/>
                <w:szCs w:val="20"/>
              </w:rPr>
              <w:t xml:space="preserve"> (</w:t>
            </w:r>
            <w:r w:rsidRPr="00FA24FA">
              <w:rPr>
                <w:rFonts w:ascii="Calibri" w:hAnsi="Calibri" w:cs="Arial"/>
                <w:sz w:val="22"/>
                <w:szCs w:val="20"/>
              </w:rPr>
              <w:t>s</w:t>
            </w:r>
            <w:r>
              <w:rPr>
                <w:rFonts w:ascii="Calibri" w:hAnsi="Calibri" w:cs="Arial"/>
                <w:sz w:val="22"/>
                <w:szCs w:val="20"/>
              </w:rPr>
              <w:t>)</w:t>
            </w:r>
          </w:p>
        </w:tc>
      </w:tr>
      <w:tr w:rsidR="007C0E7D" w:rsidTr="000B27CB">
        <w:trPr>
          <w:trHeight w:val="325"/>
        </w:trPr>
        <w:tc>
          <w:tcPr>
            <w:tcW w:w="1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FA24FA" w:rsidRDefault="00F85C63" w:rsidP="006005AE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Duration</w:t>
            </w:r>
          </w:p>
        </w:tc>
        <w:tc>
          <w:tcPr>
            <w:tcW w:w="6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E4620" w:rsidRPr="00FA24FA" w:rsidRDefault="00F85C63" w:rsidP="0087231D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Still working </w:t>
            </w:r>
          </w:p>
        </w:tc>
      </w:tr>
    </w:tbl>
    <w:p w:rsidR="000B27CB" w:rsidRDefault="00F85C63" w:rsidP="000B27CB">
      <w:pPr>
        <w:rPr>
          <w:lang w:val="fr-FR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817"/>
        <w:gridCol w:w="6931"/>
      </w:tblGrid>
      <w:tr w:rsidR="007C0E7D" w:rsidTr="00011487">
        <w:trPr>
          <w:trHeight w:val="318"/>
        </w:trPr>
        <w:tc>
          <w:tcPr>
            <w:tcW w:w="87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65F91"/>
            <w:vAlign w:val="center"/>
          </w:tcPr>
          <w:p w:rsidR="000B27CB" w:rsidRPr="00FA24FA" w:rsidRDefault="00F85C63" w:rsidP="00011487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 xml:space="preserve">Client Name: </w:t>
            </w:r>
            <w:r w:rsidRPr="00FA24FA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AWRostmani</w:t>
            </w:r>
          </w:p>
        </w:tc>
      </w:tr>
      <w:tr w:rsidR="007C0E7D" w:rsidTr="00011487">
        <w:trPr>
          <w:trHeight w:val="318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AE4620" w:rsidRDefault="00F85C63" w:rsidP="00011487">
            <w:pPr>
              <w:spacing w:line="216" w:lineRule="auto"/>
              <w:rPr>
                <w:rFonts w:asciiTheme="minorHAnsi" w:hAnsiTheme="minorHAnsi"/>
                <w:b/>
                <w:color w:val="000000"/>
                <w:kern w:val="1"/>
                <w:sz w:val="22"/>
                <w:szCs w:val="22"/>
              </w:rPr>
            </w:pPr>
            <w:r w:rsidRPr="00AE4620">
              <w:rPr>
                <w:rFonts w:asciiTheme="minorHAnsi" w:hAnsiTheme="minorHAnsi"/>
                <w:b/>
                <w:color w:val="000000"/>
                <w:kern w:val="1"/>
                <w:sz w:val="22"/>
                <w:szCs w:val="22"/>
              </w:rPr>
              <w:t>Title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FA24FA" w:rsidRDefault="00F85C63" w:rsidP="00011487">
            <w:pPr>
              <w:tabs>
                <w:tab w:val="left" w:pos="1185"/>
              </w:tabs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ONE OTT</w:t>
            </w:r>
          </w:p>
        </w:tc>
      </w:tr>
      <w:tr w:rsidR="007C0E7D" w:rsidTr="00011487">
        <w:trPr>
          <w:trHeight w:val="318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AE4620" w:rsidRDefault="00F85C63" w:rsidP="00011487">
            <w:pPr>
              <w:tabs>
                <w:tab w:val="left" w:pos="1185"/>
              </w:tabs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E4620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Technologies 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AE4620" w:rsidRDefault="00F85C63" w:rsidP="00011487">
            <w:pPr>
              <w:tabs>
                <w:tab w:val="left" w:pos="1185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66CC">
              <w:rPr>
                <w:rFonts w:ascii="Calibri" w:hAnsi="Calibri" w:cs="Arial"/>
                <w:sz w:val="22"/>
                <w:szCs w:val="20"/>
              </w:rPr>
              <w:t xml:space="preserve"> </w:t>
            </w:r>
            <w:r>
              <w:rPr>
                <w:rFonts w:ascii="Calibri" w:hAnsi="Calibri" w:cs="Arial"/>
                <w:sz w:val="22"/>
                <w:szCs w:val="20"/>
              </w:rPr>
              <w:t xml:space="preserve"> SQL Server 2012,Asp.Net</w:t>
            </w:r>
          </w:p>
        </w:tc>
      </w:tr>
      <w:tr w:rsidR="007C0E7D" w:rsidTr="00011487">
        <w:trPr>
          <w:trHeight w:val="318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AE4620" w:rsidRDefault="00F85C63" w:rsidP="00011487">
            <w:pPr>
              <w:tabs>
                <w:tab w:val="left" w:pos="1185"/>
              </w:tabs>
              <w:jc w:val="both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AE4620" w:rsidRDefault="00F85C63" w:rsidP="00011487">
            <w:pPr>
              <w:tabs>
                <w:tab w:val="left" w:pos="1185"/>
              </w:tabs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C#, JavaScript, Jquery</w:t>
            </w:r>
          </w:p>
        </w:tc>
      </w:tr>
      <w:tr w:rsidR="007C0E7D" w:rsidTr="00011487">
        <w:trPr>
          <w:trHeight w:val="318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Default="00F85C63" w:rsidP="00011487">
            <w:pPr>
              <w:tabs>
                <w:tab w:val="left" w:pos="1185"/>
              </w:tabs>
              <w:jc w:val="both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CMS Tool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Default="00F85C63" w:rsidP="00011487">
            <w:pPr>
              <w:tabs>
                <w:tab w:val="left" w:pos="1185"/>
              </w:tabs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Kentico 11</w:t>
            </w:r>
          </w:p>
        </w:tc>
      </w:tr>
      <w:tr w:rsidR="007C0E7D" w:rsidTr="00011487">
        <w:trPr>
          <w:trHeight w:val="318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AE4620" w:rsidRDefault="00F85C63" w:rsidP="00011487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E4620">
              <w:rPr>
                <w:rFonts w:asciiTheme="minorHAnsi" w:hAnsiTheme="minorHAnsi"/>
                <w:b/>
                <w:color w:val="000000"/>
                <w:kern w:val="1"/>
                <w:sz w:val="22"/>
                <w:szCs w:val="22"/>
              </w:rPr>
              <w:t>Environments Coverage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AE4620" w:rsidRDefault="00F85C63" w:rsidP="00011487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AE4620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t xml:space="preserve">Windows 7 IE8, IE9, Chrome, </w:t>
            </w:r>
            <w:r w:rsidRPr="00AE4620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t>Firefox</w:t>
            </w:r>
          </w:p>
        </w:tc>
      </w:tr>
      <w:tr w:rsidR="007C0E7D" w:rsidTr="00011487">
        <w:trPr>
          <w:trHeight w:val="784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FA24FA" w:rsidRDefault="00F85C63" w:rsidP="00011487">
            <w:pPr>
              <w:tabs>
                <w:tab w:val="left" w:pos="1185"/>
              </w:tabs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 xml:space="preserve">Description 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4B0BC7" w:rsidRDefault="00F85C63" w:rsidP="00011487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 w:rsidRPr="000B27CB">
              <w:rPr>
                <w:rFonts w:ascii="Calibri" w:hAnsi="Calibri" w:cs="Arial"/>
                <w:sz w:val="22"/>
                <w:szCs w:val="20"/>
              </w:rPr>
              <w:t>One OTT is the integration platform for 4 sites like iwanTV ,tfc.Tv, Sky, No link, ABS CBN decided to develop the web application and mobile app of OTT.</w:t>
            </w:r>
          </w:p>
        </w:tc>
      </w:tr>
      <w:tr w:rsidR="007C0E7D" w:rsidTr="00011487">
        <w:trPr>
          <w:trHeight w:val="422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FA24FA" w:rsidRDefault="00F85C63" w:rsidP="00011487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FA24FA" w:rsidRDefault="00F85C63" w:rsidP="00011487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.Net developer</w:t>
            </w:r>
          </w:p>
        </w:tc>
      </w:tr>
      <w:tr w:rsidR="007C0E7D" w:rsidTr="00011487">
        <w:trPr>
          <w:trHeight w:val="422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FA24FA" w:rsidRDefault="00F85C63" w:rsidP="00011487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Responsibilities included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Default="00F85C63" w:rsidP="00011487">
            <w:pPr>
              <w:numPr>
                <w:ilvl w:val="0"/>
                <w:numId w:val="35"/>
              </w:num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Communication with the client to </w:t>
            </w:r>
            <w:r>
              <w:rPr>
                <w:rFonts w:ascii="Calibri" w:hAnsi="Calibri" w:cs="Arial"/>
                <w:sz w:val="22"/>
                <w:szCs w:val="20"/>
              </w:rPr>
              <w:t>get the requirements.</w:t>
            </w:r>
          </w:p>
          <w:p w:rsidR="000B27CB" w:rsidRDefault="00F85C63" w:rsidP="00011487">
            <w:pPr>
              <w:numPr>
                <w:ilvl w:val="0"/>
                <w:numId w:val="35"/>
              </w:num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Create Custom tables, Transformations, Documents types.</w:t>
            </w:r>
          </w:p>
          <w:p w:rsidR="000B27CB" w:rsidRDefault="00F85C63" w:rsidP="00011487">
            <w:pPr>
              <w:numPr>
                <w:ilvl w:val="0"/>
                <w:numId w:val="35"/>
              </w:num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Developing custom web parts, custom form controls,</w:t>
            </w:r>
          </w:p>
          <w:p w:rsidR="000B27CB" w:rsidRDefault="00F85C63" w:rsidP="00011487">
            <w:pPr>
              <w:ind w:left="720"/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custom modules.</w:t>
            </w:r>
          </w:p>
          <w:p w:rsidR="000B27CB" w:rsidRPr="00E9713D" w:rsidRDefault="00F85C63" w:rsidP="00011487">
            <w:pPr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9713D">
              <w:rPr>
                <w:rFonts w:asciiTheme="minorHAnsi" w:hAnsiTheme="minorHAnsi"/>
                <w:color w:val="000000"/>
                <w:sz w:val="22"/>
                <w:szCs w:val="22"/>
              </w:rPr>
              <w:t>Designing master page</w:t>
            </w:r>
          </w:p>
          <w:p w:rsidR="000B27CB" w:rsidRPr="00E9713D" w:rsidRDefault="00F85C63" w:rsidP="00011487">
            <w:pPr>
              <w:pStyle w:val="ListParagraph"/>
              <w:numPr>
                <w:ilvl w:val="0"/>
                <w:numId w:val="35"/>
              </w:numPr>
              <w:suppressAutoHyphens/>
              <w:jc w:val="both"/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</w:pPr>
            <w:r w:rsidRPr="00E9713D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t>Designing Page Templates</w:t>
            </w:r>
          </w:p>
          <w:p w:rsidR="000B27CB" w:rsidRDefault="00F85C63" w:rsidP="00011487">
            <w:pPr>
              <w:pStyle w:val="ListParagraph"/>
              <w:numPr>
                <w:ilvl w:val="0"/>
                <w:numId w:val="35"/>
              </w:numPr>
              <w:suppressAutoHyphens/>
              <w:ind w:right="-360"/>
              <w:jc w:val="both"/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</w:pPr>
            <w:r w:rsidRPr="00E9713D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t xml:space="preserve">Design and development of User Interfaces using Kentico CMS and </w:t>
            </w:r>
            <w:r w:rsidRPr="00E9713D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lastRenderedPageBreak/>
              <w:t>ASP.Net.</w:t>
            </w:r>
          </w:p>
          <w:p w:rsidR="000B27CB" w:rsidRPr="00E9713D" w:rsidRDefault="00F85C63" w:rsidP="00011487">
            <w:pPr>
              <w:pStyle w:val="ListParagraph"/>
              <w:numPr>
                <w:ilvl w:val="0"/>
                <w:numId w:val="35"/>
              </w:numPr>
              <w:suppressAutoHyphens/>
              <w:ind w:right="-360"/>
              <w:jc w:val="both"/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</w:pPr>
            <w:r w:rsidRPr="00E9713D">
              <w:rPr>
                <w:rFonts w:asciiTheme="minorHAnsi" w:hAnsiTheme="minorHAnsi"/>
                <w:color w:val="000000"/>
                <w:kern w:val="1"/>
                <w:sz w:val="22"/>
                <w:szCs w:val="22"/>
              </w:rPr>
              <w:t>Developing Business logic using C#.</w:t>
            </w:r>
          </w:p>
          <w:p w:rsidR="000B27CB" w:rsidRPr="00E9713D" w:rsidRDefault="00F85C63" w:rsidP="00011487">
            <w:pPr>
              <w:pStyle w:val="ListParagraph"/>
              <w:numPr>
                <w:ilvl w:val="0"/>
                <w:numId w:val="35"/>
              </w:numPr>
              <w:suppressAutoHyphens/>
              <w:ind w:right="-360"/>
              <w:jc w:val="both"/>
              <w:rPr>
                <w:rFonts w:asciiTheme="minorHAnsi" w:hAnsiTheme="minorHAnsi"/>
                <w:bCs/>
                <w:color w:val="000000"/>
                <w:kern w:val="1"/>
                <w:sz w:val="22"/>
                <w:szCs w:val="22"/>
              </w:rPr>
            </w:pPr>
            <w:r w:rsidRPr="00E9713D">
              <w:rPr>
                <w:rFonts w:asciiTheme="minorHAnsi" w:hAnsiTheme="minorHAnsi"/>
                <w:bCs/>
                <w:color w:val="000000"/>
                <w:kern w:val="1"/>
                <w:sz w:val="22"/>
                <w:szCs w:val="22"/>
              </w:rPr>
              <w:t>Creating database objects like functions, stored procedures and views.</w:t>
            </w:r>
          </w:p>
          <w:p w:rsidR="000B27CB" w:rsidRPr="00E9713D" w:rsidRDefault="00F85C63" w:rsidP="00011487">
            <w:pPr>
              <w:ind w:left="72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C0E7D" w:rsidTr="00011487">
        <w:trPr>
          <w:trHeight w:val="422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FA24FA" w:rsidRDefault="00F85C63" w:rsidP="00011487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lastRenderedPageBreak/>
              <w:t>Team Size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FA24FA" w:rsidRDefault="00F85C63" w:rsidP="00011487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3</w:t>
            </w:r>
            <w:r w:rsidRPr="00FA24FA">
              <w:rPr>
                <w:rFonts w:ascii="Calibri" w:hAnsi="Calibri" w:cs="Arial"/>
                <w:sz w:val="22"/>
                <w:szCs w:val="20"/>
              </w:rPr>
              <w:t xml:space="preserve"> Member</w:t>
            </w:r>
            <w:r>
              <w:rPr>
                <w:rFonts w:ascii="Calibri" w:hAnsi="Calibri" w:cs="Arial"/>
                <w:sz w:val="22"/>
                <w:szCs w:val="20"/>
              </w:rPr>
              <w:t xml:space="preserve"> (</w:t>
            </w:r>
            <w:r w:rsidRPr="00FA24FA">
              <w:rPr>
                <w:rFonts w:ascii="Calibri" w:hAnsi="Calibri" w:cs="Arial"/>
                <w:sz w:val="22"/>
                <w:szCs w:val="20"/>
              </w:rPr>
              <w:t>s</w:t>
            </w:r>
            <w:r>
              <w:rPr>
                <w:rFonts w:ascii="Calibri" w:hAnsi="Calibri" w:cs="Arial"/>
                <w:sz w:val="22"/>
                <w:szCs w:val="20"/>
              </w:rPr>
              <w:t>)</w:t>
            </w:r>
          </w:p>
        </w:tc>
      </w:tr>
      <w:tr w:rsidR="007C0E7D" w:rsidTr="00011487">
        <w:trPr>
          <w:trHeight w:val="422"/>
        </w:trPr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FA24FA" w:rsidRDefault="00F85C63" w:rsidP="00011487">
            <w:pPr>
              <w:jc w:val="both"/>
              <w:rPr>
                <w:rFonts w:ascii="Calibri" w:hAnsi="Calibri" w:cs="Arial"/>
                <w:b/>
                <w:bCs/>
                <w:sz w:val="22"/>
                <w:szCs w:val="20"/>
              </w:rPr>
            </w:pPr>
            <w:r w:rsidRPr="00FA24FA">
              <w:rPr>
                <w:rFonts w:ascii="Calibri" w:hAnsi="Calibri" w:cs="Arial"/>
                <w:b/>
                <w:bCs/>
                <w:sz w:val="22"/>
                <w:szCs w:val="20"/>
              </w:rPr>
              <w:t>Duration</w:t>
            </w:r>
          </w:p>
        </w:tc>
        <w:tc>
          <w:tcPr>
            <w:tcW w:w="6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B27CB" w:rsidRPr="00FA24FA" w:rsidRDefault="00F85C63" w:rsidP="00011487">
            <w:pPr>
              <w:jc w:val="both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:rsidR="000B27CB" w:rsidRPr="00FA24FA" w:rsidRDefault="00F85C63" w:rsidP="0068718A">
      <w:pPr>
        <w:jc w:val="both"/>
        <w:rPr>
          <w:rFonts w:ascii="Calibri" w:hAnsi="Calibri"/>
          <w:sz w:val="22"/>
          <w:lang w:val="fr-FR"/>
        </w:rPr>
      </w:pPr>
    </w:p>
    <w:p w:rsidR="00556A90" w:rsidRPr="00FA24FA" w:rsidRDefault="00F85C63" w:rsidP="0068718A">
      <w:pPr>
        <w:jc w:val="both"/>
        <w:rPr>
          <w:rFonts w:ascii="Calibri" w:hAnsi="Calibri"/>
          <w:sz w:val="22"/>
          <w:lang w:val="fr-FR"/>
        </w:rPr>
      </w:pPr>
    </w:p>
    <w:p w:rsidR="009E5763" w:rsidRPr="00FA24FA" w:rsidRDefault="00F85C63" w:rsidP="0068718A">
      <w:pPr>
        <w:jc w:val="both"/>
        <w:rPr>
          <w:rFonts w:ascii="Calibri" w:hAnsi="Calibri" w:cs="Arial"/>
          <w:b/>
          <w:bCs/>
          <w:color w:val="FFFFFF"/>
          <w:sz w:val="22"/>
          <w:szCs w:val="22"/>
        </w:rPr>
      </w:pPr>
    </w:p>
    <w:p w:rsidR="00AF2A7A" w:rsidRPr="00FA24FA" w:rsidRDefault="009A21A6" w:rsidP="004572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20"/>
        </w:tabs>
        <w:jc w:val="both"/>
        <w:rPr>
          <w:rFonts w:ascii="Calibri" w:hAnsi="Calibri" w:cs="Arial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79841d64083772fc29afe2d0aed8863134f530e18705c4458440321091b5b58120915011749585b004356014b4450530401195c1333471b1b11134851540c564e011503504e1c180c571833471b1b0411445b411b091351504f54671e1a4f03434e1008135212405d0c0e561f475d150613400c5b01584b130f435611155c0b085249100917110d531b045d4340010b180717455f5e00534f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79841d64083772fc29afe2d0aed8863134f530e18705c4458440321091b5b58120915011749585b004356014b4450530401195c1333471b1b11134851540c564e011503504e1c180c571833471b1b0411445b411b091351504f54671e1a4f03434e1008135212405d0c0e561f475d150613400c5b01584b130f435611155c0b085249100917110d531b045d4340010b180717455f5e00534f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2A7A" w:rsidRPr="00FA24FA" w:rsidSect="00E87A1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63" w:rsidRDefault="00F85C63">
      <w:r>
        <w:separator/>
      </w:r>
    </w:p>
  </w:endnote>
  <w:endnote w:type="continuationSeparator" w:id="0">
    <w:p w:rsidR="00F85C63" w:rsidRDefault="00F8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0A5" w:rsidRDefault="00F85C63" w:rsidP="00A065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60A5" w:rsidRDefault="00F85C63" w:rsidP="001617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0A5" w:rsidRDefault="00F85C63" w:rsidP="00A065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21A6">
      <w:rPr>
        <w:rStyle w:val="PageNumber"/>
        <w:noProof/>
      </w:rPr>
      <w:t>1</w:t>
    </w:r>
    <w:r>
      <w:rPr>
        <w:rStyle w:val="PageNumber"/>
      </w:rPr>
      <w:fldChar w:fldCharType="end"/>
    </w:r>
  </w:p>
  <w:p w:rsidR="00BE60A5" w:rsidRDefault="00F85C63" w:rsidP="001617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63" w:rsidRDefault="00F85C63">
      <w:r>
        <w:separator/>
      </w:r>
    </w:p>
  </w:footnote>
  <w:footnote w:type="continuationSeparator" w:id="0">
    <w:p w:rsidR="00F85C63" w:rsidRDefault="00F8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kern w:val="1"/>
        <w:sz w:val="22"/>
        <w:szCs w:val="22"/>
        <w:lang w:val="en-US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kern w:val="1"/>
        <w:lang w:val="en-US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9EC442B"/>
    <w:multiLevelType w:val="hybridMultilevel"/>
    <w:tmpl w:val="D340D3C6"/>
    <w:lvl w:ilvl="0" w:tplc="56E039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CD81A9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176AB9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9C02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768EA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E9C43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1C44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232A1E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71A51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40826"/>
    <w:multiLevelType w:val="multilevel"/>
    <w:tmpl w:val="A21A3B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1B87E28"/>
    <w:multiLevelType w:val="hybridMultilevel"/>
    <w:tmpl w:val="48881C90"/>
    <w:lvl w:ilvl="0" w:tplc="E1C4D3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BC601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0CABB8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188E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4CCB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F1AB3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D8883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244A9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3DC9D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3C1EDB"/>
    <w:multiLevelType w:val="hybridMultilevel"/>
    <w:tmpl w:val="FA1C97E6"/>
    <w:lvl w:ilvl="0" w:tplc="F88A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A1F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D2E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CB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61A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2AC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EA1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87C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665B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E1F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843D48"/>
    <w:multiLevelType w:val="hybridMultilevel"/>
    <w:tmpl w:val="719CC7D4"/>
    <w:lvl w:ilvl="0" w:tplc="04D85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826B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182B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C6A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DA6B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BE03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8A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EC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A037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30E2"/>
    <w:multiLevelType w:val="hybridMultilevel"/>
    <w:tmpl w:val="09508E16"/>
    <w:lvl w:ilvl="0" w:tplc="F72841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010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D0E0F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4EB8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72E5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DEF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C7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905B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C82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83B76"/>
    <w:multiLevelType w:val="hybridMultilevel"/>
    <w:tmpl w:val="B6A8BC92"/>
    <w:lvl w:ilvl="0" w:tplc="F8766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362B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4A9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07E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D21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F890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5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E14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A0E5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73990"/>
    <w:multiLevelType w:val="hybridMultilevel"/>
    <w:tmpl w:val="0952CECE"/>
    <w:lvl w:ilvl="0" w:tplc="20F23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E2B4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162E1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4A8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6241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861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8E7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AED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FA1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473DD"/>
    <w:multiLevelType w:val="hybridMultilevel"/>
    <w:tmpl w:val="6AAA8CF6"/>
    <w:lvl w:ilvl="0" w:tplc="B3E621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2615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BEF4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25E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4C53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E458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400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6BE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5E5A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70123"/>
    <w:multiLevelType w:val="hybridMultilevel"/>
    <w:tmpl w:val="9FBC755C"/>
    <w:lvl w:ilvl="0" w:tplc="7C903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E98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E48F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4C2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EB5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16A0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C5D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64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A015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21FB9"/>
    <w:multiLevelType w:val="singleLevel"/>
    <w:tmpl w:val="98C09892"/>
    <w:lvl w:ilvl="0">
      <w:start w:val="1"/>
      <w:numFmt w:val="bullet"/>
      <w:pStyle w:val="bullet"/>
      <w:lvlText w:val="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</w:rPr>
    </w:lvl>
  </w:abstractNum>
  <w:abstractNum w:abstractNumId="15" w15:restartNumberingAfterBreak="0">
    <w:nsid w:val="19882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C9C41D9"/>
    <w:multiLevelType w:val="hybridMultilevel"/>
    <w:tmpl w:val="26CCBE68"/>
    <w:lvl w:ilvl="0" w:tplc="BFE41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C2D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4282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B68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CCD2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4A31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4C0D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90CA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369D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3DB416E"/>
    <w:multiLevelType w:val="hybridMultilevel"/>
    <w:tmpl w:val="C8589382"/>
    <w:lvl w:ilvl="0" w:tplc="380A281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CC7A083E"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ahoma" w:eastAsia="Times New Roman" w:hAnsi="Tahoma" w:cs="Tahoma" w:hint="default"/>
      </w:rPr>
    </w:lvl>
    <w:lvl w:ilvl="2" w:tplc="B0EAB74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CC56B182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5CACA1E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7307860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9D74D40C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7B72440E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5BC4DA1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9000F2"/>
    <w:multiLevelType w:val="singleLevel"/>
    <w:tmpl w:val="FFFFFFFF"/>
    <w:lvl w:ilvl="0">
      <w:start w:val="1"/>
      <w:numFmt w:val="bullet"/>
      <w:lvlText w:val=""/>
      <w:legacy w:legacy="1" w:legacySpace="0" w:legacyIndent="360"/>
      <w:lvlJc w:val="left"/>
      <w:pPr>
        <w:ind w:left="108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2DD052BB"/>
    <w:multiLevelType w:val="hybridMultilevel"/>
    <w:tmpl w:val="2B94545C"/>
    <w:lvl w:ilvl="0" w:tplc="50F432F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cs="Times New Roman" w:hint="default"/>
      </w:rPr>
    </w:lvl>
    <w:lvl w:ilvl="1" w:tplc="74EC15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8A3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B39CF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67BE3D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9471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60AC6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62CA48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7CF1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2FD41A8A"/>
    <w:multiLevelType w:val="hybridMultilevel"/>
    <w:tmpl w:val="7D3CCD48"/>
    <w:lvl w:ilvl="0" w:tplc="79EE3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1E4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E04E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CA2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6E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EC0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621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EB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EC1A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A55EEF"/>
    <w:multiLevelType w:val="hybridMultilevel"/>
    <w:tmpl w:val="6E8EDA4A"/>
    <w:lvl w:ilvl="0" w:tplc="8A72E0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266D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6E34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38D488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934C2F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2F0E0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256ABF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CFD483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A6F7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35BF0D65"/>
    <w:multiLevelType w:val="hybridMultilevel"/>
    <w:tmpl w:val="33B89D3A"/>
    <w:lvl w:ilvl="0" w:tplc="963025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2A5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C82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8E7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B0C0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5E19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0C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2CFA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E81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57BCD"/>
    <w:multiLevelType w:val="hybridMultilevel"/>
    <w:tmpl w:val="75388832"/>
    <w:lvl w:ilvl="0" w:tplc="644083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CC682"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2" w:tplc="FD0E9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8A2A1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800E01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946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D2F46A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2B2A54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6A58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45730E45"/>
    <w:multiLevelType w:val="hybridMultilevel"/>
    <w:tmpl w:val="43E8AF6C"/>
    <w:lvl w:ilvl="0" w:tplc="A37E9B1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1" w:tplc="BDC4911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845AECF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48E8762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7AC207B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8AF4333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4DE4B5F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F94C998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E48D20E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463F3329"/>
    <w:multiLevelType w:val="hybridMultilevel"/>
    <w:tmpl w:val="60CA95C0"/>
    <w:lvl w:ilvl="0" w:tplc="84868FD6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9287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D6B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901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21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50E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A5D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4405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C608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D08F2"/>
    <w:multiLevelType w:val="hybridMultilevel"/>
    <w:tmpl w:val="C3AACFDE"/>
    <w:lvl w:ilvl="0" w:tplc="F2D4346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8A86B5D6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34A8AA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5469F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48763F1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6E88B50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DD85EE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5829210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05E752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D50C7D"/>
    <w:multiLevelType w:val="hybridMultilevel"/>
    <w:tmpl w:val="1C6CE3A0"/>
    <w:lvl w:ilvl="0" w:tplc="1B3891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C00EC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E91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6D5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E3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7EBD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6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06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3027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342B4"/>
    <w:multiLevelType w:val="hybridMultilevel"/>
    <w:tmpl w:val="88D015E6"/>
    <w:lvl w:ilvl="0" w:tplc="323EC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062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A0BA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C61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02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9E5E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C10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6C4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E40E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22AC1"/>
    <w:multiLevelType w:val="hybridMultilevel"/>
    <w:tmpl w:val="F4308116"/>
    <w:lvl w:ilvl="0" w:tplc="7818AF7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1" w:tplc="16ECA45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D76846D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21B466F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B788736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E0BE7F9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580AFE0C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C2AA8A4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7C6C9F64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54267671"/>
    <w:multiLevelType w:val="hybridMultilevel"/>
    <w:tmpl w:val="513CFBAA"/>
    <w:lvl w:ilvl="0" w:tplc="B6240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A865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6AA7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896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E410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50B1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28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CEE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D07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C28B2"/>
    <w:multiLevelType w:val="hybridMultilevel"/>
    <w:tmpl w:val="D82CA096"/>
    <w:lvl w:ilvl="0" w:tplc="8AA2D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F6C0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BCC2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A0D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496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0AB9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00B0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DE2D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104A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3621D9"/>
    <w:multiLevelType w:val="hybridMultilevel"/>
    <w:tmpl w:val="6B503B48"/>
    <w:lvl w:ilvl="0" w:tplc="DB725E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24E6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8AE3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A95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D4C6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64ED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9A64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A2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EABE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D72CA"/>
    <w:multiLevelType w:val="hybridMultilevel"/>
    <w:tmpl w:val="F2D0A47C"/>
    <w:lvl w:ilvl="0" w:tplc="C7C8B67E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A30A61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527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289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880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388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0E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F423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7227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13760A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77DA35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89948D1"/>
    <w:multiLevelType w:val="multilevel"/>
    <w:tmpl w:val="829ADE8C"/>
    <w:lvl w:ilvl="0">
      <w:start w:val="1"/>
      <w:numFmt w:val="bullet"/>
      <w:lvlText w:val=""/>
      <w:legacy w:legacy="1" w:legacySpace="0" w:legacyIndent="360"/>
      <w:lvlJc w:val="left"/>
      <w:pPr>
        <w:ind w:left="108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78A6427E"/>
    <w:multiLevelType w:val="hybridMultilevel"/>
    <w:tmpl w:val="24B6DFEA"/>
    <w:lvl w:ilvl="0" w:tplc="6B249D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9876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42F3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04C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871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CAC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56F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E219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78A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E092C"/>
    <w:multiLevelType w:val="hybridMultilevel"/>
    <w:tmpl w:val="FD96E760"/>
    <w:lvl w:ilvl="0" w:tplc="586E0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0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4C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8A8D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492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90E7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46F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0BC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84C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73C76"/>
    <w:multiLevelType w:val="hybridMultilevel"/>
    <w:tmpl w:val="912607B0"/>
    <w:lvl w:ilvl="0" w:tplc="03F4E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203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442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E28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433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C4AB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6A2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C7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AC0C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11210B"/>
    <w:multiLevelType w:val="hybridMultilevel"/>
    <w:tmpl w:val="F6025510"/>
    <w:lvl w:ilvl="0" w:tplc="789EE3EE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color w:val="auto"/>
      </w:rPr>
    </w:lvl>
    <w:lvl w:ilvl="1" w:tplc="B8A29BE4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24F6496E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6254B266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86D2C40C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7F3234EA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6D723A08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98C2EFB8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728CE56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41" w15:restartNumberingAfterBreak="0">
    <w:nsid w:val="7D8A6543"/>
    <w:multiLevelType w:val="hybridMultilevel"/>
    <w:tmpl w:val="F9E0BA30"/>
    <w:lvl w:ilvl="0" w:tplc="A9C6B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3A3F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5EA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6C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AE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FC91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4F5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A0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45C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10105"/>
    <w:multiLevelType w:val="hybridMultilevel"/>
    <w:tmpl w:val="BDDAF818"/>
    <w:lvl w:ilvl="0" w:tplc="6F2C5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C7B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F6AA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FA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C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C607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AB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210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02D2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8"/>
  </w:num>
  <w:num w:numId="4">
    <w:abstractNumId w:val="36"/>
  </w:num>
  <w:num w:numId="5">
    <w:abstractNumId w:val="34"/>
  </w:num>
  <w:num w:numId="6">
    <w:abstractNumId w:val="23"/>
  </w:num>
  <w:num w:numId="7">
    <w:abstractNumId w:val="19"/>
  </w:num>
  <w:num w:numId="8">
    <w:abstractNumId w:val="4"/>
  </w:num>
  <w:num w:numId="9">
    <w:abstractNumId w:val="29"/>
  </w:num>
  <w:num w:numId="10">
    <w:abstractNumId w:val="24"/>
  </w:num>
  <w:num w:numId="11">
    <w:abstractNumId w:val="7"/>
  </w:num>
  <w:num w:numId="12">
    <w:abstractNumId w:val="35"/>
  </w:num>
  <w:num w:numId="13">
    <w:abstractNumId w:val="15"/>
  </w:num>
  <w:num w:numId="14">
    <w:abstractNumId w:val="32"/>
  </w:num>
  <w:num w:numId="15">
    <w:abstractNumId w:val="12"/>
  </w:num>
  <w:num w:numId="16">
    <w:abstractNumId w:val="17"/>
  </w:num>
  <w:num w:numId="17">
    <w:abstractNumId w:val="26"/>
  </w:num>
  <w:num w:numId="18">
    <w:abstractNumId w:val="33"/>
  </w:num>
  <w:num w:numId="19">
    <w:abstractNumId w:val="40"/>
  </w:num>
  <w:num w:numId="20">
    <w:abstractNumId w:val="8"/>
  </w:num>
  <w:num w:numId="21">
    <w:abstractNumId w:val="39"/>
  </w:num>
  <w:num w:numId="22">
    <w:abstractNumId w:val="16"/>
  </w:num>
  <w:num w:numId="23">
    <w:abstractNumId w:val="31"/>
  </w:num>
  <w:num w:numId="24">
    <w:abstractNumId w:val="3"/>
  </w:num>
  <w:num w:numId="25">
    <w:abstractNumId w:val="9"/>
  </w:num>
  <w:num w:numId="26">
    <w:abstractNumId w:val="10"/>
  </w:num>
  <w:num w:numId="27">
    <w:abstractNumId w:val="11"/>
  </w:num>
  <w:num w:numId="28">
    <w:abstractNumId w:val="30"/>
  </w:num>
  <w:num w:numId="29">
    <w:abstractNumId w:val="22"/>
  </w:num>
  <w:num w:numId="30">
    <w:abstractNumId w:val="41"/>
  </w:num>
  <w:num w:numId="31">
    <w:abstractNumId w:val="37"/>
  </w:num>
  <w:num w:numId="32">
    <w:abstractNumId w:val="21"/>
  </w:num>
  <w:num w:numId="33">
    <w:abstractNumId w:val="5"/>
  </w:num>
  <w:num w:numId="34">
    <w:abstractNumId w:val="38"/>
  </w:num>
  <w:num w:numId="35">
    <w:abstractNumId w:val="42"/>
  </w:num>
  <w:num w:numId="36">
    <w:abstractNumId w:val="13"/>
  </w:num>
  <w:num w:numId="37">
    <w:abstractNumId w:val="28"/>
  </w:num>
  <w:num w:numId="38">
    <w:abstractNumId w:val="6"/>
  </w:num>
  <w:num w:numId="39">
    <w:abstractNumId w:val="20"/>
  </w:num>
  <w:num w:numId="40">
    <w:abstractNumId w:val="0"/>
  </w:num>
  <w:num w:numId="41">
    <w:abstractNumId w:val="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7D"/>
    <w:rsid w:val="007C0E7D"/>
    <w:rsid w:val="009A21A6"/>
    <w:rsid w:val="00F8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615957-127E-4A6C-9797-92E686E2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40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A640E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A640E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A640E"/>
    <w:pPr>
      <w:keepNext/>
      <w:ind w:right="360"/>
      <w:outlineLvl w:val="2"/>
    </w:pPr>
    <w:rPr>
      <w:rFonts w:ascii="Garamond" w:hAnsi="Garamond"/>
      <w:b/>
    </w:rPr>
  </w:style>
  <w:style w:type="paragraph" w:styleId="Heading4">
    <w:name w:val="heading 4"/>
    <w:basedOn w:val="Normal"/>
    <w:next w:val="Normal"/>
    <w:qFormat/>
    <w:rsid w:val="005323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2453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53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2453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A623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FA640E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FA640E"/>
    <w:rPr>
      <w:color w:val="0000FF"/>
      <w:u w:val="single"/>
    </w:rPr>
  </w:style>
  <w:style w:type="paragraph" w:styleId="BodyTextIndent2">
    <w:name w:val="Body Text Indent 2"/>
    <w:basedOn w:val="Normal"/>
    <w:rsid w:val="00FA640E"/>
    <w:pPr>
      <w:ind w:left="720"/>
    </w:pPr>
  </w:style>
  <w:style w:type="paragraph" w:styleId="BodyText">
    <w:name w:val="Body Text"/>
    <w:basedOn w:val="Normal"/>
    <w:link w:val="BodyTextChar"/>
    <w:rsid w:val="00FA640E"/>
    <w:pPr>
      <w:spacing w:after="120"/>
    </w:pPr>
  </w:style>
  <w:style w:type="paragraph" w:styleId="BodyText3">
    <w:name w:val="Body Text 3"/>
    <w:basedOn w:val="Normal"/>
    <w:rsid w:val="00FA640E"/>
    <w:pPr>
      <w:spacing w:after="120"/>
    </w:pPr>
    <w:rPr>
      <w:sz w:val="16"/>
      <w:szCs w:val="16"/>
    </w:rPr>
  </w:style>
  <w:style w:type="paragraph" w:customStyle="1" w:styleId="Address2">
    <w:name w:val="Address 2"/>
    <w:basedOn w:val="Normal"/>
    <w:rsid w:val="00FA640E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Objective">
    <w:name w:val="Objective"/>
    <w:basedOn w:val="Normal"/>
    <w:next w:val="BodyText"/>
    <w:rsid w:val="00FA640E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HeadingBase">
    <w:name w:val="Heading Base"/>
    <w:basedOn w:val="BodyText"/>
    <w:next w:val="BodyText"/>
    <w:rsid w:val="00FA640E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character" w:styleId="Strong">
    <w:name w:val="Strong"/>
    <w:qFormat/>
    <w:rsid w:val="00FA640E"/>
    <w:rPr>
      <w:b/>
      <w:bCs/>
    </w:rPr>
  </w:style>
  <w:style w:type="paragraph" w:styleId="BodyTextIndent">
    <w:name w:val="Body Text Indent"/>
    <w:basedOn w:val="Normal"/>
    <w:rsid w:val="00FA640E"/>
    <w:pPr>
      <w:autoSpaceDE w:val="0"/>
      <w:autoSpaceDN w:val="0"/>
      <w:adjustRightInd w:val="0"/>
      <w:ind w:left="1440"/>
    </w:pPr>
    <w:rPr>
      <w:rFonts w:ascii="Comic Sans MS" w:hAnsi="Comic Sans MS"/>
      <w:sz w:val="22"/>
      <w:szCs w:val="22"/>
    </w:rPr>
  </w:style>
  <w:style w:type="paragraph" w:styleId="BlockText">
    <w:name w:val="Block Text"/>
    <w:basedOn w:val="Normal"/>
    <w:rsid w:val="00FA640E"/>
    <w:pPr>
      <w:autoSpaceDE w:val="0"/>
      <w:autoSpaceDN w:val="0"/>
      <w:adjustRightInd w:val="0"/>
      <w:ind w:left="1080" w:right="-360" w:firstLine="360"/>
      <w:jc w:val="both"/>
    </w:pPr>
    <w:rPr>
      <w:rFonts w:ascii="Verdana" w:hAnsi="Verdana"/>
      <w:sz w:val="22"/>
      <w:szCs w:val="22"/>
    </w:rPr>
  </w:style>
  <w:style w:type="character" w:customStyle="1" w:styleId="ad">
    <w:name w:val="ad"/>
    <w:semiHidden/>
    <w:rsid w:val="00C27243"/>
    <w:rPr>
      <w:rFonts w:ascii="Arial" w:hAnsi="Arial" w:cs="Arial"/>
      <w:color w:val="auto"/>
      <w:sz w:val="20"/>
      <w:szCs w:val="20"/>
    </w:rPr>
  </w:style>
  <w:style w:type="paragraph" w:styleId="HTMLPreformatted">
    <w:name w:val="HTML Preformatted"/>
    <w:basedOn w:val="Normal"/>
    <w:link w:val="HTMLPreformattedChar"/>
    <w:rsid w:val="00440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eastAsia="ja-JP"/>
    </w:rPr>
  </w:style>
  <w:style w:type="paragraph" w:customStyle="1" w:styleId="TableCharCharCharCharCharChar">
    <w:name w:val="+Table Char Char Char Char Char Char"/>
    <w:basedOn w:val="Normal"/>
    <w:autoRedefine/>
    <w:rsid w:val="004400FD"/>
    <w:pPr>
      <w:spacing w:after="160" w:line="240" w:lineRule="exact"/>
    </w:pPr>
    <w:rPr>
      <w:rFonts w:ascii="Trebuchet MS" w:hAnsi="Trebuchet MS"/>
      <w:sz w:val="20"/>
      <w:szCs w:val="20"/>
    </w:rPr>
  </w:style>
  <w:style w:type="paragraph" w:styleId="Header">
    <w:name w:val="header"/>
    <w:basedOn w:val="Normal"/>
    <w:link w:val="HeaderChar"/>
    <w:rsid w:val="004400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00F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13FA5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bullet">
    <w:name w:val="bullet"/>
    <w:basedOn w:val="Normal"/>
    <w:rsid w:val="00613FA5"/>
    <w:pPr>
      <w:numPr>
        <w:numId w:val="1"/>
      </w:numPr>
      <w:spacing w:before="120" w:line="220" w:lineRule="atLeast"/>
    </w:pPr>
    <w:rPr>
      <w:rFonts w:ascii="Arial" w:hAnsi="Arial"/>
      <w:sz w:val="18"/>
      <w:szCs w:val="20"/>
    </w:rPr>
  </w:style>
  <w:style w:type="paragraph" w:customStyle="1" w:styleId="Text">
    <w:name w:val="Text"/>
    <w:basedOn w:val="Normal"/>
    <w:rsid w:val="00613FA5"/>
    <w:pPr>
      <w:spacing w:before="120" w:line="220" w:lineRule="atLeast"/>
    </w:pPr>
    <w:rPr>
      <w:rFonts w:ascii="Arial" w:hAnsi="Arial"/>
      <w:sz w:val="18"/>
      <w:szCs w:val="20"/>
    </w:rPr>
  </w:style>
  <w:style w:type="paragraph" w:customStyle="1" w:styleId="CharCharChar">
    <w:name w:val="Char Char Char"/>
    <w:basedOn w:val="Normal"/>
    <w:rsid w:val="00613FA5"/>
    <w:pPr>
      <w:spacing w:after="160" w:line="240" w:lineRule="exact"/>
    </w:pPr>
    <w:rPr>
      <w:rFonts w:ascii="Verdana" w:eastAsia="Batang" w:hAnsi="Verdana"/>
      <w:sz w:val="20"/>
      <w:szCs w:val="20"/>
    </w:rPr>
  </w:style>
  <w:style w:type="character" w:customStyle="1" w:styleId="HTMLPreformattedChar">
    <w:name w:val="HTML Preformatted Char"/>
    <w:link w:val="HTMLPreformatted"/>
    <w:semiHidden/>
    <w:rsid w:val="00744F65"/>
    <w:rPr>
      <w:rFonts w:ascii="Courier New" w:eastAsia="MS Mincho" w:hAnsi="Courier New" w:cs="Courier New"/>
      <w:sz w:val="24"/>
      <w:szCs w:val="24"/>
      <w:lang w:val="en-US" w:eastAsia="ja-JP" w:bidi="ar-SA"/>
    </w:rPr>
  </w:style>
  <w:style w:type="character" w:customStyle="1" w:styleId="HeaderChar">
    <w:name w:val="Header Char"/>
    <w:link w:val="Header"/>
    <w:rsid w:val="00744F65"/>
    <w:rPr>
      <w:sz w:val="24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744F65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744F65"/>
    <w:rPr>
      <w:b/>
      <w:sz w:val="24"/>
      <w:lang w:val="en-US" w:eastAsia="en-US" w:bidi="ar-SA"/>
    </w:rPr>
  </w:style>
  <w:style w:type="paragraph" w:customStyle="1" w:styleId="BodyTextResume">
    <w:name w:val="BodyTextResume"/>
    <w:rsid w:val="00744F65"/>
    <w:rPr>
      <w:rFonts w:ascii="Arial" w:hAnsi="Arial"/>
      <w:lang w:val="en-US" w:eastAsia="en-US"/>
    </w:rPr>
  </w:style>
  <w:style w:type="paragraph" w:styleId="NormalWeb">
    <w:name w:val="Normal (Web)"/>
    <w:basedOn w:val="Normal"/>
    <w:rsid w:val="00866E93"/>
    <w:pPr>
      <w:spacing w:before="100" w:beforeAutospacing="1" w:after="100" w:afterAutospacing="1"/>
    </w:pPr>
    <w:rPr>
      <w:color w:val="000000"/>
    </w:rPr>
  </w:style>
  <w:style w:type="paragraph" w:customStyle="1" w:styleId="ResExpSummary">
    <w:name w:val="Res Exp Summary"/>
    <w:rsid w:val="00866E93"/>
    <w:pPr>
      <w:spacing w:before="60" w:after="60"/>
    </w:pPr>
    <w:rPr>
      <w:rFonts w:cs="Arial"/>
      <w:lang w:val="en-US" w:eastAsia="en-US"/>
    </w:rPr>
  </w:style>
  <w:style w:type="paragraph" w:styleId="Subtitle">
    <w:name w:val="Subtitle"/>
    <w:basedOn w:val="Normal"/>
    <w:qFormat/>
    <w:rsid w:val="00532330"/>
    <w:rPr>
      <w:sz w:val="28"/>
      <w:szCs w:val="28"/>
    </w:rPr>
  </w:style>
  <w:style w:type="paragraph" w:styleId="ListBullet2">
    <w:name w:val="List Bullet 2"/>
    <w:basedOn w:val="Normal"/>
    <w:autoRedefine/>
    <w:rsid w:val="00532330"/>
    <w:pPr>
      <w:numPr>
        <w:numId w:val="2"/>
      </w:numPr>
      <w:tabs>
        <w:tab w:val="left" w:pos="1530"/>
      </w:tabs>
      <w:spacing w:line="360" w:lineRule="auto"/>
    </w:pPr>
  </w:style>
  <w:style w:type="paragraph" w:customStyle="1" w:styleId="EDUCATIONheader">
    <w:name w:val="EDUCATION header"/>
    <w:basedOn w:val="Normal"/>
    <w:rsid w:val="001A623C"/>
    <w:pPr>
      <w:keepNext/>
      <w:pBdr>
        <w:bottom w:val="single" w:sz="12" w:space="0" w:color="auto"/>
      </w:pBdr>
      <w:autoSpaceDE w:val="0"/>
      <w:autoSpaceDN w:val="0"/>
      <w:spacing w:before="120" w:after="200"/>
    </w:pPr>
    <w:rPr>
      <w:rFonts w:ascii="Palatino" w:hAnsi="Palatino"/>
      <w:b/>
      <w:bCs/>
      <w:smallCaps/>
    </w:rPr>
  </w:style>
  <w:style w:type="paragraph" w:customStyle="1" w:styleId="Standard">
    <w:name w:val="Standard"/>
    <w:rsid w:val="001A623C"/>
    <w:pPr>
      <w:autoSpaceDE w:val="0"/>
      <w:autoSpaceDN w:val="0"/>
    </w:pPr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724536"/>
    <w:pPr>
      <w:spacing w:after="120"/>
      <w:ind w:left="360"/>
    </w:pPr>
    <w:rPr>
      <w:sz w:val="16"/>
      <w:szCs w:val="16"/>
    </w:rPr>
  </w:style>
  <w:style w:type="paragraph" w:customStyle="1" w:styleId="Achievement">
    <w:name w:val="Achievement"/>
    <w:basedOn w:val="BodyText"/>
    <w:rsid w:val="00724536"/>
    <w:pPr>
      <w:tabs>
        <w:tab w:val="num" w:pos="576"/>
      </w:tabs>
      <w:spacing w:after="60" w:line="220" w:lineRule="atLeast"/>
      <w:ind w:left="576" w:hanging="432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724536"/>
    <w:pPr>
      <w:tabs>
        <w:tab w:val="left" w:pos="2790"/>
      </w:tabs>
    </w:pPr>
    <w:rPr>
      <w:rFonts w:ascii="Verdana" w:hAnsi="Verdana"/>
      <w:bCs/>
      <w:sz w:val="16"/>
      <w:szCs w:val="20"/>
    </w:rPr>
  </w:style>
  <w:style w:type="paragraph" w:customStyle="1" w:styleId="SectionTitle">
    <w:name w:val="Section Title"/>
    <w:basedOn w:val="Normal"/>
    <w:next w:val="Normal"/>
    <w:autoRedefine/>
    <w:rsid w:val="00FF7198"/>
    <w:pPr>
      <w:jc w:val="both"/>
    </w:pPr>
    <w:rPr>
      <w:rFonts w:ascii="Calibri" w:hAnsi="Calibri" w:cs="Arial"/>
      <w:b/>
      <w:bCs/>
      <w:sz w:val="22"/>
      <w:szCs w:val="20"/>
      <w:u w:val="single"/>
      <w:lang w:val="fr-FR"/>
    </w:rPr>
  </w:style>
  <w:style w:type="character" w:customStyle="1" w:styleId="StyleArial">
    <w:name w:val="Style Arial"/>
    <w:rsid w:val="004B6726"/>
    <w:rPr>
      <w:rFonts w:ascii="Arial" w:hAnsi="Arial"/>
      <w:sz w:val="20"/>
    </w:rPr>
  </w:style>
  <w:style w:type="character" w:styleId="FollowedHyperlink">
    <w:name w:val="FollowedHyperlink"/>
    <w:rsid w:val="00755D26"/>
    <w:rPr>
      <w:color w:val="800080"/>
      <w:u w:val="single"/>
    </w:rPr>
  </w:style>
  <w:style w:type="table" w:styleId="TableGrid">
    <w:name w:val="Table Grid"/>
    <w:basedOn w:val="TableNormal"/>
    <w:rsid w:val="00A53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61794"/>
  </w:style>
  <w:style w:type="character" w:customStyle="1" w:styleId="BodyTextChar">
    <w:name w:val="Body Text Char"/>
    <w:link w:val="BodyText"/>
    <w:rsid w:val="00717831"/>
    <w:rPr>
      <w:sz w:val="24"/>
      <w:szCs w:val="24"/>
    </w:rPr>
  </w:style>
  <w:style w:type="paragraph" w:customStyle="1" w:styleId="Default">
    <w:name w:val="Default"/>
    <w:rsid w:val="00EA1CD5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 w:bidi="kn-IN"/>
    </w:rPr>
  </w:style>
  <w:style w:type="paragraph" w:customStyle="1" w:styleId="normal-p">
    <w:name w:val="normal-p"/>
    <w:basedOn w:val="Normal"/>
    <w:rsid w:val="00F41504"/>
    <w:pPr>
      <w:spacing w:before="100" w:beforeAutospacing="1" w:after="100" w:afterAutospacing="1"/>
    </w:pPr>
  </w:style>
  <w:style w:type="character" w:customStyle="1" w:styleId="normal-h">
    <w:name w:val="normal-h"/>
    <w:rsid w:val="00F41504"/>
  </w:style>
  <w:style w:type="character" w:customStyle="1" w:styleId="apple-converted-space">
    <w:name w:val="apple-converted-space"/>
    <w:rsid w:val="00F41504"/>
  </w:style>
  <w:style w:type="paragraph" w:styleId="ListParagraph">
    <w:name w:val="List Paragraph"/>
    <w:basedOn w:val="Normal"/>
    <w:uiPriority w:val="34"/>
    <w:qFormat/>
    <w:rsid w:val="00FF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79841d64083772fc29afe2d0aed8863134f530e18705c4458440321091b5b58120915011749585b004356014b4450530401195c1333471b1b11134851540c564e011503504e1c180c571833471b1b0411445b411b091351504f54671e1a4f03434e1008135212405d0c0e561f475d150613400c5b01584b130f435611155c0b085249100917110d531b045d4340010b180717455f5e00534f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Venkata krishnareddy</vt:lpstr>
    </vt:vector>
  </TitlesOfParts>
  <Company>Hewlett-Packard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Venkata krishnareddy</dc:title>
  <dc:creator>venkata krishnareddy</dc:creator>
  <cp:lastModifiedBy>Kapilavayi, Seeta</cp:lastModifiedBy>
  <cp:revision>3</cp:revision>
  <cp:lastPrinted>2006-06-29T13:09:00Z</cp:lastPrinted>
  <dcterms:created xsi:type="dcterms:W3CDTF">2018-08-27T12:25:00Z</dcterms:created>
  <dcterms:modified xsi:type="dcterms:W3CDTF">2018-08-27T12:25:00Z</dcterms:modified>
</cp:coreProperties>
</file>