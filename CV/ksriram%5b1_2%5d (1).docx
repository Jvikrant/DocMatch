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C42BC" w:rsidRPr="007F18FA" w:rsidRDefault="00EB5F07">
      <w:pPr>
        <w:pStyle w:val="ContactInfo"/>
        <w:rPr>
          <w:sz w:val="21"/>
          <w:szCs w:val="21"/>
        </w:rPr>
      </w:pPr>
      <w:sdt>
        <w:sdtPr>
          <w:rPr>
            <w:sz w:val="21"/>
            <w:szCs w:val="21"/>
          </w:rPr>
          <w:alias w:val="Street Address"/>
          <w:tag w:val="Street Address"/>
          <w:id w:val="1415969137"/>
          <w:placeholder>
            <w:docPart w:val="67CFBF6030004006A64ABF6ADF2D786A"/>
          </w:placeholder>
          <w:dataBinding w:prefixMappings="xmlns:ns0='http://schemas.microsoft.com/office/2006/coverPageProps' " w:xpath="/ns0:CoverPageProperties[1]/ns0:CompanyAddress[1]" w:storeItemID="{55AF091B-3C7A-41E3-B477-F2FDAA23CFDA}"/>
          <w:text w:multiLine="1"/>
        </w:sdtPr>
        <w:sdtEndPr/>
        <w:sdtContent>
          <w:r>
            <w:rPr>
              <w:sz w:val="21"/>
              <w:szCs w:val="21"/>
            </w:rPr>
            <w:t xml:space="preserve">Bhavani </w:t>
          </w:r>
          <w:r>
            <w:rPr>
              <w:sz w:val="21"/>
              <w:szCs w:val="21"/>
            </w:rPr>
            <w:t>Nagar, Moosapet</w:t>
          </w:r>
        </w:sdtContent>
      </w:sdt>
    </w:p>
    <w:sdt>
      <w:sdtPr>
        <w:rPr>
          <w:sz w:val="21"/>
          <w:szCs w:val="21"/>
        </w:rPr>
        <w:alias w:val="Category"/>
        <w:id w:val="1543715586"/>
        <w:placeholder>
          <w:docPart w:val="467AE5BE60C94D03BE0D53928D74E26F"/>
        </w:placeholder>
        <w:dataBinding w:prefixMappings="xmlns:ns0='http://purl.org/dc/elements/1.1/' xmlns:ns1='http://schemas.openxmlformats.org/package/2006/metadata/core-properties' " w:xpath="/ns1:coreProperties[1]/ns1:category[1]" w:storeItemID="{6C3C8BC8-F283-45AE-878A-BAB7291924A1}"/>
        <w:text/>
      </w:sdtPr>
      <w:sdtEndPr/>
      <w:sdtContent>
        <w:p w:rsidR="002C42BC" w:rsidRPr="007F18FA" w:rsidRDefault="00EB5F07">
          <w:pPr>
            <w:pStyle w:val="ContactInfo"/>
            <w:rPr>
              <w:sz w:val="21"/>
              <w:szCs w:val="21"/>
            </w:rPr>
          </w:pPr>
          <w:r>
            <w:rPr>
              <w:sz w:val="21"/>
              <w:szCs w:val="21"/>
            </w:rPr>
            <w:t>Hyderabad, 500018</w:t>
          </w:r>
        </w:p>
      </w:sdtContent>
    </w:sdt>
    <w:p w:rsidR="002C42BC" w:rsidRPr="007F18FA" w:rsidRDefault="00EB5F07" w:rsidP="001F095A">
      <w:pPr>
        <w:pStyle w:val="ContactInfo"/>
        <w:rPr>
          <w:sz w:val="21"/>
          <w:szCs w:val="21"/>
        </w:rPr>
      </w:pPr>
      <w:sdt>
        <w:sdtPr>
          <w:rPr>
            <w:sz w:val="21"/>
            <w:szCs w:val="21"/>
          </w:rPr>
          <w:alias w:val="Telephone"/>
          <w:tag w:val="Telephone"/>
          <w:id w:val="599758962"/>
          <w:placeholder>
            <w:docPart w:val="5D0F4D6DB9694D498B883A5F2F17DD94"/>
          </w:placeholder>
          <w:dataBinding w:prefixMappings="xmlns:ns0='http://schemas.microsoft.com/office/2006/coverPageProps' " w:xpath="/ns0:CoverPageProperties[1]/ns0:CompanyPhone[1]" w:storeItemID="{55AF091B-3C7A-41E3-B477-F2FDAA23CFDA}"/>
          <w:text/>
        </w:sdtPr>
        <w:sdtEndPr/>
        <w:sdtContent>
          <w:r w:rsidRPr="007F18FA">
            <w:rPr>
              <w:sz w:val="21"/>
              <w:szCs w:val="21"/>
            </w:rPr>
            <w:t xml:space="preserve">+91 </w:t>
          </w:r>
          <w:r>
            <w:rPr>
              <w:sz w:val="21"/>
              <w:szCs w:val="21"/>
            </w:rPr>
            <w:t>9493288623</w:t>
          </w:r>
        </w:sdtContent>
      </w:sdt>
    </w:p>
    <w:sdt>
      <w:sdtPr>
        <w:rPr>
          <w:sz w:val="21"/>
          <w:szCs w:val="21"/>
        </w:rPr>
        <w:alias w:val="Email"/>
        <w:id w:val="1889536063"/>
        <w:placeholder>
          <w:docPart w:val="1073C4515E004435AA71472C43A2559E"/>
        </w:placeholder>
        <w:dataBinding w:prefixMappings="xmlns:ns0='http://schemas.microsoft.com/office/2006/coverPageProps' " w:xpath="/ns0:CoverPageProperties[1]/ns0:CompanyEmail[1]" w:storeItemID="{55AF091B-3C7A-41E3-B477-F2FDAA23CFDA}"/>
        <w:text/>
      </w:sdtPr>
      <w:sdtEndPr/>
      <w:sdtContent>
        <w:p w:rsidR="002C42BC" w:rsidRPr="00E36989" w:rsidRDefault="00EB5F07">
          <w:pPr>
            <w:pStyle w:val="ContactInfo"/>
            <w:rPr>
              <w:rStyle w:val="Emphasis"/>
              <w:sz w:val="20"/>
            </w:rPr>
          </w:pPr>
          <w:r>
            <w:rPr>
              <w:sz w:val="21"/>
              <w:szCs w:val="21"/>
            </w:rPr>
            <w:t>k.sriram480</w:t>
          </w:r>
          <w:r w:rsidRPr="007F18FA">
            <w:rPr>
              <w:sz w:val="21"/>
              <w:szCs w:val="21"/>
            </w:rPr>
            <w:t>@gmail.com</w:t>
          </w:r>
        </w:p>
      </w:sdtContent>
    </w:sdt>
    <w:p w:rsidR="002C42BC" w:rsidRDefault="00EB5F07">
      <w:pPr>
        <w:pStyle w:val="Name"/>
      </w:pPr>
      <w:sdt>
        <w:sdtPr>
          <w:alias w:val="Your Name"/>
          <w:id w:val="1197042864"/>
          <w:placeholder>
            <w:docPart w:val="80AC14C9CFB8426F82EEAA9C65C9FDD1"/>
          </w:placeholder>
          <w:dataBinding w:prefixMappings="xmlns:ns0='http://purl.org/dc/elements/1.1/' xmlns:ns1='http://schemas.openxmlformats.org/package/2006/metadata/core-properties' " w:xpath="/ns1:coreProperties[1]/ns0:creator[1]" w:storeItemID="{6C3C8BC8-F283-45AE-878A-BAB7291924A1}"/>
          <w:text/>
        </w:sdtPr>
        <w:sdtEndPr/>
        <w:sdtContent>
          <w:r>
            <w:t>SRIRAM KEDARASETTI</w:t>
          </w:r>
        </w:sdtContent>
      </w:sdt>
    </w:p>
    <w:tbl>
      <w:tblPr>
        <w:tblStyle w:val="ResumeTable"/>
        <w:tblW w:w="5000" w:type="pct"/>
        <w:tblLook w:val="04A0" w:firstRow="1" w:lastRow="0" w:firstColumn="1" w:lastColumn="0" w:noHBand="0" w:noVBand="1"/>
      </w:tblPr>
      <w:tblGrid>
        <w:gridCol w:w="1778"/>
        <w:gridCol w:w="472"/>
        <w:gridCol w:w="7830"/>
      </w:tblGrid>
      <w:tr w:rsidR="0043480E">
        <w:tc>
          <w:tcPr>
            <w:tcW w:w="1778" w:type="dxa"/>
          </w:tcPr>
          <w:p w:rsidR="002C42BC" w:rsidRPr="00E04413" w:rsidRDefault="00EB5F07">
            <w:pPr>
              <w:pStyle w:val="Heading1"/>
              <w:rPr>
                <w:sz w:val="22"/>
                <w:szCs w:val="22"/>
              </w:rPr>
            </w:pPr>
            <w:r w:rsidRPr="00E04413">
              <w:rPr>
                <w:sz w:val="22"/>
                <w:szCs w:val="22"/>
              </w:rPr>
              <w:t>Objective</w:t>
            </w:r>
          </w:p>
        </w:tc>
        <w:tc>
          <w:tcPr>
            <w:tcW w:w="472" w:type="dxa"/>
          </w:tcPr>
          <w:p w:rsidR="002C42BC" w:rsidRPr="00E04413" w:rsidRDefault="00EB5F07">
            <w:pPr>
              <w:rPr>
                <w:sz w:val="22"/>
                <w:szCs w:val="22"/>
              </w:rPr>
            </w:pPr>
          </w:p>
        </w:tc>
        <w:tc>
          <w:tcPr>
            <w:tcW w:w="7830" w:type="dxa"/>
          </w:tcPr>
          <w:p w:rsidR="002C42BC" w:rsidRPr="00E04413" w:rsidRDefault="00EB5F07" w:rsidP="001B08C0">
            <w:pPr>
              <w:pStyle w:val="ResumeText"/>
              <w:jc w:val="both"/>
              <w:rPr>
                <w:sz w:val="21"/>
                <w:szCs w:val="21"/>
              </w:rPr>
            </w:pPr>
            <w:r w:rsidRPr="00E04413">
              <w:rPr>
                <w:sz w:val="21"/>
                <w:szCs w:val="21"/>
              </w:rPr>
              <w:t xml:space="preserve">To obtain a challenging position in a competitive environment by reinforcing my innovation and technical skills with committed and </w:t>
            </w:r>
            <w:r w:rsidRPr="00E04413">
              <w:rPr>
                <w:sz w:val="21"/>
                <w:szCs w:val="21"/>
              </w:rPr>
              <w:t>dedicated people which will help me to explore myself fully and improve my technical and analytical abilities.</w:t>
            </w:r>
          </w:p>
        </w:tc>
      </w:tr>
      <w:tr w:rsidR="0043480E">
        <w:tc>
          <w:tcPr>
            <w:tcW w:w="1778" w:type="dxa"/>
          </w:tcPr>
          <w:p w:rsidR="00D24557" w:rsidRPr="00E04413" w:rsidRDefault="00EB5F07" w:rsidP="00D24557">
            <w:pPr>
              <w:pStyle w:val="Heading1"/>
              <w:rPr>
                <w:sz w:val="22"/>
                <w:szCs w:val="22"/>
              </w:rPr>
            </w:pPr>
            <w:r w:rsidRPr="00E04413">
              <w:rPr>
                <w:sz w:val="22"/>
                <w:szCs w:val="22"/>
              </w:rPr>
              <w:t>PROFESSIONAL SUMMARY</w:t>
            </w:r>
          </w:p>
        </w:tc>
        <w:tc>
          <w:tcPr>
            <w:tcW w:w="472" w:type="dxa"/>
          </w:tcPr>
          <w:p w:rsidR="00D24557" w:rsidRDefault="00EB5F07" w:rsidP="00E42A6D">
            <w:pPr>
              <w:pStyle w:val="ResumeText"/>
            </w:pPr>
          </w:p>
        </w:tc>
        <w:tc>
          <w:tcPr>
            <w:tcW w:w="7830" w:type="dxa"/>
          </w:tcPr>
          <w:p w:rsidR="00C7303C" w:rsidRPr="00E04413" w:rsidRDefault="00EB5F07" w:rsidP="00C7303C">
            <w:pPr>
              <w:numPr>
                <w:ilvl w:val="0"/>
                <w:numId w:val="10"/>
              </w:numPr>
              <w:tabs>
                <w:tab w:val="clear" w:pos="786"/>
                <w:tab w:val="num" w:pos="720"/>
              </w:tabs>
              <w:spacing w:before="0" w:after="0" w:line="276" w:lineRule="auto"/>
              <w:ind w:left="720"/>
              <w:rPr>
                <w:rFonts w:cs="Calibri"/>
                <w:sz w:val="21"/>
                <w:szCs w:val="21"/>
              </w:rPr>
            </w:pPr>
            <w:r>
              <w:rPr>
                <w:rFonts w:cs="Calibri"/>
                <w:sz w:val="21"/>
                <w:szCs w:val="21"/>
              </w:rPr>
              <w:t xml:space="preserve">Having 1.2 </w:t>
            </w:r>
            <w:r w:rsidRPr="00E04413">
              <w:rPr>
                <w:rFonts w:cs="Calibri"/>
                <w:sz w:val="21"/>
                <w:szCs w:val="21"/>
              </w:rPr>
              <w:t xml:space="preserve"> year</w:t>
            </w:r>
            <w:r w:rsidRPr="00E04413">
              <w:rPr>
                <w:rFonts w:cs="Calibri"/>
                <w:sz w:val="21"/>
                <w:szCs w:val="21"/>
              </w:rPr>
              <w:t>s</w:t>
            </w:r>
            <w:r w:rsidRPr="00E04413">
              <w:rPr>
                <w:rFonts w:cs="Calibri"/>
                <w:sz w:val="21"/>
                <w:szCs w:val="21"/>
              </w:rPr>
              <w:t xml:space="preserve"> of experience as a Software development.  </w:t>
            </w:r>
          </w:p>
          <w:p w:rsidR="00C7303C" w:rsidRPr="00E04413" w:rsidRDefault="00EB5F07" w:rsidP="00C7303C">
            <w:pPr>
              <w:numPr>
                <w:ilvl w:val="0"/>
                <w:numId w:val="10"/>
              </w:numPr>
              <w:tabs>
                <w:tab w:val="clear" w:pos="786"/>
                <w:tab w:val="num" w:pos="720"/>
              </w:tabs>
              <w:spacing w:before="0" w:after="0" w:line="276" w:lineRule="auto"/>
              <w:ind w:left="720"/>
              <w:rPr>
                <w:rFonts w:cs="Calibri"/>
                <w:sz w:val="21"/>
                <w:szCs w:val="21"/>
              </w:rPr>
            </w:pPr>
            <w:r w:rsidRPr="00E04413">
              <w:rPr>
                <w:rFonts w:cs="Calibri"/>
                <w:sz w:val="21"/>
                <w:szCs w:val="21"/>
              </w:rPr>
              <w:t>Having Strong knowledge in Object Oriented techniques, System</w:t>
            </w:r>
            <w:r w:rsidRPr="00E04413">
              <w:rPr>
                <w:rFonts w:cs="Calibri"/>
                <w:sz w:val="21"/>
                <w:szCs w:val="21"/>
              </w:rPr>
              <w:t xml:space="preserve"> design and its development using Microsoft Technologies.</w:t>
            </w:r>
          </w:p>
          <w:p w:rsidR="00C7303C" w:rsidRPr="00E04413" w:rsidRDefault="00EB5F07" w:rsidP="00C7303C">
            <w:pPr>
              <w:numPr>
                <w:ilvl w:val="0"/>
                <w:numId w:val="10"/>
              </w:numPr>
              <w:tabs>
                <w:tab w:val="clear" w:pos="786"/>
                <w:tab w:val="num" w:pos="720"/>
              </w:tabs>
              <w:spacing w:before="0" w:after="0" w:line="276" w:lineRule="auto"/>
              <w:ind w:left="720"/>
              <w:rPr>
                <w:rFonts w:cs="Calibri"/>
                <w:sz w:val="21"/>
                <w:szCs w:val="21"/>
              </w:rPr>
            </w:pPr>
            <w:r w:rsidRPr="00E04413">
              <w:rPr>
                <w:rFonts w:cs="Calibri"/>
                <w:sz w:val="21"/>
                <w:szCs w:val="21"/>
              </w:rPr>
              <w:t>Understanding the Business requirements, Functional specifications and analyzing the change Requests.</w:t>
            </w:r>
          </w:p>
          <w:p w:rsidR="00456A28" w:rsidRPr="0078079A" w:rsidRDefault="00EB5F07" w:rsidP="0078079A">
            <w:pPr>
              <w:numPr>
                <w:ilvl w:val="0"/>
                <w:numId w:val="10"/>
              </w:numPr>
              <w:tabs>
                <w:tab w:val="clear" w:pos="786"/>
                <w:tab w:val="num" w:pos="720"/>
              </w:tabs>
              <w:spacing w:before="0" w:after="0" w:line="276" w:lineRule="auto"/>
              <w:ind w:left="720"/>
              <w:rPr>
                <w:rFonts w:cs="Calibri"/>
                <w:sz w:val="21"/>
                <w:szCs w:val="21"/>
              </w:rPr>
            </w:pPr>
            <w:r w:rsidRPr="00E04413">
              <w:rPr>
                <w:rFonts w:cs="Calibri"/>
                <w:sz w:val="21"/>
                <w:szCs w:val="21"/>
              </w:rPr>
              <w:t xml:space="preserve">Having strong programming skills in </w:t>
            </w:r>
            <w:r w:rsidRPr="00E04413">
              <w:rPr>
                <w:rFonts w:cs="Calibri"/>
                <w:sz w:val="21"/>
                <w:szCs w:val="21"/>
              </w:rPr>
              <w:t>C#</w:t>
            </w:r>
            <w:r>
              <w:rPr>
                <w:rFonts w:cs="Calibri"/>
                <w:sz w:val="21"/>
                <w:szCs w:val="21"/>
              </w:rPr>
              <w:t>,</w:t>
            </w:r>
            <w:r w:rsidRPr="00E04413">
              <w:rPr>
                <w:rFonts w:cs="Calibri"/>
                <w:sz w:val="21"/>
                <w:szCs w:val="21"/>
              </w:rPr>
              <w:t xml:space="preserve"> ASP.Net</w:t>
            </w:r>
            <w:r w:rsidRPr="00E04413">
              <w:rPr>
                <w:rFonts w:cs="Calibri"/>
                <w:sz w:val="21"/>
                <w:szCs w:val="21"/>
              </w:rPr>
              <w:t xml:space="preserve"> MVC,</w:t>
            </w:r>
            <w:r w:rsidRPr="00E04413">
              <w:rPr>
                <w:rFonts w:cs="Calibri"/>
                <w:sz w:val="21"/>
                <w:szCs w:val="21"/>
              </w:rPr>
              <w:t xml:space="preserve"> Entity Frame</w:t>
            </w:r>
            <w:r>
              <w:rPr>
                <w:rFonts w:cs="Calibri"/>
                <w:sz w:val="21"/>
                <w:szCs w:val="21"/>
              </w:rPr>
              <w:t>work, LINQ</w:t>
            </w:r>
            <w:r w:rsidRPr="00E04413">
              <w:rPr>
                <w:rFonts w:cs="Calibri"/>
                <w:sz w:val="21"/>
                <w:szCs w:val="21"/>
              </w:rPr>
              <w:t>,</w:t>
            </w:r>
            <w:r w:rsidRPr="00E04413">
              <w:rPr>
                <w:rFonts w:cs="Calibri"/>
                <w:sz w:val="21"/>
                <w:szCs w:val="21"/>
              </w:rPr>
              <w:t xml:space="preserve"> JavaScript and </w:t>
            </w:r>
            <w:r>
              <w:rPr>
                <w:sz w:val="21"/>
                <w:szCs w:val="21"/>
              </w:rPr>
              <w:t>jQue</w:t>
            </w:r>
            <w:r>
              <w:rPr>
                <w:sz w:val="21"/>
                <w:szCs w:val="21"/>
              </w:rPr>
              <w:t>ry</w:t>
            </w:r>
            <w:r w:rsidRPr="00E04413">
              <w:rPr>
                <w:rFonts w:cs="Calibri"/>
                <w:sz w:val="21"/>
                <w:szCs w:val="21"/>
              </w:rPr>
              <w:t>.</w:t>
            </w:r>
          </w:p>
          <w:p w:rsidR="00626A7B" w:rsidRPr="00C7303C" w:rsidRDefault="00EB5F07" w:rsidP="00456A28">
            <w:pPr>
              <w:numPr>
                <w:ilvl w:val="0"/>
                <w:numId w:val="10"/>
              </w:numPr>
              <w:tabs>
                <w:tab w:val="clear" w:pos="786"/>
                <w:tab w:val="num" w:pos="720"/>
              </w:tabs>
              <w:spacing w:before="0" w:after="0" w:line="276" w:lineRule="auto"/>
              <w:ind w:left="720"/>
              <w:rPr>
                <w:rFonts w:ascii="Calibri" w:hAnsi="Calibri" w:cs="Calibri"/>
                <w:szCs w:val="24"/>
              </w:rPr>
            </w:pPr>
            <w:r>
              <w:rPr>
                <w:rFonts w:cs="Calibri"/>
                <w:sz w:val="21"/>
                <w:szCs w:val="21"/>
              </w:rPr>
              <w:t>Knowledge in SQL Server.</w:t>
            </w:r>
          </w:p>
        </w:tc>
      </w:tr>
      <w:tr w:rsidR="0043480E">
        <w:tc>
          <w:tcPr>
            <w:tcW w:w="1778" w:type="dxa"/>
          </w:tcPr>
          <w:p w:rsidR="00D24557" w:rsidRPr="00E04413" w:rsidRDefault="00EB5F07">
            <w:pPr>
              <w:pStyle w:val="Heading1"/>
              <w:rPr>
                <w:sz w:val="22"/>
                <w:szCs w:val="22"/>
              </w:rPr>
            </w:pPr>
            <w:r w:rsidRPr="00E04413">
              <w:rPr>
                <w:sz w:val="22"/>
                <w:szCs w:val="22"/>
              </w:rPr>
              <w:t>TECHNICAL SKILLS</w:t>
            </w:r>
          </w:p>
        </w:tc>
        <w:tc>
          <w:tcPr>
            <w:tcW w:w="472" w:type="dxa"/>
          </w:tcPr>
          <w:p w:rsidR="00D24557" w:rsidRDefault="00EB5F07" w:rsidP="004B1DB8">
            <w:pPr>
              <w:pStyle w:val="ResumeText"/>
            </w:pPr>
          </w:p>
        </w:tc>
        <w:tc>
          <w:tcPr>
            <w:tcW w:w="7830" w:type="dxa"/>
          </w:tcPr>
          <w:p w:rsidR="00326DC2" w:rsidRPr="00E04413" w:rsidRDefault="00EB5F07" w:rsidP="00326DC2">
            <w:pPr>
              <w:pStyle w:val="ResumeText"/>
              <w:rPr>
                <w:b/>
                <w:bCs/>
                <w:sz w:val="21"/>
                <w:szCs w:val="21"/>
              </w:rPr>
            </w:pPr>
            <w:r w:rsidRPr="00E04413">
              <w:rPr>
                <w:b/>
                <w:bCs/>
                <w:sz w:val="21"/>
                <w:szCs w:val="21"/>
              </w:rPr>
              <w:t xml:space="preserve">MS Technologies: </w:t>
            </w:r>
            <w:r w:rsidRPr="00E04413">
              <w:rPr>
                <w:sz w:val="21"/>
                <w:szCs w:val="21"/>
              </w:rPr>
              <w:t>MVC</w:t>
            </w:r>
            <w:r w:rsidRPr="00E04413">
              <w:rPr>
                <w:sz w:val="21"/>
                <w:szCs w:val="21"/>
              </w:rPr>
              <w:t>, ASP.Net</w:t>
            </w:r>
            <w:r w:rsidRPr="00E04413">
              <w:rPr>
                <w:sz w:val="21"/>
                <w:szCs w:val="21"/>
              </w:rPr>
              <w:t xml:space="preserve">, Entity Framework, LINQ, </w:t>
            </w:r>
            <w:r>
              <w:rPr>
                <w:sz w:val="21"/>
                <w:szCs w:val="21"/>
              </w:rPr>
              <w:t>Dapper</w:t>
            </w:r>
          </w:p>
          <w:p w:rsidR="00326DC2" w:rsidRPr="00E04413" w:rsidRDefault="00EB5F07" w:rsidP="00326DC2">
            <w:pPr>
              <w:pStyle w:val="ResumeText"/>
              <w:rPr>
                <w:sz w:val="21"/>
                <w:szCs w:val="21"/>
              </w:rPr>
            </w:pPr>
            <w:r w:rsidRPr="00E04413">
              <w:rPr>
                <w:b/>
                <w:bCs/>
                <w:sz w:val="21"/>
                <w:szCs w:val="21"/>
              </w:rPr>
              <w:t>Languages:</w:t>
            </w:r>
            <w:r>
              <w:rPr>
                <w:b/>
                <w:bCs/>
                <w:sz w:val="21"/>
                <w:szCs w:val="21"/>
              </w:rPr>
              <w:t xml:space="preserve"> </w:t>
            </w:r>
            <w:r w:rsidRPr="00E04413">
              <w:rPr>
                <w:sz w:val="21"/>
                <w:szCs w:val="21"/>
              </w:rPr>
              <w:t>C#.Net</w:t>
            </w:r>
          </w:p>
          <w:p w:rsidR="00326DC2" w:rsidRPr="00E04413" w:rsidRDefault="00EB5F07" w:rsidP="00326DC2">
            <w:pPr>
              <w:pStyle w:val="ResumeText"/>
              <w:rPr>
                <w:sz w:val="21"/>
                <w:szCs w:val="21"/>
              </w:rPr>
            </w:pPr>
            <w:r w:rsidRPr="00E04413">
              <w:rPr>
                <w:b/>
                <w:bCs/>
                <w:sz w:val="21"/>
                <w:szCs w:val="21"/>
              </w:rPr>
              <w:t>Database</w:t>
            </w:r>
            <w:r w:rsidRPr="00E04413">
              <w:rPr>
                <w:sz w:val="21"/>
                <w:szCs w:val="21"/>
              </w:rPr>
              <w:t>: SQL Server</w:t>
            </w:r>
          </w:p>
          <w:p w:rsidR="00326DC2" w:rsidRPr="00E04413" w:rsidRDefault="00EB5F07" w:rsidP="00326DC2">
            <w:pPr>
              <w:pStyle w:val="ResumeText"/>
              <w:rPr>
                <w:sz w:val="21"/>
                <w:szCs w:val="21"/>
              </w:rPr>
            </w:pPr>
            <w:r w:rsidRPr="00E04413">
              <w:rPr>
                <w:b/>
                <w:bCs/>
                <w:sz w:val="21"/>
                <w:szCs w:val="21"/>
              </w:rPr>
              <w:t>Scripting :</w:t>
            </w:r>
            <w:r>
              <w:rPr>
                <w:b/>
                <w:bCs/>
                <w:sz w:val="21"/>
                <w:szCs w:val="21"/>
              </w:rPr>
              <w:t xml:space="preserve"> </w:t>
            </w:r>
            <w:r w:rsidRPr="00E04413">
              <w:rPr>
                <w:sz w:val="21"/>
                <w:szCs w:val="21"/>
              </w:rPr>
              <w:t xml:space="preserve">JavaScript, </w:t>
            </w:r>
            <w:r>
              <w:rPr>
                <w:sz w:val="21"/>
                <w:szCs w:val="21"/>
              </w:rPr>
              <w:t>JQuery</w:t>
            </w:r>
          </w:p>
          <w:p w:rsidR="00D24557" w:rsidRPr="0078079A" w:rsidRDefault="00EB5F07" w:rsidP="00326DC2">
            <w:pPr>
              <w:pStyle w:val="ResumeText"/>
              <w:rPr>
                <w:b/>
                <w:bCs/>
                <w:sz w:val="21"/>
                <w:szCs w:val="21"/>
              </w:rPr>
            </w:pPr>
            <w:r w:rsidRPr="00E04413">
              <w:rPr>
                <w:b/>
                <w:bCs/>
                <w:sz w:val="21"/>
                <w:szCs w:val="21"/>
              </w:rPr>
              <w:t>Web Related:</w:t>
            </w:r>
            <w:r>
              <w:rPr>
                <w:b/>
                <w:bCs/>
                <w:sz w:val="21"/>
                <w:szCs w:val="21"/>
              </w:rPr>
              <w:t xml:space="preserve"> </w:t>
            </w:r>
            <w:r w:rsidRPr="00E04413">
              <w:rPr>
                <w:sz w:val="21"/>
                <w:szCs w:val="21"/>
              </w:rPr>
              <w:t>HTML</w:t>
            </w:r>
            <w:r w:rsidRPr="00E04413">
              <w:rPr>
                <w:sz w:val="21"/>
                <w:szCs w:val="21"/>
              </w:rPr>
              <w:t>,CSS</w:t>
            </w:r>
            <w:r w:rsidRPr="00E04413">
              <w:rPr>
                <w:sz w:val="21"/>
                <w:szCs w:val="21"/>
              </w:rPr>
              <w:t>, Kendo UI</w:t>
            </w:r>
          </w:p>
        </w:tc>
      </w:tr>
      <w:tr w:rsidR="0043480E">
        <w:tc>
          <w:tcPr>
            <w:tcW w:w="1778" w:type="dxa"/>
          </w:tcPr>
          <w:p w:rsidR="00D24557" w:rsidRPr="00E04413" w:rsidRDefault="00EB5F07">
            <w:pPr>
              <w:pStyle w:val="Heading1"/>
              <w:rPr>
                <w:sz w:val="22"/>
                <w:szCs w:val="22"/>
              </w:rPr>
            </w:pPr>
            <w:r w:rsidRPr="00E04413">
              <w:rPr>
                <w:sz w:val="22"/>
                <w:szCs w:val="22"/>
              </w:rPr>
              <w:t>Experience</w:t>
            </w:r>
          </w:p>
        </w:tc>
        <w:tc>
          <w:tcPr>
            <w:tcW w:w="472" w:type="dxa"/>
          </w:tcPr>
          <w:p w:rsidR="00D24557" w:rsidRDefault="00EB5F07"/>
        </w:tc>
        <w:tc>
          <w:tcPr>
            <w:tcW w:w="7830" w:type="dxa"/>
          </w:tcPr>
          <w:sdt>
            <w:sdtPr>
              <w:rPr>
                <w:rFonts w:asciiTheme="minorHAnsi" w:eastAsiaTheme="minorEastAsia" w:hAnsiTheme="minorHAnsi" w:cstheme="minorBidi"/>
                <w:b w:val="0"/>
                <w:bCs w:val="0"/>
                <w:caps w:val="0"/>
                <w:color w:val="595959" w:themeColor="text1" w:themeTint="A6"/>
                <w:sz w:val="21"/>
                <w:szCs w:val="21"/>
              </w:rPr>
              <w:id w:val="1436861535"/>
            </w:sdtPr>
            <w:sdtEndPr>
              <w:rPr>
                <w:rFonts w:eastAsiaTheme="minorHAnsi"/>
                <w:sz w:val="20"/>
                <w:szCs w:val="20"/>
              </w:rPr>
            </w:sdtEndPr>
            <w:sdtContent>
              <w:p w:rsidR="00D24557" w:rsidRPr="00E04413" w:rsidRDefault="00EB5F07">
                <w:pPr>
                  <w:pStyle w:val="Heading2"/>
                  <w:rPr>
                    <w:sz w:val="21"/>
                    <w:szCs w:val="21"/>
                  </w:rPr>
                </w:pPr>
                <w:r>
                  <w:rPr>
                    <w:rFonts w:asciiTheme="minorHAnsi" w:eastAsiaTheme="minorEastAsia" w:hAnsiTheme="minorHAnsi" w:cstheme="minorBidi"/>
                    <w:b w:val="0"/>
                    <w:bCs w:val="0"/>
                    <w:caps w:val="0"/>
                    <w:color w:val="595959" w:themeColor="text1" w:themeTint="A6"/>
                    <w:sz w:val="21"/>
                    <w:szCs w:val="21"/>
                  </w:rPr>
                  <w:t xml:space="preserve"> </w:t>
                </w:r>
                <w:r w:rsidRPr="00E04413">
                  <w:rPr>
                    <w:sz w:val="21"/>
                    <w:szCs w:val="21"/>
                  </w:rPr>
                  <w:t xml:space="preserve">SOFTWARE EnGINEER, </w:t>
                </w:r>
                <w:r>
                  <w:rPr>
                    <w:rFonts w:ascii="Calibri" w:hAnsi="Calibri"/>
                    <w:sz w:val="21"/>
                    <w:szCs w:val="21"/>
                  </w:rPr>
                  <w:t xml:space="preserve">predifast technologies </w:t>
                </w:r>
                <w:r w:rsidRPr="00E04413">
                  <w:rPr>
                    <w:rFonts w:ascii="Calibri" w:hAnsi="Calibri"/>
                    <w:sz w:val="21"/>
                    <w:szCs w:val="21"/>
                  </w:rPr>
                  <w:t>Pvt Ltd</w:t>
                </w:r>
              </w:p>
              <w:p w:rsidR="00D24557" w:rsidRPr="00E04413" w:rsidRDefault="00EB5F07">
                <w:pPr>
                  <w:pStyle w:val="ResumeText"/>
                  <w:rPr>
                    <w:sz w:val="21"/>
                    <w:szCs w:val="21"/>
                  </w:rPr>
                </w:pPr>
                <w:r>
                  <w:rPr>
                    <w:sz w:val="21"/>
                    <w:szCs w:val="21"/>
                  </w:rPr>
                  <w:t>March-2017</w:t>
                </w:r>
                <w:r w:rsidRPr="00E04413">
                  <w:rPr>
                    <w:sz w:val="21"/>
                    <w:szCs w:val="21"/>
                  </w:rPr>
                  <w:t xml:space="preserve"> to</w:t>
                </w:r>
                <w:r w:rsidRPr="00E04413">
                  <w:rPr>
                    <w:sz w:val="21"/>
                    <w:szCs w:val="21"/>
                  </w:rPr>
                  <w:t xml:space="preserve"> Till Date</w:t>
                </w:r>
              </w:p>
              <w:p w:rsidR="00F84648" w:rsidRPr="00E04413" w:rsidRDefault="00EB5F07" w:rsidP="00F84648">
                <w:pPr>
                  <w:pStyle w:val="Heading2"/>
                  <w:rPr>
                    <w:sz w:val="21"/>
                    <w:szCs w:val="21"/>
                  </w:rPr>
                </w:pPr>
                <w:r w:rsidRPr="00E04413">
                  <w:rPr>
                    <w:sz w:val="21"/>
                    <w:szCs w:val="21"/>
                  </w:rPr>
                  <w:t xml:space="preserve">SOFTWARE EnGINEER, </w:t>
                </w:r>
                <w:r>
                  <w:rPr>
                    <w:rFonts w:ascii="Calibri" w:hAnsi="Calibri"/>
                    <w:sz w:val="21"/>
                    <w:szCs w:val="21"/>
                  </w:rPr>
                  <w:t>Pantech proed pvt ltd</w:t>
                </w:r>
              </w:p>
              <w:p w:rsidR="00F84648" w:rsidRPr="00E04413" w:rsidRDefault="00EB5F07" w:rsidP="00F84648">
                <w:pPr>
                  <w:pStyle w:val="ResumeText"/>
                  <w:rPr>
                    <w:sz w:val="21"/>
                    <w:szCs w:val="21"/>
                  </w:rPr>
                </w:pPr>
                <w:r w:rsidRPr="00E04413">
                  <w:rPr>
                    <w:sz w:val="21"/>
                    <w:szCs w:val="21"/>
                  </w:rPr>
                  <w:t>Apri</w:t>
                </w:r>
                <w:r w:rsidRPr="00E04413">
                  <w:rPr>
                    <w:sz w:val="21"/>
                    <w:szCs w:val="21"/>
                  </w:rPr>
                  <w:t>l-</w:t>
                </w:r>
                <w:r>
                  <w:rPr>
                    <w:sz w:val="21"/>
                    <w:szCs w:val="21"/>
                  </w:rPr>
                  <w:t xml:space="preserve">2016 </w:t>
                </w:r>
                <w:r w:rsidRPr="00E04413">
                  <w:rPr>
                    <w:sz w:val="21"/>
                    <w:szCs w:val="21"/>
                  </w:rPr>
                  <w:t xml:space="preserve"> to</w:t>
                </w:r>
                <w:r>
                  <w:rPr>
                    <w:sz w:val="21"/>
                    <w:szCs w:val="21"/>
                  </w:rPr>
                  <w:t xml:space="preserve"> </w:t>
                </w:r>
                <w:r>
                  <w:rPr>
                    <w:sz w:val="21"/>
                    <w:szCs w:val="21"/>
                  </w:rPr>
                  <w:t>March</w:t>
                </w:r>
                <w:r w:rsidRPr="00E04413">
                  <w:rPr>
                    <w:sz w:val="21"/>
                    <w:szCs w:val="21"/>
                  </w:rPr>
                  <w:t>-</w:t>
                </w:r>
                <w:r>
                  <w:rPr>
                    <w:sz w:val="21"/>
                    <w:szCs w:val="21"/>
                  </w:rPr>
                  <w:t>2017</w:t>
                </w:r>
              </w:p>
              <w:p w:rsidR="00500341" w:rsidRDefault="00EB5F07" w:rsidP="005F4490">
                <w:pPr>
                  <w:spacing w:before="12" w:after="12"/>
                  <w:rPr>
                    <w:b/>
                    <w:bCs/>
                    <w:sz w:val="21"/>
                    <w:szCs w:val="21"/>
                  </w:rPr>
                </w:pPr>
              </w:p>
              <w:p w:rsidR="00D24557" w:rsidRPr="00E04413" w:rsidRDefault="00EB5F07" w:rsidP="005F4490">
                <w:pPr>
                  <w:spacing w:before="12" w:after="12"/>
                  <w:rPr>
                    <w:b/>
                    <w:bCs/>
                    <w:sz w:val="21"/>
                    <w:szCs w:val="21"/>
                  </w:rPr>
                </w:pPr>
                <w:r w:rsidRPr="00E04413">
                  <w:rPr>
                    <w:b/>
                    <w:bCs/>
                    <w:sz w:val="21"/>
                    <w:szCs w:val="21"/>
                  </w:rPr>
                  <w:t>Project Undertaken</w:t>
                </w:r>
              </w:p>
              <w:p w:rsidR="006C1513" w:rsidRPr="00E04413" w:rsidRDefault="00EB5F07" w:rsidP="00F44E38">
                <w:pPr>
                  <w:spacing w:before="12" w:after="12"/>
                  <w:rPr>
                    <w:b/>
                    <w:bCs/>
                    <w:sz w:val="21"/>
                    <w:szCs w:val="21"/>
                  </w:rPr>
                </w:pPr>
              </w:p>
              <w:p w:rsidR="00D24557" w:rsidRPr="0078079A" w:rsidRDefault="00EB5F07" w:rsidP="00F44E38">
                <w:pPr>
                  <w:spacing w:before="12" w:after="12"/>
                  <w:rPr>
                    <w:sz w:val="21"/>
                    <w:szCs w:val="21"/>
                  </w:rPr>
                </w:pPr>
                <w:r w:rsidRPr="00E04413">
                  <w:rPr>
                    <w:b/>
                    <w:bCs/>
                    <w:sz w:val="21"/>
                    <w:szCs w:val="21"/>
                  </w:rPr>
                  <w:t>Project</w:t>
                </w:r>
                <w:r>
                  <w:rPr>
                    <w:b/>
                    <w:bCs/>
                    <w:sz w:val="21"/>
                    <w:szCs w:val="21"/>
                  </w:rPr>
                  <w:t xml:space="preserve"> 1</w:t>
                </w:r>
                <w:r w:rsidRPr="00E04413">
                  <w:rPr>
                    <w:b/>
                    <w:bCs/>
                    <w:sz w:val="21"/>
                    <w:szCs w:val="21"/>
                  </w:rPr>
                  <w:t>:</w:t>
                </w:r>
                <w:r>
                  <w:rPr>
                    <w:b/>
                    <w:bCs/>
                    <w:sz w:val="21"/>
                    <w:szCs w:val="21"/>
                  </w:rPr>
                  <w:t xml:space="preserve"> </w:t>
                </w:r>
                <w:r>
                  <w:rPr>
                    <w:b/>
                    <w:bCs/>
                    <w:sz w:val="21"/>
                    <w:szCs w:val="21"/>
                  </w:rPr>
                  <w:t>Applebee Educational Management System</w:t>
                </w:r>
                <w:r>
                  <w:rPr>
                    <w:b/>
                    <w:bCs/>
                    <w:sz w:val="21"/>
                    <w:szCs w:val="21"/>
                  </w:rPr>
                  <w:t xml:space="preserve"> </w:t>
                </w:r>
                <w:r>
                  <w:rPr>
                    <w:sz w:val="21"/>
                    <w:szCs w:val="21"/>
                  </w:rPr>
                  <w:t>(www.myschool.predifast</w:t>
                </w:r>
                <w:r w:rsidRPr="00E04413">
                  <w:rPr>
                    <w:sz w:val="21"/>
                    <w:szCs w:val="21"/>
                  </w:rPr>
                  <w:t>.com)</w:t>
                </w:r>
              </w:p>
              <w:p w:rsidR="00D24557" w:rsidRDefault="00EB5F07" w:rsidP="00F44E38">
                <w:pPr>
                  <w:spacing w:before="12" w:after="12"/>
                  <w:rPr>
                    <w:sz w:val="21"/>
                    <w:szCs w:val="21"/>
                  </w:rPr>
                </w:pPr>
                <w:r>
                  <w:rPr>
                    <w:b/>
                    <w:bCs/>
                    <w:sz w:val="21"/>
                    <w:szCs w:val="21"/>
                  </w:rPr>
                  <w:t xml:space="preserve">Team Size: </w:t>
                </w:r>
                <w:r w:rsidRPr="004461E5">
                  <w:rPr>
                    <w:bCs/>
                    <w:sz w:val="21"/>
                    <w:szCs w:val="21"/>
                  </w:rPr>
                  <w:t>6</w:t>
                </w:r>
              </w:p>
              <w:p w:rsidR="00456A28" w:rsidRPr="00E04413" w:rsidRDefault="00EB5F07" w:rsidP="00F44E38">
                <w:pPr>
                  <w:spacing w:before="12" w:after="12"/>
                  <w:rPr>
                    <w:sz w:val="21"/>
                    <w:szCs w:val="21"/>
                  </w:rPr>
                </w:pPr>
              </w:p>
              <w:p w:rsidR="00D24557" w:rsidRPr="00E04413" w:rsidRDefault="00EB5F07" w:rsidP="00F44E38">
                <w:pPr>
                  <w:spacing w:before="12" w:after="12"/>
                  <w:rPr>
                    <w:sz w:val="21"/>
                    <w:szCs w:val="21"/>
                  </w:rPr>
                </w:pPr>
                <w:r w:rsidRPr="00E04413">
                  <w:rPr>
                    <w:b/>
                    <w:bCs/>
                    <w:sz w:val="21"/>
                    <w:szCs w:val="21"/>
                  </w:rPr>
                  <w:t>Duration</w:t>
                </w:r>
                <w:r w:rsidRPr="00E04413">
                  <w:rPr>
                    <w:bCs/>
                    <w:sz w:val="21"/>
                    <w:szCs w:val="21"/>
                  </w:rPr>
                  <w:t xml:space="preserve">: </w:t>
                </w:r>
                <w:r>
                  <w:rPr>
                    <w:sz w:val="21"/>
                    <w:szCs w:val="21"/>
                  </w:rPr>
                  <w:t>March 2017</w:t>
                </w:r>
                <w:r w:rsidRPr="00E04413">
                  <w:rPr>
                    <w:sz w:val="21"/>
                    <w:szCs w:val="21"/>
                  </w:rPr>
                  <w:t xml:space="preserve"> – Till Date</w:t>
                </w:r>
              </w:p>
              <w:p w:rsidR="00B73847" w:rsidRDefault="00EB5F07" w:rsidP="00B73847">
                <w:pPr>
                  <w:spacing w:before="12" w:after="12"/>
                  <w:rPr>
                    <w:sz w:val="21"/>
                    <w:szCs w:val="21"/>
                  </w:rPr>
                </w:pPr>
                <w:r w:rsidRPr="00E04413">
                  <w:rPr>
                    <w:b/>
                    <w:bCs/>
                    <w:sz w:val="21"/>
                    <w:szCs w:val="21"/>
                  </w:rPr>
                  <w:t>Technology</w:t>
                </w:r>
                <w:r w:rsidRPr="00E04413">
                  <w:rPr>
                    <w:b/>
                    <w:bCs/>
                    <w:caps/>
                    <w:sz w:val="21"/>
                    <w:szCs w:val="21"/>
                  </w:rPr>
                  <w:t xml:space="preserve">:  </w:t>
                </w:r>
                <w:r>
                  <w:rPr>
                    <w:sz w:val="21"/>
                    <w:szCs w:val="21"/>
                  </w:rPr>
                  <w:t>ASP.NET MVC</w:t>
                </w:r>
                <w:r w:rsidRPr="00E04413">
                  <w:rPr>
                    <w:sz w:val="21"/>
                    <w:szCs w:val="21"/>
                  </w:rPr>
                  <w:t>, C#, JavaScrip</w:t>
                </w:r>
                <w:r>
                  <w:rPr>
                    <w:sz w:val="21"/>
                    <w:szCs w:val="21"/>
                  </w:rPr>
                  <w:t xml:space="preserve">t, JQuery, MS Visual Studio, </w:t>
                </w:r>
                <w:r>
                  <w:rPr>
                    <w:sz w:val="21"/>
                    <w:szCs w:val="21"/>
                  </w:rPr>
                  <w:t xml:space="preserve"> SQL</w:t>
                </w:r>
                <w:r>
                  <w:rPr>
                    <w:sz w:val="21"/>
                    <w:szCs w:val="21"/>
                  </w:rPr>
                  <w:t xml:space="preserve">  Server</w:t>
                </w:r>
              </w:p>
              <w:p w:rsidR="002A5D2F" w:rsidRPr="00E04413" w:rsidRDefault="00EB5F07" w:rsidP="002A5D2F">
                <w:pPr>
                  <w:spacing w:before="12" w:after="12"/>
                  <w:rPr>
                    <w:sz w:val="21"/>
                    <w:szCs w:val="21"/>
                  </w:rPr>
                </w:pPr>
                <w:r>
                  <w:rPr>
                    <w:sz w:val="21"/>
                    <w:szCs w:val="21"/>
                  </w:rPr>
                  <w:t xml:space="preserve">                          and </w:t>
                </w:r>
                <w:r w:rsidRPr="00E04413">
                  <w:rPr>
                    <w:sz w:val="21"/>
                    <w:szCs w:val="21"/>
                  </w:rPr>
                  <w:t>Telerik Kendo UI</w:t>
                </w:r>
              </w:p>
              <w:p w:rsidR="002A5D2F" w:rsidRPr="00E04413" w:rsidRDefault="00EB5F07" w:rsidP="00B73847">
                <w:pPr>
                  <w:spacing w:before="12" w:after="12"/>
                  <w:rPr>
                    <w:sz w:val="21"/>
                    <w:szCs w:val="21"/>
                  </w:rPr>
                </w:pPr>
              </w:p>
              <w:p w:rsidR="00D24557" w:rsidRPr="00E04413" w:rsidRDefault="00EB5F07" w:rsidP="00F44E38">
                <w:pPr>
                  <w:spacing w:before="12" w:after="12"/>
                  <w:rPr>
                    <w:b/>
                    <w:bCs/>
                    <w:sz w:val="21"/>
                    <w:szCs w:val="21"/>
                  </w:rPr>
                </w:pPr>
                <w:r w:rsidRPr="00E04413">
                  <w:rPr>
                    <w:b/>
                    <w:bCs/>
                    <w:sz w:val="21"/>
                    <w:szCs w:val="21"/>
                  </w:rPr>
                  <w:lastRenderedPageBreak/>
                  <w:t xml:space="preserve">Role:               </w:t>
                </w:r>
                <w:r w:rsidRPr="00E04413">
                  <w:rPr>
                    <w:sz w:val="21"/>
                    <w:szCs w:val="21"/>
                  </w:rPr>
                  <w:t>Developer (</w:t>
                </w:r>
                <w:r w:rsidRPr="00E04413">
                  <w:rPr>
                    <w:sz w:val="21"/>
                    <w:szCs w:val="21"/>
                  </w:rPr>
                  <w:t>Software Engineer)</w:t>
                </w:r>
              </w:p>
              <w:p w:rsidR="00F84648" w:rsidRPr="00E04413" w:rsidRDefault="00EB5F07" w:rsidP="00F44E38">
                <w:pPr>
                  <w:spacing w:before="12" w:after="12"/>
                  <w:rPr>
                    <w:b/>
                    <w:bCs/>
                    <w:sz w:val="21"/>
                    <w:szCs w:val="21"/>
                  </w:rPr>
                </w:pPr>
              </w:p>
              <w:p w:rsidR="00025862" w:rsidRDefault="00EB5F07" w:rsidP="00025862">
                <w:pPr>
                  <w:spacing w:before="12" w:after="12"/>
                  <w:rPr>
                    <w:b/>
                    <w:bCs/>
                    <w:sz w:val="21"/>
                    <w:szCs w:val="21"/>
                  </w:rPr>
                </w:pPr>
                <w:r w:rsidRPr="00E04413">
                  <w:rPr>
                    <w:b/>
                    <w:bCs/>
                    <w:sz w:val="21"/>
                    <w:szCs w:val="21"/>
                  </w:rPr>
                  <w:t>Description:</w:t>
                </w:r>
              </w:p>
              <w:p w:rsidR="00160A58" w:rsidRPr="00025862" w:rsidRDefault="00EB5F07" w:rsidP="00025862">
                <w:pPr>
                  <w:spacing w:before="12" w:after="12"/>
                  <w:jc w:val="both"/>
                  <w:rPr>
                    <w:b/>
                    <w:bCs/>
                    <w:sz w:val="21"/>
                    <w:szCs w:val="21"/>
                  </w:rPr>
                </w:pPr>
                <w:r>
                  <w:rPr>
                    <w:b/>
                    <w:bCs/>
                    <w:sz w:val="21"/>
                    <w:szCs w:val="21"/>
                  </w:rPr>
                  <w:t xml:space="preserve">             </w:t>
                </w:r>
                <w:r w:rsidRPr="00025862">
                  <w:rPr>
                    <w:rFonts w:cs="Arial"/>
                    <w:sz w:val="21"/>
                    <w:szCs w:val="21"/>
                  </w:rPr>
                  <w:t>Apple-Bee is a product and it is</w:t>
                </w:r>
                <w:r w:rsidRPr="00025862">
                  <w:rPr>
                    <w:rFonts w:cs="Arial"/>
                    <w:sz w:val="21"/>
                    <w:szCs w:val="21"/>
                  </w:rPr>
                  <w:t xml:space="preserve"> all-in-one software to manage all types of educational institutions like schools, colleges, Tuition points, Training centers, etc. It has everything that educational institution will ever need and it supports all your branches in various locations. Parent</w:t>
                </w:r>
                <w:r w:rsidRPr="00025862">
                  <w:rPr>
                    <w:rFonts w:cs="Arial"/>
                    <w:sz w:val="21"/>
                    <w:szCs w:val="21"/>
                  </w:rPr>
                  <w:t xml:space="preserve"> - Teacher collaboration, attendance, fee management and Accounting module with many other features along with high rich dashboards. Automate everything, generate insightful reports, and make better decisions .Apple-Bee is a web-based, comprehensive, pract</w:t>
                </w:r>
                <w:r w:rsidRPr="00025862">
                  <w:rPr>
                    <w:rFonts w:cs="Arial"/>
                    <w:sz w:val="21"/>
                    <w:szCs w:val="21"/>
                  </w:rPr>
                  <w:t xml:space="preserve">ice and most affordable system designed to help clients to complete your tasks and make smart institution with a single click. Client can transform his/her business for the future by enabling the cloud, mobile, social, analytics. </w:t>
                </w:r>
              </w:p>
              <w:p w:rsidR="00F84648" w:rsidRPr="00E04413" w:rsidRDefault="00EB5F07" w:rsidP="00F44E38">
                <w:pPr>
                  <w:pStyle w:val="ListParagraph"/>
                  <w:spacing w:before="12" w:after="12"/>
                  <w:rPr>
                    <w:rStyle w:val="fields11"/>
                    <w:rFonts w:asciiTheme="minorHAnsi" w:hAnsiTheme="minorHAnsi"/>
                    <w:color w:val="595959" w:themeColor="text1" w:themeTint="A6"/>
                    <w:sz w:val="21"/>
                    <w:szCs w:val="21"/>
                  </w:rPr>
                </w:pPr>
              </w:p>
              <w:p w:rsidR="00F84648" w:rsidRPr="0008474F" w:rsidRDefault="00EB5F07" w:rsidP="0008474F">
                <w:pPr>
                  <w:spacing w:before="12" w:after="12"/>
                  <w:rPr>
                    <w:b/>
                    <w:bCs/>
                    <w:sz w:val="21"/>
                    <w:szCs w:val="21"/>
                  </w:rPr>
                </w:pPr>
                <w:r w:rsidRPr="00E04413">
                  <w:rPr>
                    <w:b/>
                    <w:bCs/>
                    <w:sz w:val="21"/>
                    <w:szCs w:val="21"/>
                  </w:rPr>
                  <w:t>Contribution</w:t>
                </w:r>
                <w:r>
                  <w:rPr>
                    <w:b/>
                    <w:bCs/>
                    <w:sz w:val="21"/>
                    <w:szCs w:val="21"/>
                  </w:rPr>
                  <w:t xml:space="preserve"> </w:t>
                </w:r>
                <w:r w:rsidRPr="00E04413">
                  <w:rPr>
                    <w:b/>
                    <w:bCs/>
                    <w:sz w:val="21"/>
                    <w:szCs w:val="21"/>
                  </w:rPr>
                  <w:t>as</w:t>
                </w:r>
                <w:r w:rsidRPr="00E04413">
                  <w:rPr>
                    <w:b/>
                    <w:bCs/>
                    <w:sz w:val="21"/>
                    <w:szCs w:val="21"/>
                  </w:rPr>
                  <w:t xml:space="preserve"> a Developer, Responsibilities Include:</w:t>
                </w:r>
              </w:p>
              <w:p w:rsidR="00F84648" w:rsidRPr="00E04413" w:rsidRDefault="00EB5F07" w:rsidP="00F84648">
                <w:pPr>
                  <w:pStyle w:val="ListParagraph"/>
                  <w:numPr>
                    <w:ilvl w:val="0"/>
                    <w:numId w:val="8"/>
                  </w:numPr>
                  <w:spacing w:before="12" w:after="12"/>
                  <w:rPr>
                    <w:sz w:val="21"/>
                    <w:szCs w:val="21"/>
                  </w:rPr>
                </w:pPr>
                <w:r w:rsidRPr="00E04413">
                  <w:rPr>
                    <w:sz w:val="21"/>
                    <w:szCs w:val="21"/>
                  </w:rPr>
                  <w:t>Coding pages using C# and developed ASP.Net MVC web pages.</w:t>
                </w:r>
              </w:p>
              <w:p w:rsidR="00F84648" w:rsidRDefault="00EB5F07" w:rsidP="0008474F">
                <w:pPr>
                  <w:pStyle w:val="ListParagraph"/>
                  <w:numPr>
                    <w:ilvl w:val="0"/>
                    <w:numId w:val="8"/>
                  </w:numPr>
                  <w:spacing w:before="12" w:after="12"/>
                  <w:rPr>
                    <w:sz w:val="21"/>
                    <w:szCs w:val="21"/>
                  </w:rPr>
                </w:pPr>
                <w:r w:rsidRPr="00E04413">
                  <w:rPr>
                    <w:sz w:val="21"/>
                    <w:szCs w:val="21"/>
                  </w:rPr>
                  <w:t>Involved in JQuery and JavaScript.</w:t>
                </w:r>
              </w:p>
              <w:p w:rsidR="0008474F" w:rsidRPr="0008474F" w:rsidRDefault="00EB5F07" w:rsidP="0008474F">
                <w:pPr>
                  <w:pStyle w:val="ListParagraph"/>
                  <w:numPr>
                    <w:ilvl w:val="0"/>
                    <w:numId w:val="8"/>
                  </w:numPr>
                  <w:spacing w:before="12" w:after="12"/>
                  <w:rPr>
                    <w:sz w:val="21"/>
                    <w:szCs w:val="21"/>
                  </w:rPr>
                </w:pPr>
                <w:r>
                  <w:rPr>
                    <w:sz w:val="21"/>
                    <w:szCs w:val="21"/>
                  </w:rPr>
                  <w:t>Worked on developing reports</w:t>
                </w:r>
              </w:p>
              <w:p w:rsidR="0008474F" w:rsidRPr="0008474F" w:rsidRDefault="00EB5F07" w:rsidP="0008474F">
                <w:pPr>
                  <w:pStyle w:val="ListParagraph"/>
                  <w:numPr>
                    <w:ilvl w:val="0"/>
                    <w:numId w:val="8"/>
                  </w:numPr>
                  <w:spacing w:before="12" w:after="12"/>
                  <w:rPr>
                    <w:sz w:val="21"/>
                    <w:szCs w:val="21"/>
                  </w:rPr>
                </w:pPr>
                <w:r w:rsidRPr="00E04413">
                  <w:rPr>
                    <w:sz w:val="21"/>
                    <w:szCs w:val="21"/>
                  </w:rPr>
                  <w:t>Bug Fixes.</w:t>
                </w:r>
              </w:p>
              <w:p w:rsidR="00E2228B" w:rsidRDefault="00EB5F07" w:rsidP="0008474F">
                <w:pPr>
                  <w:pStyle w:val="ListParagraph"/>
                  <w:spacing w:before="12" w:after="12"/>
                  <w:rPr>
                    <w:sz w:val="21"/>
                    <w:szCs w:val="21"/>
                  </w:rPr>
                </w:pPr>
              </w:p>
              <w:p w:rsidR="00E2228B" w:rsidRPr="0078079A" w:rsidRDefault="00EB5F07" w:rsidP="00E2228B">
                <w:pPr>
                  <w:spacing w:before="12" w:after="12"/>
                  <w:rPr>
                    <w:sz w:val="21"/>
                    <w:szCs w:val="21"/>
                  </w:rPr>
                </w:pPr>
                <w:r w:rsidRPr="00E04413">
                  <w:rPr>
                    <w:b/>
                    <w:bCs/>
                    <w:sz w:val="21"/>
                    <w:szCs w:val="21"/>
                  </w:rPr>
                  <w:t>Project</w:t>
                </w:r>
                <w:r>
                  <w:rPr>
                    <w:b/>
                    <w:bCs/>
                    <w:sz w:val="21"/>
                    <w:szCs w:val="21"/>
                  </w:rPr>
                  <w:t xml:space="preserve"> 2</w:t>
                </w:r>
                <w:r w:rsidRPr="00E04413">
                  <w:rPr>
                    <w:b/>
                    <w:bCs/>
                    <w:sz w:val="21"/>
                    <w:szCs w:val="21"/>
                  </w:rPr>
                  <w:t>:</w:t>
                </w:r>
                <w:r>
                  <w:rPr>
                    <w:b/>
                    <w:bCs/>
                    <w:sz w:val="21"/>
                    <w:szCs w:val="21"/>
                  </w:rPr>
                  <w:t xml:space="preserve"> Predifast Insurance CRM</w:t>
                </w:r>
              </w:p>
              <w:p w:rsidR="00E2228B" w:rsidRPr="00E04413" w:rsidRDefault="00EB5F07" w:rsidP="00E2228B">
                <w:pPr>
                  <w:spacing w:before="12" w:after="12"/>
                  <w:rPr>
                    <w:sz w:val="21"/>
                    <w:szCs w:val="21"/>
                  </w:rPr>
                </w:pPr>
                <w:r>
                  <w:rPr>
                    <w:b/>
                    <w:bCs/>
                    <w:sz w:val="21"/>
                    <w:szCs w:val="21"/>
                  </w:rPr>
                  <w:t xml:space="preserve">Team Size: </w:t>
                </w:r>
                <w:r w:rsidRPr="004461E5">
                  <w:rPr>
                    <w:bCs/>
                    <w:sz w:val="21"/>
                    <w:szCs w:val="21"/>
                  </w:rPr>
                  <w:t>6</w:t>
                </w:r>
              </w:p>
              <w:p w:rsidR="00E2228B" w:rsidRPr="00E04413" w:rsidRDefault="00EB5F07" w:rsidP="00E2228B">
                <w:pPr>
                  <w:spacing w:before="12" w:after="12"/>
                  <w:rPr>
                    <w:sz w:val="21"/>
                    <w:szCs w:val="21"/>
                  </w:rPr>
                </w:pPr>
                <w:r w:rsidRPr="00E04413">
                  <w:rPr>
                    <w:b/>
                    <w:bCs/>
                    <w:sz w:val="21"/>
                    <w:szCs w:val="21"/>
                  </w:rPr>
                  <w:t>Duration</w:t>
                </w:r>
                <w:r w:rsidRPr="00E04413">
                  <w:rPr>
                    <w:bCs/>
                    <w:sz w:val="21"/>
                    <w:szCs w:val="21"/>
                  </w:rPr>
                  <w:t xml:space="preserve">: </w:t>
                </w:r>
                <w:r>
                  <w:rPr>
                    <w:sz w:val="21"/>
                    <w:szCs w:val="21"/>
                  </w:rPr>
                  <w:t>November</w:t>
                </w:r>
                <w:r>
                  <w:rPr>
                    <w:sz w:val="21"/>
                    <w:szCs w:val="21"/>
                  </w:rPr>
                  <w:t xml:space="preserve"> 2017</w:t>
                </w:r>
                <w:r w:rsidRPr="00E04413">
                  <w:rPr>
                    <w:sz w:val="21"/>
                    <w:szCs w:val="21"/>
                  </w:rPr>
                  <w:t xml:space="preserve"> – Till Date</w:t>
                </w:r>
              </w:p>
              <w:p w:rsidR="00E2228B" w:rsidRPr="00E04413" w:rsidRDefault="00EB5F07" w:rsidP="00E2228B">
                <w:pPr>
                  <w:spacing w:before="12" w:after="12"/>
                  <w:rPr>
                    <w:sz w:val="21"/>
                    <w:szCs w:val="21"/>
                  </w:rPr>
                </w:pPr>
                <w:r w:rsidRPr="00E04413">
                  <w:rPr>
                    <w:b/>
                    <w:bCs/>
                    <w:sz w:val="21"/>
                    <w:szCs w:val="21"/>
                  </w:rPr>
                  <w:t>Technology</w:t>
                </w:r>
                <w:r w:rsidRPr="00E04413">
                  <w:rPr>
                    <w:b/>
                    <w:bCs/>
                    <w:caps/>
                    <w:sz w:val="21"/>
                    <w:szCs w:val="21"/>
                  </w:rPr>
                  <w:t xml:space="preserve">:  </w:t>
                </w:r>
                <w:r>
                  <w:rPr>
                    <w:sz w:val="21"/>
                    <w:szCs w:val="21"/>
                  </w:rPr>
                  <w:t>ASP.NET MVC</w:t>
                </w:r>
                <w:r>
                  <w:rPr>
                    <w:sz w:val="21"/>
                    <w:szCs w:val="21"/>
                  </w:rPr>
                  <w:t xml:space="preserve"> Core 2.0</w:t>
                </w:r>
                <w:r w:rsidRPr="00E04413">
                  <w:rPr>
                    <w:sz w:val="21"/>
                    <w:szCs w:val="21"/>
                  </w:rPr>
                  <w:t>, C#, JavaScrip</w:t>
                </w:r>
                <w:r>
                  <w:rPr>
                    <w:sz w:val="21"/>
                    <w:szCs w:val="21"/>
                  </w:rPr>
                  <w:t xml:space="preserve">t, </w:t>
                </w:r>
                <w:r>
                  <w:rPr>
                    <w:sz w:val="21"/>
                    <w:szCs w:val="21"/>
                  </w:rPr>
                  <w:t>jQuery</w:t>
                </w:r>
                <w:r>
                  <w:rPr>
                    <w:sz w:val="21"/>
                    <w:szCs w:val="21"/>
                  </w:rPr>
                  <w:t xml:space="preserve">, MS Visual </w:t>
                </w:r>
                <w:r>
                  <w:rPr>
                    <w:sz w:val="21"/>
                    <w:szCs w:val="21"/>
                  </w:rPr>
                  <w:t xml:space="preserve">Studio, SQL </w:t>
                </w:r>
                <w:r>
                  <w:rPr>
                    <w:sz w:val="21"/>
                    <w:szCs w:val="21"/>
                  </w:rPr>
                  <w:t>Server, Telerik</w:t>
                </w:r>
                <w:r w:rsidRPr="00E04413">
                  <w:rPr>
                    <w:sz w:val="21"/>
                    <w:szCs w:val="21"/>
                  </w:rPr>
                  <w:t xml:space="preserve"> Kendo UI</w:t>
                </w:r>
                <w:r>
                  <w:rPr>
                    <w:sz w:val="21"/>
                    <w:szCs w:val="21"/>
                  </w:rPr>
                  <w:t xml:space="preserve"> and Knockout JS</w:t>
                </w:r>
              </w:p>
              <w:p w:rsidR="00E2228B" w:rsidRDefault="00EB5F07" w:rsidP="00E2228B">
                <w:pPr>
                  <w:spacing w:before="12" w:after="12"/>
                  <w:rPr>
                    <w:sz w:val="21"/>
                    <w:szCs w:val="21"/>
                  </w:rPr>
                </w:pPr>
              </w:p>
              <w:p w:rsidR="00680A37" w:rsidRPr="00E04413" w:rsidRDefault="00EB5F07" w:rsidP="00680A37">
                <w:pPr>
                  <w:spacing w:before="12" w:after="12"/>
                  <w:rPr>
                    <w:b/>
                    <w:bCs/>
                    <w:sz w:val="21"/>
                    <w:szCs w:val="21"/>
                  </w:rPr>
                </w:pPr>
                <w:r w:rsidRPr="00E04413">
                  <w:rPr>
                    <w:b/>
                    <w:bCs/>
                    <w:sz w:val="21"/>
                    <w:szCs w:val="21"/>
                  </w:rPr>
                  <w:t xml:space="preserve">Role: </w:t>
                </w:r>
                <w:r w:rsidRPr="00E04413">
                  <w:rPr>
                    <w:sz w:val="21"/>
                    <w:szCs w:val="21"/>
                  </w:rPr>
                  <w:t>Developer (Software Engineer)</w:t>
                </w:r>
              </w:p>
              <w:p w:rsidR="00680A37" w:rsidRPr="00E04413" w:rsidRDefault="00EB5F07" w:rsidP="00680A37">
                <w:pPr>
                  <w:spacing w:before="12" w:after="12"/>
                  <w:rPr>
                    <w:b/>
                    <w:bCs/>
                    <w:sz w:val="21"/>
                    <w:szCs w:val="21"/>
                  </w:rPr>
                </w:pPr>
              </w:p>
              <w:p w:rsidR="00221A26" w:rsidRDefault="00EB5F07" w:rsidP="00680A37">
                <w:pPr>
                  <w:spacing w:before="12" w:after="12"/>
                  <w:rPr>
                    <w:b/>
                    <w:bCs/>
                    <w:sz w:val="21"/>
                    <w:szCs w:val="21"/>
                  </w:rPr>
                </w:pPr>
                <w:r w:rsidRPr="00E04413">
                  <w:rPr>
                    <w:b/>
                    <w:bCs/>
                    <w:sz w:val="21"/>
                    <w:szCs w:val="21"/>
                  </w:rPr>
                  <w:t>Description:</w:t>
                </w:r>
                <w:r>
                  <w:rPr>
                    <w:b/>
                    <w:bCs/>
                    <w:sz w:val="21"/>
                    <w:szCs w:val="21"/>
                  </w:rPr>
                  <w:t xml:space="preserve"> </w:t>
                </w:r>
              </w:p>
              <w:p w:rsidR="00680A37" w:rsidRDefault="00EB5F07" w:rsidP="00680A37">
                <w:pPr>
                  <w:spacing w:before="12" w:after="12"/>
                  <w:rPr>
                    <w:rFonts w:cs="Arial"/>
                    <w:color w:val="666666"/>
                    <w:sz w:val="21"/>
                    <w:szCs w:val="21"/>
                    <w:shd w:val="clear" w:color="auto" w:fill="FFFFFF"/>
                  </w:rPr>
                </w:pPr>
                <w:r>
                  <w:rPr>
                    <w:rFonts w:cs="Arial"/>
                    <w:color w:val="666666"/>
                    <w:sz w:val="21"/>
                    <w:szCs w:val="21"/>
                    <w:shd w:val="clear" w:color="auto" w:fill="FFFFFF"/>
                  </w:rPr>
                  <w:t xml:space="preserve">             </w:t>
                </w:r>
                <w:r w:rsidRPr="00680A37">
                  <w:rPr>
                    <w:rFonts w:cs="Arial"/>
                    <w:color w:val="666666"/>
                    <w:sz w:val="21"/>
                    <w:szCs w:val="21"/>
                    <w:shd w:val="clear" w:color="auto" w:fill="FFFFFF"/>
                  </w:rPr>
                  <w:t>Predifast</w:t>
                </w:r>
                <w:r w:rsidRPr="00680A37">
                  <w:rPr>
                    <w:rFonts w:cs="Arial"/>
                    <w:color w:val="666666"/>
                    <w:sz w:val="21"/>
                    <w:szCs w:val="21"/>
                    <w:shd w:val="clear" w:color="auto" w:fill="FFFFFF"/>
                  </w:rPr>
                  <w:t xml:space="preserve"> Motor Insurance management ERP software is an integrated business application for automating Motor Insurance management (MI), customer relationship management (CRM) and Accounting management within Motor Insurance companies. Our Motor Insurance management</w:t>
                </w:r>
                <w:r w:rsidRPr="00680A37">
                  <w:rPr>
                    <w:rFonts w:cs="Arial"/>
                    <w:color w:val="666666"/>
                    <w:sz w:val="21"/>
                    <w:szCs w:val="21"/>
                    <w:shd w:val="clear" w:color="auto" w:fill="FFFFFF"/>
                  </w:rPr>
                  <w:t xml:space="preserve"> ERP software has earned us the position of market leaders for Motor Insurance management software providers.</w:t>
                </w:r>
              </w:p>
              <w:p w:rsidR="00680A37" w:rsidRPr="00680A37" w:rsidRDefault="00EB5F07" w:rsidP="00680A37">
                <w:pPr>
                  <w:spacing w:before="12" w:after="12"/>
                  <w:rPr>
                    <w:rStyle w:val="fields11"/>
                    <w:rFonts w:asciiTheme="minorHAnsi" w:hAnsiTheme="minorHAnsi"/>
                    <w:b/>
                    <w:bCs/>
                    <w:color w:val="595959" w:themeColor="text1" w:themeTint="A6"/>
                    <w:sz w:val="21"/>
                    <w:szCs w:val="21"/>
                  </w:rPr>
                </w:pPr>
              </w:p>
              <w:p w:rsidR="00680A37" w:rsidRPr="0008474F" w:rsidRDefault="00EB5F07" w:rsidP="00680A37">
                <w:pPr>
                  <w:spacing w:before="12" w:after="12"/>
                  <w:rPr>
                    <w:b/>
                    <w:bCs/>
                    <w:sz w:val="21"/>
                    <w:szCs w:val="21"/>
                  </w:rPr>
                </w:pPr>
                <w:r w:rsidRPr="00E04413">
                  <w:rPr>
                    <w:b/>
                    <w:bCs/>
                    <w:sz w:val="21"/>
                    <w:szCs w:val="21"/>
                  </w:rPr>
                  <w:t>Contribution</w:t>
                </w:r>
                <w:r>
                  <w:rPr>
                    <w:b/>
                    <w:bCs/>
                    <w:sz w:val="21"/>
                    <w:szCs w:val="21"/>
                  </w:rPr>
                  <w:t xml:space="preserve"> </w:t>
                </w:r>
                <w:r w:rsidRPr="00E04413">
                  <w:rPr>
                    <w:b/>
                    <w:bCs/>
                    <w:sz w:val="21"/>
                    <w:szCs w:val="21"/>
                  </w:rPr>
                  <w:t>as a Developer Responsibilities Include:</w:t>
                </w:r>
              </w:p>
              <w:p w:rsidR="00680A37" w:rsidRPr="00E04413" w:rsidRDefault="00EB5F07" w:rsidP="00680A37">
                <w:pPr>
                  <w:pStyle w:val="ListParagraph"/>
                  <w:numPr>
                    <w:ilvl w:val="0"/>
                    <w:numId w:val="8"/>
                  </w:numPr>
                  <w:spacing w:before="12" w:after="12"/>
                  <w:rPr>
                    <w:sz w:val="21"/>
                    <w:szCs w:val="21"/>
                  </w:rPr>
                </w:pPr>
                <w:r w:rsidRPr="00E04413">
                  <w:rPr>
                    <w:sz w:val="21"/>
                    <w:szCs w:val="21"/>
                  </w:rPr>
                  <w:t>Coding pages using C# and developed ASP.Net MVC web pages.</w:t>
                </w:r>
              </w:p>
              <w:p w:rsidR="00680A37" w:rsidRDefault="00EB5F07" w:rsidP="00680A37">
                <w:pPr>
                  <w:pStyle w:val="ListParagraph"/>
                  <w:numPr>
                    <w:ilvl w:val="0"/>
                    <w:numId w:val="8"/>
                  </w:numPr>
                  <w:spacing w:before="12" w:after="12"/>
                  <w:rPr>
                    <w:sz w:val="21"/>
                    <w:szCs w:val="21"/>
                  </w:rPr>
                </w:pPr>
                <w:r w:rsidRPr="00E04413">
                  <w:rPr>
                    <w:sz w:val="21"/>
                    <w:szCs w:val="21"/>
                  </w:rPr>
                  <w:t xml:space="preserve">Involved in jQuery and </w:t>
                </w:r>
                <w:r w:rsidRPr="00E04413">
                  <w:rPr>
                    <w:sz w:val="21"/>
                    <w:szCs w:val="21"/>
                  </w:rPr>
                  <w:t>JavaScript.</w:t>
                </w:r>
              </w:p>
              <w:p w:rsidR="00680A37" w:rsidRPr="0008474F" w:rsidRDefault="00EB5F07" w:rsidP="00680A37">
                <w:pPr>
                  <w:pStyle w:val="ListParagraph"/>
                  <w:numPr>
                    <w:ilvl w:val="0"/>
                    <w:numId w:val="8"/>
                  </w:numPr>
                  <w:spacing w:before="12" w:after="12"/>
                  <w:rPr>
                    <w:sz w:val="21"/>
                    <w:szCs w:val="21"/>
                  </w:rPr>
                </w:pPr>
                <w:r>
                  <w:rPr>
                    <w:sz w:val="21"/>
                    <w:szCs w:val="21"/>
                  </w:rPr>
                  <w:t>Worked on developing reports</w:t>
                </w:r>
              </w:p>
              <w:p w:rsidR="00680A37" w:rsidRPr="0008474F" w:rsidRDefault="00EB5F07" w:rsidP="00680A37">
                <w:pPr>
                  <w:pStyle w:val="ListParagraph"/>
                  <w:numPr>
                    <w:ilvl w:val="0"/>
                    <w:numId w:val="8"/>
                  </w:numPr>
                  <w:spacing w:before="12" w:after="12"/>
                  <w:rPr>
                    <w:sz w:val="21"/>
                    <w:szCs w:val="21"/>
                  </w:rPr>
                </w:pPr>
                <w:r w:rsidRPr="00E04413">
                  <w:rPr>
                    <w:sz w:val="21"/>
                    <w:szCs w:val="21"/>
                  </w:rPr>
                  <w:t>Bug Fixes.</w:t>
                </w:r>
              </w:p>
              <w:p w:rsidR="00680A37" w:rsidRPr="00E04413" w:rsidRDefault="00EB5F07" w:rsidP="00E2228B">
                <w:pPr>
                  <w:spacing w:before="12" w:after="12"/>
                  <w:rPr>
                    <w:sz w:val="21"/>
                    <w:szCs w:val="21"/>
                  </w:rPr>
                </w:pPr>
              </w:p>
              <w:p w:rsidR="00D24557" w:rsidRPr="00E2228B" w:rsidRDefault="00EB5F07" w:rsidP="00E2228B">
                <w:pPr>
                  <w:spacing w:before="12" w:after="12"/>
                  <w:rPr>
                    <w:sz w:val="21"/>
                    <w:szCs w:val="21"/>
                  </w:rPr>
                </w:pPr>
              </w:p>
            </w:sdtContent>
          </w:sdt>
        </w:tc>
      </w:tr>
      <w:tr w:rsidR="0043480E">
        <w:tc>
          <w:tcPr>
            <w:tcW w:w="1778" w:type="dxa"/>
          </w:tcPr>
          <w:p w:rsidR="00D24557" w:rsidRPr="0098357E" w:rsidRDefault="00EB5F07" w:rsidP="00C91AFE">
            <w:pPr>
              <w:pStyle w:val="Heading1"/>
              <w:jc w:val="left"/>
              <w:rPr>
                <w:sz w:val="22"/>
                <w:szCs w:val="22"/>
              </w:rPr>
            </w:pPr>
            <w:r w:rsidRPr="0098357E">
              <w:rPr>
                <w:sz w:val="22"/>
                <w:szCs w:val="22"/>
              </w:rPr>
              <w:lastRenderedPageBreak/>
              <w:t>Education</w:t>
            </w:r>
          </w:p>
        </w:tc>
        <w:tc>
          <w:tcPr>
            <w:tcW w:w="472" w:type="dxa"/>
          </w:tcPr>
          <w:p w:rsidR="00D24557" w:rsidRDefault="00EB5F07"/>
        </w:tc>
        <w:tc>
          <w:tcPr>
            <w:tcW w:w="7830" w:type="dxa"/>
          </w:tcPr>
          <w:sdt>
            <w:sdtPr>
              <w:rPr>
                <w:rFonts w:eastAsiaTheme="minorEastAsia"/>
                <w:b/>
                <w:bCs/>
                <w:caps/>
                <w:sz w:val="21"/>
                <w:szCs w:val="21"/>
              </w:rPr>
              <w:id w:val="-691765356"/>
            </w:sdtPr>
            <w:sdtEndPr>
              <w:rPr>
                <w:b w:val="0"/>
                <w:bCs w:val="0"/>
                <w:caps w:val="0"/>
              </w:rPr>
            </w:sdtEndPr>
            <w:sdtContent>
              <w:sdt>
                <w:sdtPr>
                  <w:rPr>
                    <w:rFonts w:eastAsiaTheme="minorEastAsia"/>
                    <w:b/>
                    <w:bCs/>
                    <w:caps/>
                    <w:sz w:val="21"/>
                    <w:szCs w:val="21"/>
                  </w:rPr>
                  <w:id w:val="-1126388115"/>
                </w:sdtPr>
                <w:sdtEndPr>
                  <w:rPr>
                    <w:b w:val="0"/>
                    <w:bCs w:val="0"/>
                    <w:caps w:val="0"/>
                  </w:rPr>
                </w:sdtEndPr>
                <w:sdtContent>
                  <w:p w:rsidR="00D24557" w:rsidRPr="00E04413" w:rsidRDefault="00EB5F07" w:rsidP="007F1367">
                    <w:pPr>
                      <w:pStyle w:val="ResumeText"/>
                      <w:numPr>
                        <w:ilvl w:val="0"/>
                        <w:numId w:val="6"/>
                      </w:numPr>
                      <w:jc w:val="both"/>
                      <w:rPr>
                        <w:sz w:val="21"/>
                        <w:szCs w:val="21"/>
                      </w:rPr>
                    </w:pPr>
                    <w:r>
                      <w:rPr>
                        <w:sz w:val="21"/>
                        <w:szCs w:val="21"/>
                      </w:rPr>
                      <w:t xml:space="preserve">Bachelor of technology </w:t>
                    </w:r>
                    <w:r>
                      <w:rPr>
                        <w:sz w:val="21"/>
                        <w:szCs w:val="21"/>
                      </w:rPr>
                      <w:t>E.C.E from</w:t>
                    </w:r>
                    <w:r>
                      <w:rPr>
                        <w:sz w:val="21"/>
                        <w:szCs w:val="21"/>
                      </w:rPr>
                      <w:t xml:space="preserve"> B.V.C</w:t>
                    </w:r>
                    <w:r w:rsidRPr="00E04413">
                      <w:rPr>
                        <w:sz w:val="21"/>
                        <w:szCs w:val="21"/>
                      </w:rPr>
                      <w:t xml:space="preserve"> </w:t>
                    </w:r>
                    <w:r>
                      <w:rPr>
                        <w:sz w:val="21"/>
                        <w:szCs w:val="21"/>
                      </w:rPr>
                      <w:t xml:space="preserve">Institute of Technology </w:t>
                    </w:r>
                    <w:r>
                      <w:rPr>
                        <w:sz w:val="21"/>
                        <w:szCs w:val="21"/>
                      </w:rPr>
                      <w:t>and Science, JNTU University (7</w:t>
                    </w:r>
                    <w:r w:rsidRPr="00E04413">
                      <w:rPr>
                        <w:sz w:val="21"/>
                        <w:szCs w:val="21"/>
                      </w:rPr>
                      <w:t>3</w:t>
                    </w:r>
                    <w:r w:rsidRPr="00E04413">
                      <w:rPr>
                        <w:sz w:val="21"/>
                        <w:szCs w:val="21"/>
                      </w:rPr>
                      <w:t>%)</w:t>
                    </w:r>
                  </w:p>
                  <w:p w:rsidR="00D24557" w:rsidRPr="00E04413" w:rsidRDefault="00EB5F07" w:rsidP="007F1367">
                    <w:pPr>
                      <w:pStyle w:val="ResumeText"/>
                      <w:numPr>
                        <w:ilvl w:val="0"/>
                        <w:numId w:val="6"/>
                      </w:numPr>
                      <w:jc w:val="both"/>
                      <w:rPr>
                        <w:sz w:val="21"/>
                        <w:szCs w:val="21"/>
                      </w:rPr>
                    </w:pPr>
                    <w:r>
                      <w:rPr>
                        <w:sz w:val="21"/>
                        <w:szCs w:val="21"/>
                      </w:rPr>
                      <w:t>Intermediate (MPC)</w:t>
                    </w:r>
                    <w:r w:rsidRPr="00E04413">
                      <w:rPr>
                        <w:sz w:val="21"/>
                        <w:szCs w:val="21"/>
                      </w:rPr>
                      <w:t xml:space="preserve"> from </w:t>
                    </w:r>
                    <w:r w:rsidRPr="00E04413">
                      <w:rPr>
                        <w:sz w:val="21"/>
                        <w:szCs w:val="21"/>
                      </w:rPr>
                      <w:t xml:space="preserve">Aditya </w:t>
                    </w:r>
                    <w:r w:rsidRPr="00E04413">
                      <w:rPr>
                        <w:sz w:val="21"/>
                        <w:szCs w:val="21"/>
                      </w:rPr>
                      <w:t xml:space="preserve">Junior College, </w:t>
                    </w:r>
                    <w:r>
                      <w:rPr>
                        <w:sz w:val="21"/>
                        <w:szCs w:val="21"/>
                      </w:rPr>
                      <w:t>Amalapuram</w:t>
                    </w:r>
                    <w:r>
                      <w:rPr>
                        <w:sz w:val="21"/>
                        <w:szCs w:val="21"/>
                      </w:rPr>
                      <w:t xml:space="preserve"> </w:t>
                    </w:r>
                    <w:r>
                      <w:rPr>
                        <w:sz w:val="21"/>
                        <w:szCs w:val="21"/>
                      </w:rPr>
                      <w:t>(92</w:t>
                    </w:r>
                    <w:r w:rsidRPr="00E04413">
                      <w:rPr>
                        <w:sz w:val="21"/>
                        <w:szCs w:val="21"/>
                      </w:rPr>
                      <w:t>%)</w:t>
                    </w:r>
                  </w:p>
                  <w:p w:rsidR="0008474F" w:rsidRDefault="00EB5F07" w:rsidP="0008474F">
                    <w:pPr>
                      <w:pStyle w:val="ResumeText"/>
                      <w:numPr>
                        <w:ilvl w:val="0"/>
                        <w:numId w:val="6"/>
                      </w:numPr>
                      <w:jc w:val="both"/>
                      <w:rPr>
                        <w:sz w:val="21"/>
                        <w:szCs w:val="21"/>
                      </w:rPr>
                    </w:pPr>
                    <w:r>
                      <w:rPr>
                        <w:sz w:val="21"/>
                        <w:szCs w:val="21"/>
                      </w:rPr>
                      <w:t xml:space="preserve">SSC </w:t>
                    </w:r>
                    <w:r w:rsidRPr="00E04413">
                      <w:rPr>
                        <w:sz w:val="21"/>
                        <w:szCs w:val="21"/>
                      </w:rPr>
                      <w:t xml:space="preserve">from </w:t>
                    </w:r>
                    <w:r>
                      <w:rPr>
                        <w:sz w:val="21"/>
                        <w:szCs w:val="21"/>
                      </w:rPr>
                      <w:t>SKVR ZPHigh</w:t>
                    </w:r>
                    <w:r w:rsidRPr="00E04413">
                      <w:rPr>
                        <w:sz w:val="21"/>
                        <w:szCs w:val="21"/>
                      </w:rPr>
                      <w:t xml:space="preserve"> </w:t>
                    </w:r>
                    <w:r w:rsidRPr="00E04413">
                      <w:rPr>
                        <w:sz w:val="21"/>
                        <w:szCs w:val="21"/>
                      </w:rPr>
                      <w:t>School</w:t>
                    </w:r>
                    <w:r w:rsidRPr="00E04413">
                      <w:rPr>
                        <w:sz w:val="21"/>
                        <w:szCs w:val="21"/>
                      </w:rPr>
                      <w:t xml:space="preserve">, </w:t>
                    </w:r>
                    <w:r>
                      <w:rPr>
                        <w:sz w:val="21"/>
                        <w:szCs w:val="21"/>
                      </w:rPr>
                      <w:t>Mukkamala</w:t>
                    </w:r>
                    <w:r>
                      <w:rPr>
                        <w:sz w:val="21"/>
                        <w:szCs w:val="21"/>
                      </w:rPr>
                      <w:t xml:space="preserve"> </w:t>
                    </w:r>
                    <w:r>
                      <w:rPr>
                        <w:sz w:val="21"/>
                        <w:szCs w:val="21"/>
                      </w:rPr>
                      <w:t>(86</w:t>
                    </w:r>
                    <w:r w:rsidRPr="00E04413">
                      <w:rPr>
                        <w:sz w:val="21"/>
                        <w:szCs w:val="21"/>
                      </w:rPr>
                      <w:t>%)</w:t>
                    </w:r>
                  </w:p>
                  <w:p w:rsidR="00D24557" w:rsidRPr="00E04413" w:rsidRDefault="00EB5F07" w:rsidP="0008474F">
                    <w:pPr>
                      <w:pStyle w:val="ResumeText"/>
                      <w:ind w:left="576"/>
                      <w:jc w:val="both"/>
                      <w:rPr>
                        <w:sz w:val="21"/>
                        <w:szCs w:val="21"/>
                      </w:rPr>
                    </w:pPr>
                  </w:p>
                </w:sdtContent>
              </w:sdt>
            </w:sdtContent>
          </w:sdt>
        </w:tc>
      </w:tr>
      <w:tr w:rsidR="0043480E">
        <w:tc>
          <w:tcPr>
            <w:tcW w:w="1778" w:type="dxa"/>
          </w:tcPr>
          <w:p w:rsidR="00D24557" w:rsidRPr="0098357E" w:rsidRDefault="00EB5F07">
            <w:pPr>
              <w:pStyle w:val="Heading1"/>
              <w:rPr>
                <w:sz w:val="22"/>
                <w:szCs w:val="22"/>
              </w:rPr>
            </w:pPr>
            <w:r w:rsidRPr="0098357E">
              <w:rPr>
                <w:sz w:val="22"/>
                <w:szCs w:val="22"/>
              </w:rPr>
              <w:t>ACHIEVEMENTS &amp; EXTRACURRICULAR ACTIVITIES</w:t>
            </w:r>
          </w:p>
        </w:tc>
        <w:tc>
          <w:tcPr>
            <w:tcW w:w="472" w:type="dxa"/>
          </w:tcPr>
          <w:p w:rsidR="00D24557" w:rsidRDefault="00EB5F07"/>
        </w:tc>
        <w:tc>
          <w:tcPr>
            <w:tcW w:w="7830" w:type="dxa"/>
          </w:tcPr>
          <w:p w:rsidR="00B4340D" w:rsidRDefault="00EB5F07" w:rsidP="00B4340D">
            <w:pPr>
              <w:pStyle w:val="ResumeText"/>
              <w:numPr>
                <w:ilvl w:val="0"/>
                <w:numId w:val="6"/>
              </w:numPr>
              <w:jc w:val="both"/>
              <w:rPr>
                <w:sz w:val="21"/>
                <w:szCs w:val="21"/>
              </w:rPr>
            </w:pPr>
            <w:r w:rsidRPr="00E04413">
              <w:rPr>
                <w:sz w:val="21"/>
                <w:szCs w:val="21"/>
              </w:rPr>
              <w:t>Participated in various competitions held at school</w:t>
            </w:r>
            <w:r w:rsidRPr="00E04413">
              <w:rPr>
                <w:sz w:val="21"/>
                <w:szCs w:val="21"/>
              </w:rPr>
              <w:t xml:space="preserve"> and college</w:t>
            </w:r>
            <w:r w:rsidRPr="00E04413">
              <w:rPr>
                <w:sz w:val="21"/>
                <w:szCs w:val="21"/>
              </w:rPr>
              <w:t xml:space="preserve"> level and secured prize for that.</w:t>
            </w:r>
          </w:p>
          <w:p w:rsidR="0008474F" w:rsidRDefault="00EB5F07" w:rsidP="0008474F">
            <w:pPr>
              <w:pStyle w:val="ResumeText"/>
              <w:ind w:left="576"/>
              <w:jc w:val="both"/>
              <w:rPr>
                <w:sz w:val="21"/>
                <w:szCs w:val="21"/>
              </w:rPr>
            </w:pPr>
          </w:p>
          <w:p w:rsidR="0008474F" w:rsidRPr="0008474F" w:rsidRDefault="00EB5F07" w:rsidP="0008474F">
            <w:pPr>
              <w:pStyle w:val="ResumeText"/>
              <w:ind w:left="576"/>
              <w:jc w:val="both"/>
              <w:rPr>
                <w:sz w:val="21"/>
                <w:szCs w:val="21"/>
              </w:rPr>
            </w:pPr>
          </w:p>
        </w:tc>
      </w:tr>
      <w:tr w:rsidR="0043480E">
        <w:tc>
          <w:tcPr>
            <w:tcW w:w="1778" w:type="dxa"/>
          </w:tcPr>
          <w:p w:rsidR="00D24557" w:rsidRPr="0098357E" w:rsidRDefault="00EB5F07">
            <w:pPr>
              <w:pStyle w:val="Heading1"/>
              <w:rPr>
                <w:sz w:val="22"/>
                <w:szCs w:val="22"/>
              </w:rPr>
            </w:pPr>
            <w:r w:rsidRPr="0098357E">
              <w:rPr>
                <w:sz w:val="22"/>
                <w:szCs w:val="22"/>
              </w:rPr>
              <w:t>STRENGTH</w:t>
            </w:r>
          </w:p>
        </w:tc>
        <w:tc>
          <w:tcPr>
            <w:tcW w:w="472" w:type="dxa"/>
          </w:tcPr>
          <w:p w:rsidR="00D24557" w:rsidRDefault="00EB5F07"/>
        </w:tc>
        <w:tc>
          <w:tcPr>
            <w:tcW w:w="7830" w:type="dxa"/>
          </w:tcPr>
          <w:p w:rsidR="00D24557" w:rsidRPr="00E04413" w:rsidRDefault="00EB5F07" w:rsidP="007826D2">
            <w:pPr>
              <w:pStyle w:val="ResumeText"/>
              <w:numPr>
                <w:ilvl w:val="0"/>
                <w:numId w:val="6"/>
              </w:numPr>
              <w:jc w:val="both"/>
              <w:rPr>
                <w:sz w:val="21"/>
                <w:szCs w:val="21"/>
              </w:rPr>
            </w:pPr>
            <w:r w:rsidRPr="00E04413">
              <w:rPr>
                <w:sz w:val="21"/>
                <w:szCs w:val="21"/>
              </w:rPr>
              <w:t>Ability to work in a team.</w:t>
            </w:r>
          </w:p>
          <w:p w:rsidR="00D24557" w:rsidRPr="00E04413" w:rsidRDefault="00EB5F07" w:rsidP="007826D2">
            <w:pPr>
              <w:pStyle w:val="ResumeText"/>
              <w:numPr>
                <w:ilvl w:val="0"/>
                <w:numId w:val="6"/>
              </w:numPr>
              <w:jc w:val="both"/>
              <w:rPr>
                <w:sz w:val="21"/>
                <w:szCs w:val="21"/>
              </w:rPr>
            </w:pPr>
            <w:r w:rsidRPr="00E04413">
              <w:rPr>
                <w:sz w:val="21"/>
                <w:szCs w:val="21"/>
              </w:rPr>
              <w:t>Smart working.</w:t>
            </w:r>
          </w:p>
          <w:p w:rsidR="0008474F" w:rsidRPr="00326293" w:rsidRDefault="00EB5F07" w:rsidP="00417922">
            <w:pPr>
              <w:pStyle w:val="ResumeText"/>
              <w:numPr>
                <w:ilvl w:val="0"/>
                <w:numId w:val="6"/>
              </w:numPr>
              <w:jc w:val="both"/>
              <w:rPr>
                <w:sz w:val="21"/>
                <w:szCs w:val="21"/>
              </w:rPr>
            </w:pPr>
            <w:r w:rsidRPr="00E04413">
              <w:rPr>
                <w:sz w:val="21"/>
                <w:szCs w:val="21"/>
              </w:rPr>
              <w:t>Quick learner.</w:t>
            </w:r>
          </w:p>
        </w:tc>
      </w:tr>
      <w:tr w:rsidR="0043480E">
        <w:tc>
          <w:tcPr>
            <w:tcW w:w="1778" w:type="dxa"/>
          </w:tcPr>
          <w:p w:rsidR="00D24557" w:rsidRPr="0098357E" w:rsidRDefault="00EB5F07">
            <w:pPr>
              <w:pStyle w:val="Heading1"/>
              <w:rPr>
                <w:sz w:val="22"/>
                <w:szCs w:val="22"/>
              </w:rPr>
            </w:pPr>
            <w:r w:rsidRPr="0098357E">
              <w:rPr>
                <w:sz w:val="22"/>
                <w:szCs w:val="22"/>
              </w:rPr>
              <w:t xml:space="preserve">PErSONAL </w:t>
            </w:r>
            <w:r w:rsidRPr="0098357E">
              <w:rPr>
                <w:sz w:val="22"/>
                <w:szCs w:val="22"/>
              </w:rPr>
              <w:t>DETAILS</w:t>
            </w:r>
          </w:p>
        </w:tc>
        <w:tc>
          <w:tcPr>
            <w:tcW w:w="472" w:type="dxa"/>
          </w:tcPr>
          <w:p w:rsidR="00D24557" w:rsidRDefault="00EB5F07"/>
        </w:tc>
        <w:tc>
          <w:tcPr>
            <w:tcW w:w="7830" w:type="dxa"/>
          </w:tcPr>
          <w:sdt>
            <w:sdtPr>
              <w:rPr>
                <w:rFonts w:asciiTheme="minorHAnsi" w:eastAsiaTheme="minorEastAsia" w:hAnsiTheme="minorHAnsi" w:cstheme="minorBidi"/>
                <w:b/>
                <w:bCs/>
                <w:caps/>
                <w:color w:val="595959" w:themeColor="text1" w:themeTint="A6"/>
                <w:kern w:val="20"/>
                <w:sz w:val="21"/>
                <w:szCs w:val="21"/>
                <w:lang w:eastAsia="ja-JP"/>
              </w:rPr>
              <w:id w:val="-1883713024"/>
            </w:sdtPr>
            <w:sdtEndPr>
              <w:rPr>
                <w:rFonts w:asciiTheme="majorHAnsi" w:hAnsiTheme="majorHAnsi" w:cstheme="majorBidi"/>
                <w:color w:val="404040" w:themeColor="text1" w:themeTint="BF"/>
              </w:rPr>
            </w:sdtEndPr>
            <w:sdtContent>
              <w:sdt>
                <w:sdtPr>
                  <w:rPr>
                    <w:rFonts w:asciiTheme="minorHAnsi" w:eastAsiaTheme="minorEastAsia" w:hAnsiTheme="minorHAnsi" w:cstheme="minorBidi"/>
                    <w:b/>
                    <w:bCs/>
                    <w:caps/>
                    <w:color w:val="595959" w:themeColor="text1" w:themeTint="A6"/>
                    <w:kern w:val="20"/>
                    <w:sz w:val="21"/>
                    <w:szCs w:val="21"/>
                    <w:lang w:eastAsia="ja-JP"/>
                  </w:rPr>
                  <w:id w:val="-1368215953"/>
                </w:sdtPr>
                <w:sdtEndPr>
                  <w:rPr>
                    <w:rFonts w:asciiTheme="majorHAnsi" w:hAnsiTheme="majorHAnsi" w:cstheme="majorBidi"/>
                    <w:color w:val="404040" w:themeColor="text1" w:themeTint="BF"/>
                  </w:rPr>
                </w:sdtEndPr>
                <w:sdtContent>
                  <w:p w:rsidR="00D24557" w:rsidRPr="00E04413" w:rsidRDefault="00EB5F07" w:rsidP="007A0EF4">
                    <w:pPr>
                      <w:pStyle w:val="NormalWeb"/>
                      <w:spacing w:before="120" w:beforeAutospacing="0" w:after="120" w:afterAutospacing="0"/>
                      <w:rPr>
                        <w:rFonts w:asciiTheme="minorHAnsi" w:eastAsiaTheme="minorEastAsia" w:hAnsiTheme="minorHAnsi" w:cstheme="minorBidi"/>
                        <w:b/>
                        <w:bCs/>
                        <w:caps/>
                        <w:color w:val="595959" w:themeColor="text1" w:themeTint="A6"/>
                        <w:sz w:val="21"/>
                        <w:szCs w:val="21"/>
                      </w:rPr>
                    </w:pPr>
                    <w:r>
                      <w:rPr>
                        <w:rFonts w:asciiTheme="minorHAnsi" w:eastAsiaTheme="minorHAnsi" w:hAnsiTheme="minorHAnsi" w:cstheme="minorBidi"/>
                        <w:color w:val="595959" w:themeColor="text1" w:themeTint="A6"/>
                        <w:kern w:val="20"/>
                        <w:sz w:val="21"/>
                        <w:szCs w:val="21"/>
                        <w:lang w:eastAsia="ja-JP"/>
                      </w:rPr>
                      <w:t>Date of Birth</w:t>
                    </w:r>
                    <w:r>
                      <w:rPr>
                        <w:rFonts w:asciiTheme="minorHAnsi" w:eastAsiaTheme="minorHAnsi" w:hAnsiTheme="minorHAnsi" w:cstheme="minorBidi"/>
                        <w:color w:val="595959" w:themeColor="text1" w:themeTint="A6"/>
                        <w:kern w:val="20"/>
                        <w:sz w:val="21"/>
                        <w:szCs w:val="21"/>
                        <w:lang w:eastAsia="ja-JP"/>
                      </w:rPr>
                      <w:tab/>
                      <w:t xml:space="preserve">            </w:t>
                    </w:r>
                    <w:r>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 xml:space="preserve">   </w:t>
                    </w:r>
                    <w:r>
                      <w:rPr>
                        <w:rFonts w:asciiTheme="minorHAnsi" w:eastAsiaTheme="minorHAnsi" w:hAnsiTheme="minorHAnsi" w:cstheme="minorBidi"/>
                        <w:color w:val="595959" w:themeColor="text1" w:themeTint="A6"/>
                        <w:kern w:val="20"/>
                        <w:sz w:val="21"/>
                        <w:szCs w:val="21"/>
                        <w:lang w:eastAsia="ja-JP"/>
                      </w:rPr>
                      <w:t>30-04-1993</w:t>
                    </w:r>
                  </w:p>
                  <w:p w:rsidR="00D24557" w:rsidRPr="00E04413" w:rsidRDefault="00EB5F07" w:rsidP="007A0EF4">
                    <w:pPr>
                      <w:pStyle w:val="NormalWeb"/>
                      <w:spacing w:before="120" w:beforeAutospacing="0" w:after="120" w:afterAutospacing="0"/>
                      <w:rPr>
                        <w:rFonts w:asciiTheme="minorHAnsi" w:eastAsiaTheme="minorHAnsi" w:hAnsiTheme="minorHAnsi" w:cstheme="minorBidi"/>
                        <w:color w:val="595959" w:themeColor="text1" w:themeTint="A6"/>
                        <w:kern w:val="20"/>
                        <w:sz w:val="21"/>
                        <w:szCs w:val="21"/>
                        <w:lang w:eastAsia="ja-JP"/>
                      </w:rPr>
                    </w:pPr>
                    <w:r w:rsidRPr="00E04413">
                      <w:rPr>
                        <w:rFonts w:asciiTheme="minorHAnsi" w:eastAsiaTheme="minorHAnsi" w:hAnsiTheme="minorHAnsi" w:cstheme="minorBidi"/>
                        <w:color w:val="595959" w:themeColor="text1" w:themeTint="A6"/>
                        <w:kern w:val="20"/>
                        <w:sz w:val="21"/>
                        <w:szCs w:val="21"/>
                        <w:lang w:eastAsia="ja-JP"/>
                      </w:rPr>
                      <w:t>Ma</w:t>
                    </w:r>
                    <w:r>
                      <w:rPr>
                        <w:rFonts w:asciiTheme="minorHAnsi" w:eastAsiaTheme="minorHAnsi" w:hAnsiTheme="minorHAnsi" w:cstheme="minorBidi"/>
                        <w:color w:val="595959" w:themeColor="text1" w:themeTint="A6"/>
                        <w:kern w:val="20"/>
                        <w:sz w:val="21"/>
                        <w:szCs w:val="21"/>
                        <w:lang w:eastAsia="ja-JP"/>
                      </w:rPr>
                      <w:t xml:space="preserve">rital Status                 </w:t>
                    </w:r>
                    <w:r w:rsidRPr="00E04413">
                      <w:rPr>
                        <w:rFonts w:asciiTheme="minorHAnsi" w:eastAsiaTheme="minorHAnsi" w:hAnsiTheme="minorHAnsi" w:cstheme="minorBidi"/>
                        <w:color w:val="595959" w:themeColor="text1" w:themeTint="A6"/>
                        <w:kern w:val="20"/>
                        <w:sz w:val="21"/>
                        <w:szCs w:val="21"/>
                        <w:lang w:eastAsia="ja-JP"/>
                      </w:rPr>
                      <w:t xml:space="preserve"> :   Single</w:t>
                    </w:r>
                  </w:p>
                  <w:p w:rsidR="00D24557" w:rsidRPr="00E04413" w:rsidRDefault="00EB5F07" w:rsidP="007A0EF4">
                    <w:pPr>
                      <w:pStyle w:val="NormalWeb"/>
                      <w:spacing w:before="120" w:beforeAutospacing="0" w:after="120" w:afterAutospacing="0"/>
                      <w:rPr>
                        <w:rFonts w:asciiTheme="minorHAnsi" w:eastAsiaTheme="minorHAnsi" w:hAnsiTheme="minorHAnsi" w:cstheme="minorBidi"/>
                        <w:color w:val="595959" w:themeColor="text1" w:themeTint="A6"/>
                        <w:kern w:val="20"/>
                        <w:sz w:val="21"/>
                        <w:szCs w:val="21"/>
                        <w:lang w:eastAsia="ja-JP"/>
                      </w:rPr>
                    </w:pPr>
                    <w:r>
                      <w:rPr>
                        <w:rFonts w:asciiTheme="minorHAnsi" w:eastAsiaTheme="minorHAnsi" w:hAnsiTheme="minorHAnsi" w:cstheme="minorBidi"/>
                        <w:color w:val="595959" w:themeColor="text1" w:themeTint="A6"/>
                        <w:kern w:val="20"/>
                        <w:sz w:val="21"/>
                        <w:szCs w:val="21"/>
                        <w:lang w:eastAsia="ja-JP"/>
                      </w:rPr>
                      <w:t>Hobbies</w:t>
                    </w:r>
                    <w:r>
                      <w:rPr>
                        <w:rFonts w:asciiTheme="minorHAnsi" w:eastAsiaTheme="minorHAnsi" w:hAnsiTheme="minorHAnsi" w:cstheme="minorBidi"/>
                        <w:color w:val="595959" w:themeColor="text1" w:themeTint="A6"/>
                        <w:kern w:val="20"/>
                        <w:sz w:val="21"/>
                        <w:szCs w:val="21"/>
                        <w:lang w:eastAsia="ja-JP"/>
                      </w:rPr>
                      <w:tab/>
                    </w:r>
                    <w:r>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   </w:t>
                    </w:r>
                    <w:r w:rsidRPr="00E04413">
                      <w:rPr>
                        <w:rFonts w:asciiTheme="minorHAnsi" w:eastAsiaTheme="minorHAnsi" w:hAnsiTheme="minorHAnsi" w:cstheme="minorBidi"/>
                        <w:color w:val="595959" w:themeColor="text1" w:themeTint="A6"/>
                        <w:kern w:val="20"/>
                        <w:sz w:val="21"/>
                        <w:szCs w:val="21"/>
                        <w:lang w:eastAsia="ja-JP"/>
                      </w:rPr>
                      <w:t xml:space="preserve">Playing </w:t>
                    </w:r>
                    <w:r>
                      <w:rPr>
                        <w:rFonts w:asciiTheme="minorHAnsi" w:eastAsiaTheme="minorHAnsi" w:hAnsiTheme="minorHAnsi" w:cstheme="minorBidi"/>
                        <w:color w:val="595959" w:themeColor="text1" w:themeTint="A6"/>
                        <w:kern w:val="20"/>
                        <w:sz w:val="21"/>
                        <w:szCs w:val="21"/>
                        <w:lang w:eastAsia="ja-JP"/>
                      </w:rPr>
                      <w:t>Shuttle</w:t>
                    </w:r>
                    <w:r w:rsidRPr="00E04413">
                      <w:rPr>
                        <w:rFonts w:asciiTheme="minorHAnsi" w:eastAsiaTheme="minorHAnsi" w:hAnsiTheme="minorHAnsi" w:cstheme="minorBidi"/>
                        <w:color w:val="595959" w:themeColor="text1" w:themeTint="A6"/>
                        <w:kern w:val="20"/>
                        <w:sz w:val="21"/>
                        <w:szCs w:val="21"/>
                        <w:lang w:eastAsia="ja-JP"/>
                      </w:rPr>
                      <w:t xml:space="preserve"> and</w:t>
                    </w:r>
                    <w:r w:rsidRPr="00E04413">
                      <w:rPr>
                        <w:rFonts w:asciiTheme="minorHAnsi" w:eastAsiaTheme="minorHAnsi" w:hAnsiTheme="minorHAnsi" w:cstheme="minorBidi"/>
                        <w:color w:val="595959" w:themeColor="text1" w:themeTint="A6"/>
                        <w:kern w:val="20"/>
                        <w:sz w:val="21"/>
                        <w:szCs w:val="21"/>
                        <w:lang w:eastAsia="ja-JP"/>
                      </w:rPr>
                      <w:t xml:space="preserve"> Watching Movies.</w:t>
                    </w:r>
                  </w:p>
                  <w:p w:rsidR="00D24557" w:rsidRPr="00E04413" w:rsidRDefault="00EB5F07" w:rsidP="007A0EF4">
                    <w:pPr>
                      <w:pStyle w:val="NormalWeb"/>
                      <w:spacing w:before="120" w:beforeAutospacing="0" w:after="120" w:afterAutospacing="0"/>
                      <w:rPr>
                        <w:rFonts w:asciiTheme="minorHAnsi" w:eastAsiaTheme="minorHAnsi" w:hAnsiTheme="minorHAnsi" w:cstheme="minorBidi"/>
                        <w:color w:val="595959" w:themeColor="text1" w:themeTint="A6"/>
                        <w:kern w:val="20"/>
                        <w:sz w:val="21"/>
                        <w:szCs w:val="21"/>
                        <w:lang w:eastAsia="ja-JP"/>
                      </w:rPr>
                    </w:pPr>
                    <w:r>
                      <w:rPr>
                        <w:rFonts w:asciiTheme="minorHAnsi" w:eastAsiaTheme="minorHAnsi" w:hAnsiTheme="minorHAnsi" w:cstheme="minorBidi"/>
                        <w:color w:val="595959" w:themeColor="text1" w:themeTint="A6"/>
                        <w:kern w:val="20"/>
                        <w:sz w:val="21"/>
                        <w:szCs w:val="21"/>
                        <w:lang w:eastAsia="ja-JP"/>
                      </w:rPr>
                      <w:t>Address</w:t>
                    </w:r>
                    <w:r>
                      <w:rPr>
                        <w:rFonts w:asciiTheme="minorHAnsi" w:eastAsiaTheme="minorHAnsi" w:hAnsiTheme="minorHAnsi" w:cstheme="minorBidi"/>
                        <w:color w:val="595959" w:themeColor="text1" w:themeTint="A6"/>
                        <w:kern w:val="20"/>
                        <w:sz w:val="21"/>
                        <w:szCs w:val="21"/>
                        <w:lang w:eastAsia="ja-JP"/>
                      </w:rPr>
                      <w:tab/>
                    </w:r>
                    <w:r w:rsidRPr="00E04413">
                      <w:rPr>
                        <w:rFonts w:asciiTheme="minorHAnsi" w:eastAsiaTheme="minorHAnsi" w:hAnsiTheme="minorHAnsi" w:cstheme="minorBidi"/>
                        <w:color w:val="595959" w:themeColor="text1" w:themeTint="A6"/>
                        <w:kern w:val="20"/>
                        <w:sz w:val="21"/>
                        <w:szCs w:val="21"/>
                        <w:lang w:eastAsia="ja-JP"/>
                      </w:rPr>
                      <w:t xml:space="preserve"> </w:t>
                    </w:r>
                    <w:r>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 xml:space="preserve">  :   H. No</w:t>
                    </w:r>
                    <w:r>
                      <w:rPr>
                        <w:rFonts w:asciiTheme="minorHAnsi" w:eastAsiaTheme="minorHAnsi" w:hAnsiTheme="minorHAnsi" w:cstheme="minorBidi"/>
                        <w:color w:val="595959" w:themeColor="text1" w:themeTint="A6"/>
                        <w:kern w:val="20"/>
                        <w:sz w:val="21"/>
                        <w:szCs w:val="21"/>
                        <w:lang w:eastAsia="ja-JP"/>
                      </w:rPr>
                      <w:t xml:space="preserve"> 1-116</w:t>
                    </w:r>
                    <w:r w:rsidRPr="00E04413">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Mukkamala</w:t>
                    </w:r>
                    <w:r w:rsidRPr="00E04413">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Ambaj</w:t>
                    </w:r>
                    <w:r w:rsidRPr="00E04413">
                      <w:rPr>
                        <w:rFonts w:asciiTheme="minorHAnsi" w:eastAsiaTheme="minorHAnsi" w:hAnsiTheme="minorHAnsi" w:cstheme="minorBidi"/>
                        <w:color w:val="595959" w:themeColor="text1" w:themeTint="A6"/>
                        <w:kern w:val="20"/>
                        <w:sz w:val="21"/>
                        <w:szCs w:val="21"/>
                        <w:lang w:eastAsia="ja-JP"/>
                      </w:rPr>
                      <w:t>ipet</w:t>
                    </w:r>
                    <w:r>
                      <w:rPr>
                        <w:rFonts w:asciiTheme="minorHAnsi" w:eastAsiaTheme="minorHAnsi" w:hAnsiTheme="minorHAnsi" w:cstheme="minorBidi"/>
                        <w:color w:val="595959" w:themeColor="text1" w:themeTint="A6"/>
                        <w:kern w:val="20"/>
                        <w:sz w:val="21"/>
                        <w:szCs w:val="21"/>
                        <w:lang w:eastAsia="ja-JP"/>
                      </w:rPr>
                      <w:t>a</w:t>
                    </w:r>
                    <w:r w:rsidRPr="00E04413">
                      <w:rPr>
                        <w:rFonts w:asciiTheme="minorHAnsi" w:eastAsiaTheme="minorHAnsi" w:hAnsiTheme="minorHAnsi" w:cstheme="minorBidi"/>
                        <w:color w:val="595959" w:themeColor="text1" w:themeTint="A6"/>
                        <w:kern w:val="20"/>
                        <w:sz w:val="21"/>
                        <w:szCs w:val="21"/>
                        <w:lang w:eastAsia="ja-JP"/>
                      </w:rPr>
                      <w:t xml:space="preserve"> Mandal, </w:t>
                    </w:r>
                    <w:r w:rsidRPr="00E04413">
                      <w:rPr>
                        <w:rFonts w:asciiTheme="minorHAnsi" w:eastAsiaTheme="minorHAnsi" w:hAnsiTheme="minorHAnsi" w:cstheme="minorBidi"/>
                        <w:color w:val="595959" w:themeColor="text1" w:themeTint="A6"/>
                        <w:kern w:val="20"/>
                        <w:sz w:val="21"/>
                        <w:szCs w:val="21"/>
                        <w:lang w:eastAsia="ja-JP"/>
                      </w:rPr>
                      <w:t>EG-533241</w:t>
                    </w:r>
                    <w:r w:rsidRPr="00E04413">
                      <w:rPr>
                        <w:rFonts w:asciiTheme="minorHAnsi" w:eastAsiaTheme="minorHAnsi" w:hAnsiTheme="minorHAnsi" w:cstheme="minorBidi"/>
                        <w:color w:val="595959" w:themeColor="text1" w:themeTint="A6"/>
                        <w:kern w:val="20"/>
                        <w:sz w:val="21"/>
                        <w:szCs w:val="21"/>
                        <w:lang w:eastAsia="ja-JP"/>
                      </w:rPr>
                      <w:t>.</w:t>
                    </w:r>
                  </w:p>
                  <w:p w:rsidR="00D24557" w:rsidRPr="00E04413" w:rsidRDefault="00EB5F07" w:rsidP="0042357A">
                    <w:pPr>
                      <w:pStyle w:val="Heading2"/>
                      <w:spacing w:before="120"/>
                      <w:rPr>
                        <w:sz w:val="21"/>
                        <w:szCs w:val="21"/>
                      </w:rPr>
                    </w:pPr>
                    <w:r>
                      <w:rPr>
                        <w:rFonts w:asciiTheme="minorHAnsi" w:eastAsiaTheme="minorHAnsi" w:hAnsiTheme="minorHAnsi" w:cstheme="minorBidi"/>
                        <w:b w:val="0"/>
                        <w:bCs w:val="0"/>
                        <w:caps w:val="0"/>
                        <w:color w:val="595959" w:themeColor="text1" w:themeTint="A6"/>
                        <w:sz w:val="21"/>
                        <w:szCs w:val="21"/>
                      </w:rPr>
                      <w:t xml:space="preserve">Languages Known         </w:t>
                    </w:r>
                    <w:r w:rsidRPr="00E04413">
                      <w:rPr>
                        <w:rFonts w:asciiTheme="minorHAnsi" w:eastAsiaTheme="minorHAnsi" w:hAnsiTheme="minorHAnsi" w:cstheme="minorBidi"/>
                        <w:b w:val="0"/>
                        <w:bCs w:val="0"/>
                        <w:caps w:val="0"/>
                        <w:color w:val="595959" w:themeColor="text1" w:themeTint="A6"/>
                        <w:sz w:val="21"/>
                        <w:szCs w:val="21"/>
                      </w:rPr>
                      <w:t>:  English</w:t>
                    </w:r>
                    <w:bookmarkStart w:id="1" w:name="0.1_table01"/>
                    <w:bookmarkStart w:id="2" w:name="0.1_01000001"/>
                    <w:bookmarkEnd w:id="1"/>
                    <w:bookmarkEnd w:id="2"/>
                    <w:r w:rsidRPr="00E04413">
                      <w:rPr>
                        <w:rFonts w:asciiTheme="minorHAnsi" w:eastAsiaTheme="minorHAnsi" w:hAnsiTheme="minorHAnsi" w:cstheme="minorBidi"/>
                        <w:b w:val="0"/>
                        <w:bCs w:val="0"/>
                        <w:caps w:val="0"/>
                        <w:color w:val="595959" w:themeColor="text1" w:themeTint="A6"/>
                        <w:sz w:val="21"/>
                        <w:szCs w:val="21"/>
                      </w:rPr>
                      <w:t xml:space="preserve"> and Telugu</w:t>
                    </w:r>
                  </w:p>
                </w:sdtContent>
              </w:sdt>
            </w:sdtContent>
          </w:sdt>
        </w:tc>
      </w:tr>
    </w:tbl>
    <w:p w:rsidR="00665538" w:rsidRDefault="00EB5F07" w:rsidP="00576FBD">
      <w:pPr>
        <w:pStyle w:val="Heading1"/>
        <w:jc w:val="left"/>
        <w:rPr>
          <w:sz w:val="22"/>
          <w:szCs w:val="22"/>
        </w:rPr>
      </w:pPr>
    </w:p>
    <w:p w:rsidR="00665538" w:rsidRDefault="00EB5F07" w:rsidP="00576FBD">
      <w:pPr>
        <w:pStyle w:val="Heading1"/>
        <w:jc w:val="left"/>
        <w:rPr>
          <w:sz w:val="22"/>
          <w:szCs w:val="22"/>
        </w:rPr>
      </w:pPr>
    </w:p>
    <w:p w:rsidR="00665538" w:rsidRDefault="00EB5F07" w:rsidP="00576FBD">
      <w:pPr>
        <w:pStyle w:val="Heading1"/>
        <w:jc w:val="left"/>
        <w:rPr>
          <w:sz w:val="22"/>
          <w:szCs w:val="22"/>
        </w:rPr>
      </w:pPr>
    </w:p>
    <w:p w:rsidR="00665538" w:rsidRDefault="00EB5F07" w:rsidP="00576FBD">
      <w:pPr>
        <w:pStyle w:val="Heading1"/>
        <w:jc w:val="left"/>
        <w:rPr>
          <w:sz w:val="22"/>
          <w:szCs w:val="22"/>
        </w:rPr>
      </w:pPr>
    </w:p>
    <w:p w:rsidR="00665538" w:rsidRDefault="00EB5F07" w:rsidP="00576FBD">
      <w:pPr>
        <w:pStyle w:val="Heading1"/>
        <w:jc w:val="left"/>
        <w:rPr>
          <w:sz w:val="22"/>
          <w:szCs w:val="22"/>
        </w:rPr>
      </w:pPr>
    </w:p>
    <w:p w:rsidR="00665538" w:rsidRDefault="00EB5F07" w:rsidP="00576FBD">
      <w:pPr>
        <w:pStyle w:val="Heading1"/>
        <w:jc w:val="left"/>
        <w:rPr>
          <w:sz w:val="22"/>
          <w:szCs w:val="22"/>
        </w:rPr>
      </w:pPr>
    </w:p>
    <w:p w:rsidR="00665538" w:rsidRDefault="00EB5F07" w:rsidP="00576FBD">
      <w:pPr>
        <w:pStyle w:val="Heading1"/>
        <w:jc w:val="left"/>
        <w:rPr>
          <w:sz w:val="22"/>
          <w:szCs w:val="22"/>
        </w:rPr>
      </w:pPr>
    </w:p>
    <w:p w:rsidR="004455E1" w:rsidRPr="004455E1" w:rsidRDefault="00EB5F07" w:rsidP="004455E1"/>
    <w:p w:rsidR="004455E1" w:rsidRPr="0098357E" w:rsidRDefault="00EB5F07" w:rsidP="004455E1">
      <w:pPr>
        <w:pStyle w:val="Heading1"/>
        <w:jc w:val="left"/>
        <w:rPr>
          <w:sz w:val="22"/>
          <w:szCs w:val="22"/>
        </w:rPr>
      </w:pPr>
      <w:r w:rsidRPr="0098357E">
        <w:rPr>
          <w:sz w:val="22"/>
          <w:szCs w:val="22"/>
        </w:rPr>
        <w:t>Place:</w:t>
      </w:r>
      <w:r w:rsidRPr="0098357E">
        <w:rPr>
          <w:sz w:val="22"/>
          <w:szCs w:val="22"/>
        </w:rPr>
        <w:tab/>
        <w:t>Hyderabad</w:t>
      </w:r>
      <w:r w:rsidRPr="0098357E">
        <w:rPr>
          <w:sz w:val="22"/>
          <w:szCs w:val="22"/>
        </w:rPr>
        <w:tab/>
      </w:r>
      <w:r w:rsidRPr="0098357E">
        <w:rPr>
          <w:sz w:val="22"/>
          <w:szCs w:val="22"/>
        </w:rPr>
        <w:tab/>
      </w:r>
      <w:r w:rsidRPr="0098357E">
        <w:rPr>
          <w:sz w:val="22"/>
          <w:szCs w:val="22"/>
        </w:rPr>
        <w:tab/>
      </w:r>
      <w:r w:rsidRPr="0098357E">
        <w:rPr>
          <w:sz w:val="22"/>
          <w:szCs w:val="22"/>
        </w:rPr>
        <w:tab/>
      </w:r>
      <w:r w:rsidRPr="0098357E">
        <w:rPr>
          <w:sz w:val="22"/>
          <w:szCs w:val="22"/>
        </w:rPr>
        <w:tab/>
      </w:r>
      <w:r w:rsidRPr="0098357E">
        <w:rPr>
          <w:sz w:val="22"/>
          <w:szCs w:val="22"/>
        </w:rPr>
        <w:tab/>
      </w:r>
      <w:r w:rsidRPr="0098357E">
        <w:rPr>
          <w:sz w:val="22"/>
          <w:szCs w:val="22"/>
        </w:rPr>
        <w:tab/>
        <w:t>signature.</w:t>
      </w:r>
    </w:p>
    <w:p w:rsidR="004455E1" w:rsidRPr="0098357E" w:rsidRDefault="00EB5F07" w:rsidP="004455E1">
      <w:pPr>
        <w:pStyle w:val="Heading1"/>
        <w:jc w:val="left"/>
        <w:rPr>
          <w:b/>
          <w:sz w:val="22"/>
          <w:szCs w:val="22"/>
        </w:rPr>
      </w:pPr>
      <w:r w:rsidRPr="0098357E">
        <w:rPr>
          <w:sz w:val="22"/>
          <w:szCs w:val="22"/>
        </w:rPr>
        <w:t>Date:</w:t>
      </w:r>
      <w:r w:rsidRPr="0098357E">
        <w:rPr>
          <w:sz w:val="22"/>
          <w:szCs w:val="22"/>
        </w:rPr>
        <w:tab/>
      </w:r>
      <w:r>
        <w:rPr>
          <w:sz w:val="22"/>
          <w:szCs w:val="22"/>
        </w:rPr>
        <w:t>--/--</w:t>
      </w:r>
      <w:r w:rsidRPr="0098357E">
        <w:rPr>
          <w:sz w:val="22"/>
          <w:szCs w:val="22"/>
        </w:rPr>
        <w:t>/</w:t>
      </w:r>
      <w:r>
        <w:rPr>
          <w:sz w:val="22"/>
          <w:szCs w:val="22"/>
        </w:rPr>
        <w:t>----</w:t>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98357E">
        <w:rPr>
          <w:b/>
          <w:sz w:val="22"/>
          <w:szCs w:val="22"/>
        </w:rPr>
        <w:t xml:space="preserve">  </w:t>
      </w:r>
      <w:r>
        <w:rPr>
          <w:b/>
          <w:sz w:val="22"/>
          <w:szCs w:val="22"/>
        </w:rPr>
        <w:t>SRIRAM KEDARASETTI</w:t>
      </w:r>
      <w:r w:rsidRPr="0098357E">
        <w:rPr>
          <w:b/>
          <w:sz w:val="22"/>
          <w:szCs w:val="22"/>
        </w:rPr>
        <w:t xml:space="preserve">.                     </w:t>
      </w:r>
      <w:r w:rsidRPr="0098357E">
        <w:rPr>
          <w:b/>
          <w:sz w:val="22"/>
          <w:szCs w:val="22"/>
        </w:rPr>
        <w:t>                                                                                         </w:t>
      </w:r>
    </w:p>
    <w:p w:rsidR="00665538" w:rsidRDefault="000354EB" w:rsidP="00576FBD">
      <w:pPr>
        <w:pStyle w:val="Heading1"/>
        <w:jc w:val="left"/>
        <w:rPr>
          <w:sz w:val="22"/>
          <w:szCs w:val="22"/>
        </w:rPr>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c6f068993bef90847e80ee13ae2764e134f530e18705c4458440321091b5b58150d110317485a5a1b4d58515c424154181c084b281e0103030011495b540059580f1b425c4c01090340281e010316031442444f5108084a5746754e034a571b5549120b40001044095a0e041e470d140110155e5500504a155b440345450e5c0a5249130f031f030201091b5b581100150411445c5c0d58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c6f068993bef90847e80ee13ae2764e134f530e18705c4458440321091b5b58150d110317485a5a1b4d58515c424154181c084b281e0103030011495b540059580f1b425c4c01090340281e010316031442444f5108084a5746754e034a571b5549120b40001044095a0e041e470d140110155e5500504a155b440345450e5c0a5249130f031f030201091b5b581100150411445c5c0d58585e6&amp;docType=docx"/>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65538" w:rsidSect="00211D6A">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F07" w:rsidRDefault="00EB5F07">
      <w:pPr>
        <w:spacing w:before="0" w:after="0" w:line="240" w:lineRule="auto"/>
      </w:pPr>
      <w:r>
        <w:separator/>
      </w:r>
    </w:p>
  </w:endnote>
  <w:endnote w:type="continuationSeparator" w:id="0">
    <w:p w:rsidR="00EB5F07" w:rsidRDefault="00EB5F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erpetua">
    <w:altName w:val="Georgi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2BC" w:rsidRDefault="00EB5F07">
    <w:pPr>
      <w:pStyle w:val="Footer"/>
    </w:pPr>
    <w:r>
      <w:t xml:space="preserve">Page </w:t>
    </w:r>
    <w:r>
      <w:fldChar w:fldCharType="begin"/>
    </w:r>
    <w:r>
      <w:instrText xml:space="preserve"> PAGE </w:instrText>
    </w:r>
    <w:r>
      <w:fldChar w:fldCharType="separate"/>
    </w:r>
    <w:r w:rsidR="000354E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F07" w:rsidRDefault="00EB5F07">
      <w:pPr>
        <w:spacing w:before="0" w:after="0" w:line="240" w:lineRule="auto"/>
      </w:pPr>
      <w:r>
        <w:separator/>
      </w:r>
    </w:p>
  </w:footnote>
  <w:footnote w:type="continuationSeparator" w:id="0">
    <w:p w:rsidR="00EB5F07" w:rsidRDefault="00EB5F0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17"/>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4"/>
    <w:multiLevelType w:val="singleLevel"/>
    <w:tmpl w:val="00000004"/>
    <w:name w:val="WW8Num23"/>
    <w:lvl w:ilvl="0">
      <w:start w:val="1"/>
      <w:numFmt w:val="bullet"/>
      <w:lvlText w:val=""/>
      <w:lvlJc w:val="left"/>
      <w:pPr>
        <w:tabs>
          <w:tab w:val="num" w:pos="0"/>
        </w:tabs>
        <w:ind w:left="1087" w:hanging="360"/>
      </w:pPr>
      <w:rPr>
        <w:rFonts w:ascii="Symbol" w:hAnsi="Symbol"/>
      </w:rPr>
    </w:lvl>
  </w:abstractNum>
  <w:abstractNum w:abstractNumId="2" w15:restartNumberingAfterBreak="0">
    <w:nsid w:val="00000005"/>
    <w:multiLevelType w:val="singleLevel"/>
    <w:tmpl w:val="00000005"/>
    <w:name w:val="WW8Num25"/>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2CB4ECE"/>
    <w:multiLevelType w:val="hybridMultilevel"/>
    <w:tmpl w:val="FD16F896"/>
    <w:lvl w:ilvl="0" w:tplc="95A08A20">
      <w:start w:val="1"/>
      <w:numFmt w:val="bullet"/>
      <w:lvlText w:val=""/>
      <w:lvlJc w:val="left"/>
      <w:pPr>
        <w:ind w:left="720" w:hanging="360"/>
      </w:pPr>
      <w:rPr>
        <w:rFonts w:ascii="Symbol" w:hAnsi="Symbol" w:hint="default"/>
      </w:rPr>
    </w:lvl>
    <w:lvl w:ilvl="1" w:tplc="61EAA3F2" w:tentative="1">
      <w:start w:val="1"/>
      <w:numFmt w:val="bullet"/>
      <w:lvlText w:val="o"/>
      <w:lvlJc w:val="left"/>
      <w:pPr>
        <w:ind w:left="1440" w:hanging="360"/>
      </w:pPr>
      <w:rPr>
        <w:rFonts w:ascii="Courier New" w:hAnsi="Courier New" w:cs="Courier New" w:hint="default"/>
      </w:rPr>
    </w:lvl>
    <w:lvl w:ilvl="2" w:tplc="E88CDD46" w:tentative="1">
      <w:start w:val="1"/>
      <w:numFmt w:val="bullet"/>
      <w:lvlText w:val=""/>
      <w:lvlJc w:val="left"/>
      <w:pPr>
        <w:ind w:left="2160" w:hanging="360"/>
      </w:pPr>
      <w:rPr>
        <w:rFonts w:ascii="Wingdings" w:hAnsi="Wingdings" w:hint="default"/>
      </w:rPr>
    </w:lvl>
    <w:lvl w:ilvl="3" w:tplc="6E2E7C5C" w:tentative="1">
      <w:start w:val="1"/>
      <w:numFmt w:val="bullet"/>
      <w:lvlText w:val=""/>
      <w:lvlJc w:val="left"/>
      <w:pPr>
        <w:ind w:left="2880" w:hanging="360"/>
      </w:pPr>
      <w:rPr>
        <w:rFonts w:ascii="Symbol" w:hAnsi="Symbol" w:hint="default"/>
      </w:rPr>
    </w:lvl>
    <w:lvl w:ilvl="4" w:tplc="62F84E22" w:tentative="1">
      <w:start w:val="1"/>
      <w:numFmt w:val="bullet"/>
      <w:lvlText w:val="o"/>
      <w:lvlJc w:val="left"/>
      <w:pPr>
        <w:ind w:left="3600" w:hanging="360"/>
      </w:pPr>
      <w:rPr>
        <w:rFonts w:ascii="Courier New" w:hAnsi="Courier New" w:cs="Courier New" w:hint="default"/>
      </w:rPr>
    </w:lvl>
    <w:lvl w:ilvl="5" w:tplc="E098C9F6" w:tentative="1">
      <w:start w:val="1"/>
      <w:numFmt w:val="bullet"/>
      <w:lvlText w:val=""/>
      <w:lvlJc w:val="left"/>
      <w:pPr>
        <w:ind w:left="4320" w:hanging="360"/>
      </w:pPr>
      <w:rPr>
        <w:rFonts w:ascii="Wingdings" w:hAnsi="Wingdings" w:hint="default"/>
      </w:rPr>
    </w:lvl>
    <w:lvl w:ilvl="6" w:tplc="7EA60C40" w:tentative="1">
      <w:start w:val="1"/>
      <w:numFmt w:val="bullet"/>
      <w:lvlText w:val=""/>
      <w:lvlJc w:val="left"/>
      <w:pPr>
        <w:ind w:left="5040" w:hanging="360"/>
      </w:pPr>
      <w:rPr>
        <w:rFonts w:ascii="Symbol" w:hAnsi="Symbol" w:hint="default"/>
      </w:rPr>
    </w:lvl>
    <w:lvl w:ilvl="7" w:tplc="626AD5CE" w:tentative="1">
      <w:start w:val="1"/>
      <w:numFmt w:val="bullet"/>
      <w:lvlText w:val="o"/>
      <w:lvlJc w:val="left"/>
      <w:pPr>
        <w:ind w:left="5760" w:hanging="360"/>
      </w:pPr>
      <w:rPr>
        <w:rFonts w:ascii="Courier New" w:hAnsi="Courier New" w:cs="Courier New" w:hint="default"/>
      </w:rPr>
    </w:lvl>
    <w:lvl w:ilvl="8" w:tplc="E16EDF20" w:tentative="1">
      <w:start w:val="1"/>
      <w:numFmt w:val="bullet"/>
      <w:lvlText w:val=""/>
      <w:lvlJc w:val="left"/>
      <w:pPr>
        <w:ind w:left="6480" w:hanging="360"/>
      </w:pPr>
      <w:rPr>
        <w:rFonts w:ascii="Wingdings" w:hAnsi="Wingdings" w:hint="default"/>
      </w:rPr>
    </w:lvl>
  </w:abstractNum>
  <w:abstractNum w:abstractNumId="4" w15:restartNumberingAfterBreak="0">
    <w:nsid w:val="0E353835"/>
    <w:multiLevelType w:val="hybridMultilevel"/>
    <w:tmpl w:val="ED3CD3C6"/>
    <w:lvl w:ilvl="0" w:tplc="69461666">
      <w:start w:val="1"/>
      <w:numFmt w:val="bullet"/>
      <w:lvlText w:val=""/>
      <w:lvlJc w:val="left"/>
      <w:pPr>
        <w:tabs>
          <w:tab w:val="num" w:pos="720"/>
        </w:tabs>
        <w:ind w:left="720" w:hanging="360"/>
      </w:pPr>
      <w:rPr>
        <w:rFonts w:ascii="Symbol" w:hAnsi="Symbol" w:hint="default"/>
      </w:rPr>
    </w:lvl>
    <w:lvl w:ilvl="1" w:tplc="858E4310" w:tentative="1">
      <w:start w:val="1"/>
      <w:numFmt w:val="bullet"/>
      <w:lvlText w:val="o"/>
      <w:lvlJc w:val="left"/>
      <w:pPr>
        <w:tabs>
          <w:tab w:val="num" w:pos="1440"/>
        </w:tabs>
        <w:ind w:left="1440" w:hanging="360"/>
      </w:pPr>
      <w:rPr>
        <w:rFonts w:ascii="Courier New" w:hAnsi="Courier New" w:cs="Courier New" w:hint="default"/>
      </w:rPr>
    </w:lvl>
    <w:lvl w:ilvl="2" w:tplc="138407D2" w:tentative="1">
      <w:start w:val="1"/>
      <w:numFmt w:val="bullet"/>
      <w:lvlText w:val=""/>
      <w:lvlJc w:val="left"/>
      <w:pPr>
        <w:tabs>
          <w:tab w:val="num" w:pos="2160"/>
        </w:tabs>
        <w:ind w:left="2160" w:hanging="360"/>
      </w:pPr>
      <w:rPr>
        <w:rFonts w:ascii="Wingdings" w:hAnsi="Wingdings" w:hint="default"/>
      </w:rPr>
    </w:lvl>
    <w:lvl w:ilvl="3" w:tplc="7CB0FBC6" w:tentative="1">
      <w:start w:val="1"/>
      <w:numFmt w:val="bullet"/>
      <w:lvlText w:val=""/>
      <w:lvlJc w:val="left"/>
      <w:pPr>
        <w:tabs>
          <w:tab w:val="num" w:pos="2880"/>
        </w:tabs>
        <w:ind w:left="2880" w:hanging="360"/>
      </w:pPr>
      <w:rPr>
        <w:rFonts w:ascii="Symbol" w:hAnsi="Symbol" w:hint="default"/>
      </w:rPr>
    </w:lvl>
    <w:lvl w:ilvl="4" w:tplc="70946E7C" w:tentative="1">
      <w:start w:val="1"/>
      <w:numFmt w:val="bullet"/>
      <w:lvlText w:val="o"/>
      <w:lvlJc w:val="left"/>
      <w:pPr>
        <w:tabs>
          <w:tab w:val="num" w:pos="3600"/>
        </w:tabs>
        <w:ind w:left="3600" w:hanging="360"/>
      </w:pPr>
      <w:rPr>
        <w:rFonts w:ascii="Courier New" w:hAnsi="Courier New" w:cs="Courier New" w:hint="default"/>
      </w:rPr>
    </w:lvl>
    <w:lvl w:ilvl="5" w:tplc="FCC490B2" w:tentative="1">
      <w:start w:val="1"/>
      <w:numFmt w:val="bullet"/>
      <w:lvlText w:val=""/>
      <w:lvlJc w:val="left"/>
      <w:pPr>
        <w:tabs>
          <w:tab w:val="num" w:pos="4320"/>
        </w:tabs>
        <w:ind w:left="4320" w:hanging="360"/>
      </w:pPr>
      <w:rPr>
        <w:rFonts w:ascii="Wingdings" w:hAnsi="Wingdings" w:hint="default"/>
      </w:rPr>
    </w:lvl>
    <w:lvl w:ilvl="6" w:tplc="658893AE" w:tentative="1">
      <w:start w:val="1"/>
      <w:numFmt w:val="bullet"/>
      <w:lvlText w:val=""/>
      <w:lvlJc w:val="left"/>
      <w:pPr>
        <w:tabs>
          <w:tab w:val="num" w:pos="5040"/>
        </w:tabs>
        <w:ind w:left="5040" w:hanging="360"/>
      </w:pPr>
      <w:rPr>
        <w:rFonts w:ascii="Symbol" w:hAnsi="Symbol" w:hint="default"/>
      </w:rPr>
    </w:lvl>
    <w:lvl w:ilvl="7" w:tplc="E27EBE6A" w:tentative="1">
      <w:start w:val="1"/>
      <w:numFmt w:val="bullet"/>
      <w:lvlText w:val="o"/>
      <w:lvlJc w:val="left"/>
      <w:pPr>
        <w:tabs>
          <w:tab w:val="num" w:pos="5760"/>
        </w:tabs>
        <w:ind w:left="5760" w:hanging="360"/>
      </w:pPr>
      <w:rPr>
        <w:rFonts w:ascii="Courier New" w:hAnsi="Courier New" w:cs="Courier New" w:hint="default"/>
      </w:rPr>
    </w:lvl>
    <w:lvl w:ilvl="8" w:tplc="88BC111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3E6E07"/>
    <w:multiLevelType w:val="hybridMultilevel"/>
    <w:tmpl w:val="A31A9EFE"/>
    <w:lvl w:ilvl="0" w:tplc="63A8B074">
      <w:start w:val="1"/>
      <w:numFmt w:val="bullet"/>
      <w:lvlText w:val="o"/>
      <w:lvlJc w:val="left"/>
      <w:pPr>
        <w:ind w:left="720" w:hanging="360"/>
      </w:pPr>
      <w:rPr>
        <w:rFonts w:ascii="Courier New" w:hAnsi="Courier New" w:cs="Courier New" w:hint="default"/>
      </w:rPr>
    </w:lvl>
    <w:lvl w:ilvl="1" w:tplc="F61AD8FE" w:tentative="1">
      <w:start w:val="1"/>
      <w:numFmt w:val="bullet"/>
      <w:lvlText w:val="o"/>
      <w:lvlJc w:val="left"/>
      <w:pPr>
        <w:ind w:left="1440" w:hanging="360"/>
      </w:pPr>
      <w:rPr>
        <w:rFonts w:ascii="Courier New" w:hAnsi="Courier New" w:cs="Courier New" w:hint="default"/>
      </w:rPr>
    </w:lvl>
    <w:lvl w:ilvl="2" w:tplc="1FC63CF8" w:tentative="1">
      <w:start w:val="1"/>
      <w:numFmt w:val="bullet"/>
      <w:lvlText w:val=""/>
      <w:lvlJc w:val="left"/>
      <w:pPr>
        <w:ind w:left="2160" w:hanging="360"/>
      </w:pPr>
      <w:rPr>
        <w:rFonts w:ascii="Wingdings" w:hAnsi="Wingdings" w:hint="default"/>
      </w:rPr>
    </w:lvl>
    <w:lvl w:ilvl="3" w:tplc="59884438">
      <w:start w:val="1"/>
      <w:numFmt w:val="bullet"/>
      <w:lvlText w:val=""/>
      <w:lvlJc w:val="left"/>
      <w:pPr>
        <w:ind w:left="2880" w:hanging="360"/>
      </w:pPr>
      <w:rPr>
        <w:rFonts w:ascii="Symbol" w:hAnsi="Symbol" w:hint="default"/>
      </w:rPr>
    </w:lvl>
    <w:lvl w:ilvl="4" w:tplc="6686AAFE" w:tentative="1">
      <w:start w:val="1"/>
      <w:numFmt w:val="bullet"/>
      <w:lvlText w:val="o"/>
      <w:lvlJc w:val="left"/>
      <w:pPr>
        <w:ind w:left="3600" w:hanging="360"/>
      </w:pPr>
      <w:rPr>
        <w:rFonts w:ascii="Courier New" w:hAnsi="Courier New" w:cs="Courier New" w:hint="default"/>
      </w:rPr>
    </w:lvl>
    <w:lvl w:ilvl="5" w:tplc="84B8F01A" w:tentative="1">
      <w:start w:val="1"/>
      <w:numFmt w:val="bullet"/>
      <w:lvlText w:val=""/>
      <w:lvlJc w:val="left"/>
      <w:pPr>
        <w:ind w:left="4320" w:hanging="360"/>
      </w:pPr>
      <w:rPr>
        <w:rFonts w:ascii="Wingdings" w:hAnsi="Wingdings" w:hint="default"/>
      </w:rPr>
    </w:lvl>
    <w:lvl w:ilvl="6" w:tplc="C9C89042" w:tentative="1">
      <w:start w:val="1"/>
      <w:numFmt w:val="bullet"/>
      <w:lvlText w:val=""/>
      <w:lvlJc w:val="left"/>
      <w:pPr>
        <w:ind w:left="5040" w:hanging="360"/>
      </w:pPr>
      <w:rPr>
        <w:rFonts w:ascii="Symbol" w:hAnsi="Symbol" w:hint="default"/>
      </w:rPr>
    </w:lvl>
    <w:lvl w:ilvl="7" w:tplc="A580C804" w:tentative="1">
      <w:start w:val="1"/>
      <w:numFmt w:val="bullet"/>
      <w:lvlText w:val="o"/>
      <w:lvlJc w:val="left"/>
      <w:pPr>
        <w:ind w:left="5760" w:hanging="360"/>
      </w:pPr>
      <w:rPr>
        <w:rFonts w:ascii="Courier New" w:hAnsi="Courier New" w:cs="Courier New" w:hint="default"/>
      </w:rPr>
    </w:lvl>
    <w:lvl w:ilvl="8" w:tplc="FD507492">
      <w:start w:val="1"/>
      <w:numFmt w:val="bullet"/>
      <w:lvlText w:val=""/>
      <w:lvlJc w:val="left"/>
      <w:pPr>
        <w:ind w:left="6480" w:hanging="360"/>
      </w:pPr>
      <w:rPr>
        <w:rFonts w:ascii="Wingdings" w:hAnsi="Wingdings" w:hint="default"/>
      </w:rPr>
    </w:lvl>
  </w:abstractNum>
  <w:abstractNum w:abstractNumId="6" w15:restartNumberingAfterBreak="0">
    <w:nsid w:val="498817E0"/>
    <w:multiLevelType w:val="hybridMultilevel"/>
    <w:tmpl w:val="251886A2"/>
    <w:lvl w:ilvl="0" w:tplc="762E4890">
      <w:start w:val="1"/>
      <w:numFmt w:val="bullet"/>
      <w:suff w:val="nothing"/>
      <w:lvlText w:val=""/>
      <w:lvlJc w:val="left"/>
      <w:pPr>
        <w:ind w:left="576" w:hanging="504"/>
      </w:pPr>
      <w:rPr>
        <w:rFonts w:ascii="Symbol" w:hAnsi="Symbol" w:hint="default"/>
      </w:rPr>
    </w:lvl>
    <w:lvl w:ilvl="1" w:tplc="373420D4" w:tentative="1">
      <w:start w:val="1"/>
      <w:numFmt w:val="bullet"/>
      <w:lvlText w:val="o"/>
      <w:lvlJc w:val="left"/>
      <w:pPr>
        <w:ind w:left="1440" w:hanging="360"/>
      </w:pPr>
      <w:rPr>
        <w:rFonts w:ascii="Courier New" w:hAnsi="Courier New" w:cs="Courier New" w:hint="default"/>
      </w:rPr>
    </w:lvl>
    <w:lvl w:ilvl="2" w:tplc="DFCE6E38" w:tentative="1">
      <w:start w:val="1"/>
      <w:numFmt w:val="bullet"/>
      <w:lvlText w:val=""/>
      <w:lvlJc w:val="left"/>
      <w:pPr>
        <w:ind w:left="2160" w:hanging="360"/>
      </w:pPr>
      <w:rPr>
        <w:rFonts w:ascii="Wingdings" w:hAnsi="Wingdings" w:hint="default"/>
      </w:rPr>
    </w:lvl>
    <w:lvl w:ilvl="3" w:tplc="DAF0A5DA">
      <w:start w:val="1"/>
      <w:numFmt w:val="bullet"/>
      <w:lvlText w:val=""/>
      <w:lvlJc w:val="left"/>
      <w:pPr>
        <w:ind w:left="2880" w:hanging="360"/>
      </w:pPr>
      <w:rPr>
        <w:rFonts w:ascii="Symbol" w:hAnsi="Symbol" w:hint="default"/>
      </w:rPr>
    </w:lvl>
    <w:lvl w:ilvl="4" w:tplc="04F0E70E" w:tentative="1">
      <w:start w:val="1"/>
      <w:numFmt w:val="bullet"/>
      <w:lvlText w:val="o"/>
      <w:lvlJc w:val="left"/>
      <w:pPr>
        <w:ind w:left="3600" w:hanging="360"/>
      </w:pPr>
      <w:rPr>
        <w:rFonts w:ascii="Courier New" w:hAnsi="Courier New" w:cs="Courier New" w:hint="default"/>
      </w:rPr>
    </w:lvl>
    <w:lvl w:ilvl="5" w:tplc="B8226140" w:tentative="1">
      <w:start w:val="1"/>
      <w:numFmt w:val="bullet"/>
      <w:lvlText w:val=""/>
      <w:lvlJc w:val="left"/>
      <w:pPr>
        <w:ind w:left="4320" w:hanging="360"/>
      </w:pPr>
      <w:rPr>
        <w:rFonts w:ascii="Wingdings" w:hAnsi="Wingdings" w:hint="default"/>
      </w:rPr>
    </w:lvl>
    <w:lvl w:ilvl="6" w:tplc="4C4A257E" w:tentative="1">
      <w:start w:val="1"/>
      <w:numFmt w:val="bullet"/>
      <w:lvlText w:val=""/>
      <w:lvlJc w:val="left"/>
      <w:pPr>
        <w:ind w:left="5040" w:hanging="360"/>
      </w:pPr>
      <w:rPr>
        <w:rFonts w:ascii="Symbol" w:hAnsi="Symbol" w:hint="default"/>
      </w:rPr>
    </w:lvl>
    <w:lvl w:ilvl="7" w:tplc="D3C256BA" w:tentative="1">
      <w:start w:val="1"/>
      <w:numFmt w:val="bullet"/>
      <w:lvlText w:val="o"/>
      <w:lvlJc w:val="left"/>
      <w:pPr>
        <w:ind w:left="5760" w:hanging="360"/>
      </w:pPr>
      <w:rPr>
        <w:rFonts w:ascii="Courier New" w:hAnsi="Courier New" w:cs="Courier New" w:hint="default"/>
      </w:rPr>
    </w:lvl>
    <w:lvl w:ilvl="8" w:tplc="7A34C0AE">
      <w:start w:val="1"/>
      <w:numFmt w:val="bullet"/>
      <w:lvlText w:val=""/>
      <w:lvlJc w:val="left"/>
      <w:pPr>
        <w:ind w:left="6480" w:hanging="360"/>
      </w:pPr>
      <w:rPr>
        <w:rFonts w:ascii="Wingdings" w:hAnsi="Wingdings" w:hint="default"/>
      </w:rPr>
    </w:lvl>
  </w:abstractNum>
  <w:abstractNum w:abstractNumId="7" w15:restartNumberingAfterBreak="0">
    <w:nsid w:val="4C093A7E"/>
    <w:multiLevelType w:val="hybridMultilevel"/>
    <w:tmpl w:val="DB54D6F8"/>
    <w:lvl w:ilvl="0" w:tplc="2CCE2A60">
      <w:start w:val="1"/>
      <w:numFmt w:val="bullet"/>
      <w:lvlText w:val=""/>
      <w:lvlJc w:val="left"/>
      <w:pPr>
        <w:ind w:left="1440" w:hanging="360"/>
      </w:pPr>
      <w:rPr>
        <w:rFonts w:ascii="Symbol" w:hAnsi="Symbol" w:hint="default"/>
      </w:rPr>
    </w:lvl>
    <w:lvl w:ilvl="1" w:tplc="26BE957E" w:tentative="1">
      <w:start w:val="1"/>
      <w:numFmt w:val="bullet"/>
      <w:lvlText w:val="o"/>
      <w:lvlJc w:val="left"/>
      <w:pPr>
        <w:ind w:left="2160" w:hanging="360"/>
      </w:pPr>
      <w:rPr>
        <w:rFonts w:ascii="Courier New" w:hAnsi="Courier New" w:cs="Courier New" w:hint="default"/>
      </w:rPr>
    </w:lvl>
    <w:lvl w:ilvl="2" w:tplc="97C61150" w:tentative="1">
      <w:start w:val="1"/>
      <w:numFmt w:val="bullet"/>
      <w:lvlText w:val=""/>
      <w:lvlJc w:val="left"/>
      <w:pPr>
        <w:ind w:left="2880" w:hanging="360"/>
      </w:pPr>
      <w:rPr>
        <w:rFonts w:ascii="Wingdings" w:hAnsi="Wingdings" w:hint="default"/>
      </w:rPr>
    </w:lvl>
    <w:lvl w:ilvl="3" w:tplc="9414522A" w:tentative="1">
      <w:start w:val="1"/>
      <w:numFmt w:val="bullet"/>
      <w:lvlText w:val=""/>
      <w:lvlJc w:val="left"/>
      <w:pPr>
        <w:ind w:left="3600" w:hanging="360"/>
      </w:pPr>
      <w:rPr>
        <w:rFonts w:ascii="Symbol" w:hAnsi="Symbol" w:hint="default"/>
      </w:rPr>
    </w:lvl>
    <w:lvl w:ilvl="4" w:tplc="8500DF94" w:tentative="1">
      <w:start w:val="1"/>
      <w:numFmt w:val="bullet"/>
      <w:lvlText w:val="o"/>
      <w:lvlJc w:val="left"/>
      <w:pPr>
        <w:ind w:left="4320" w:hanging="360"/>
      </w:pPr>
      <w:rPr>
        <w:rFonts w:ascii="Courier New" w:hAnsi="Courier New" w:cs="Courier New" w:hint="default"/>
      </w:rPr>
    </w:lvl>
    <w:lvl w:ilvl="5" w:tplc="CEBCB562" w:tentative="1">
      <w:start w:val="1"/>
      <w:numFmt w:val="bullet"/>
      <w:lvlText w:val=""/>
      <w:lvlJc w:val="left"/>
      <w:pPr>
        <w:ind w:left="5040" w:hanging="360"/>
      </w:pPr>
      <w:rPr>
        <w:rFonts w:ascii="Wingdings" w:hAnsi="Wingdings" w:hint="default"/>
      </w:rPr>
    </w:lvl>
    <w:lvl w:ilvl="6" w:tplc="1F08CD36" w:tentative="1">
      <w:start w:val="1"/>
      <w:numFmt w:val="bullet"/>
      <w:lvlText w:val=""/>
      <w:lvlJc w:val="left"/>
      <w:pPr>
        <w:ind w:left="5760" w:hanging="360"/>
      </w:pPr>
      <w:rPr>
        <w:rFonts w:ascii="Symbol" w:hAnsi="Symbol" w:hint="default"/>
      </w:rPr>
    </w:lvl>
    <w:lvl w:ilvl="7" w:tplc="49FA7944" w:tentative="1">
      <w:start w:val="1"/>
      <w:numFmt w:val="bullet"/>
      <w:lvlText w:val="o"/>
      <w:lvlJc w:val="left"/>
      <w:pPr>
        <w:ind w:left="6480" w:hanging="360"/>
      </w:pPr>
      <w:rPr>
        <w:rFonts w:ascii="Courier New" w:hAnsi="Courier New" w:cs="Courier New" w:hint="default"/>
      </w:rPr>
    </w:lvl>
    <w:lvl w:ilvl="8" w:tplc="A394D140" w:tentative="1">
      <w:start w:val="1"/>
      <w:numFmt w:val="bullet"/>
      <w:lvlText w:val=""/>
      <w:lvlJc w:val="left"/>
      <w:pPr>
        <w:ind w:left="7200" w:hanging="360"/>
      </w:pPr>
      <w:rPr>
        <w:rFonts w:ascii="Wingdings" w:hAnsi="Wingdings" w:hint="default"/>
      </w:rPr>
    </w:lvl>
  </w:abstractNum>
  <w:abstractNum w:abstractNumId="8" w15:restartNumberingAfterBreak="0">
    <w:nsid w:val="596E0C9E"/>
    <w:multiLevelType w:val="hybridMultilevel"/>
    <w:tmpl w:val="64C09AE8"/>
    <w:lvl w:ilvl="0" w:tplc="6090D348">
      <w:start w:val="1"/>
      <w:numFmt w:val="bullet"/>
      <w:lvlText w:val=""/>
      <w:lvlJc w:val="left"/>
      <w:pPr>
        <w:ind w:left="1440" w:hanging="360"/>
      </w:pPr>
      <w:rPr>
        <w:rFonts w:ascii="Symbol" w:hAnsi="Symbol" w:hint="default"/>
      </w:rPr>
    </w:lvl>
    <w:lvl w:ilvl="1" w:tplc="EE3863AE" w:tentative="1">
      <w:start w:val="1"/>
      <w:numFmt w:val="bullet"/>
      <w:lvlText w:val="o"/>
      <w:lvlJc w:val="left"/>
      <w:pPr>
        <w:ind w:left="2160" w:hanging="360"/>
      </w:pPr>
      <w:rPr>
        <w:rFonts w:ascii="Courier New" w:hAnsi="Courier New" w:cs="Courier New" w:hint="default"/>
      </w:rPr>
    </w:lvl>
    <w:lvl w:ilvl="2" w:tplc="855A41A0" w:tentative="1">
      <w:start w:val="1"/>
      <w:numFmt w:val="bullet"/>
      <w:lvlText w:val=""/>
      <w:lvlJc w:val="left"/>
      <w:pPr>
        <w:ind w:left="2880" w:hanging="360"/>
      </w:pPr>
      <w:rPr>
        <w:rFonts w:ascii="Wingdings" w:hAnsi="Wingdings" w:hint="default"/>
      </w:rPr>
    </w:lvl>
    <w:lvl w:ilvl="3" w:tplc="FB5A6228" w:tentative="1">
      <w:start w:val="1"/>
      <w:numFmt w:val="bullet"/>
      <w:lvlText w:val=""/>
      <w:lvlJc w:val="left"/>
      <w:pPr>
        <w:ind w:left="3600" w:hanging="360"/>
      </w:pPr>
      <w:rPr>
        <w:rFonts w:ascii="Symbol" w:hAnsi="Symbol" w:hint="default"/>
      </w:rPr>
    </w:lvl>
    <w:lvl w:ilvl="4" w:tplc="2A9C175A" w:tentative="1">
      <w:start w:val="1"/>
      <w:numFmt w:val="bullet"/>
      <w:lvlText w:val="o"/>
      <w:lvlJc w:val="left"/>
      <w:pPr>
        <w:ind w:left="4320" w:hanging="360"/>
      </w:pPr>
      <w:rPr>
        <w:rFonts w:ascii="Courier New" w:hAnsi="Courier New" w:cs="Courier New" w:hint="default"/>
      </w:rPr>
    </w:lvl>
    <w:lvl w:ilvl="5" w:tplc="38EE6260" w:tentative="1">
      <w:start w:val="1"/>
      <w:numFmt w:val="bullet"/>
      <w:lvlText w:val=""/>
      <w:lvlJc w:val="left"/>
      <w:pPr>
        <w:ind w:left="5040" w:hanging="360"/>
      </w:pPr>
      <w:rPr>
        <w:rFonts w:ascii="Wingdings" w:hAnsi="Wingdings" w:hint="default"/>
      </w:rPr>
    </w:lvl>
    <w:lvl w:ilvl="6" w:tplc="68D64954" w:tentative="1">
      <w:start w:val="1"/>
      <w:numFmt w:val="bullet"/>
      <w:lvlText w:val=""/>
      <w:lvlJc w:val="left"/>
      <w:pPr>
        <w:ind w:left="5760" w:hanging="360"/>
      </w:pPr>
      <w:rPr>
        <w:rFonts w:ascii="Symbol" w:hAnsi="Symbol" w:hint="default"/>
      </w:rPr>
    </w:lvl>
    <w:lvl w:ilvl="7" w:tplc="693EE582" w:tentative="1">
      <w:start w:val="1"/>
      <w:numFmt w:val="bullet"/>
      <w:lvlText w:val="o"/>
      <w:lvlJc w:val="left"/>
      <w:pPr>
        <w:ind w:left="6480" w:hanging="360"/>
      </w:pPr>
      <w:rPr>
        <w:rFonts w:ascii="Courier New" w:hAnsi="Courier New" w:cs="Courier New" w:hint="default"/>
      </w:rPr>
    </w:lvl>
    <w:lvl w:ilvl="8" w:tplc="569E672A" w:tentative="1">
      <w:start w:val="1"/>
      <w:numFmt w:val="bullet"/>
      <w:lvlText w:val=""/>
      <w:lvlJc w:val="left"/>
      <w:pPr>
        <w:ind w:left="7200" w:hanging="360"/>
      </w:pPr>
      <w:rPr>
        <w:rFonts w:ascii="Wingdings" w:hAnsi="Wingdings" w:hint="default"/>
      </w:rPr>
    </w:lvl>
  </w:abstractNum>
  <w:abstractNum w:abstractNumId="9" w15:restartNumberingAfterBreak="0">
    <w:nsid w:val="6BC70D8F"/>
    <w:multiLevelType w:val="hybridMultilevel"/>
    <w:tmpl w:val="9B64C242"/>
    <w:lvl w:ilvl="0" w:tplc="581A39FC">
      <w:start w:val="1"/>
      <w:numFmt w:val="bullet"/>
      <w:lvlText w:val=""/>
      <w:lvlJc w:val="left"/>
      <w:pPr>
        <w:ind w:left="720" w:hanging="360"/>
      </w:pPr>
      <w:rPr>
        <w:rFonts w:ascii="Symbol" w:hAnsi="Symbol" w:hint="default"/>
      </w:rPr>
    </w:lvl>
    <w:lvl w:ilvl="1" w:tplc="013819D6" w:tentative="1">
      <w:start w:val="1"/>
      <w:numFmt w:val="bullet"/>
      <w:lvlText w:val="o"/>
      <w:lvlJc w:val="left"/>
      <w:pPr>
        <w:ind w:left="1440" w:hanging="360"/>
      </w:pPr>
      <w:rPr>
        <w:rFonts w:ascii="Courier New" w:hAnsi="Courier New" w:cs="Courier New" w:hint="default"/>
      </w:rPr>
    </w:lvl>
    <w:lvl w:ilvl="2" w:tplc="86A03B8E" w:tentative="1">
      <w:start w:val="1"/>
      <w:numFmt w:val="bullet"/>
      <w:lvlText w:val=""/>
      <w:lvlJc w:val="left"/>
      <w:pPr>
        <w:ind w:left="2160" w:hanging="360"/>
      </w:pPr>
      <w:rPr>
        <w:rFonts w:ascii="Wingdings" w:hAnsi="Wingdings" w:hint="default"/>
      </w:rPr>
    </w:lvl>
    <w:lvl w:ilvl="3" w:tplc="0E16C2F6" w:tentative="1">
      <w:start w:val="1"/>
      <w:numFmt w:val="bullet"/>
      <w:lvlText w:val=""/>
      <w:lvlJc w:val="left"/>
      <w:pPr>
        <w:ind w:left="2880" w:hanging="360"/>
      </w:pPr>
      <w:rPr>
        <w:rFonts w:ascii="Symbol" w:hAnsi="Symbol" w:hint="default"/>
      </w:rPr>
    </w:lvl>
    <w:lvl w:ilvl="4" w:tplc="D2024290" w:tentative="1">
      <w:start w:val="1"/>
      <w:numFmt w:val="bullet"/>
      <w:lvlText w:val="o"/>
      <w:lvlJc w:val="left"/>
      <w:pPr>
        <w:ind w:left="3600" w:hanging="360"/>
      </w:pPr>
      <w:rPr>
        <w:rFonts w:ascii="Courier New" w:hAnsi="Courier New" w:cs="Courier New" w:hint="default"/>
      </w:rPr>
    </w:lvl>
    <w:lvl w:ilvl="5" w:tplc="E594241E" w:tentative="1">
      <w:start w:val="1"/>
      <w:numFmt w:val="bullet"/>
      <w:lvlText w:val=""/>
      <w:lvlJc w:val="left"/>
      <w:pPr>
        <w:ind w:left="4320" w:hanging="360"/>
      </w:pPr>
      <w:rPr>
        <w:rFonts w:ascii="Wingdings" w:hAnsi="Wingdings" w:hint="default"/>
      </w:rPr>
    </w:lvl>
    <w:lvl w:ilvl="6" w:tplc="0F36F526" w:tentative="1">
      <w:start w:val="1"/>
      <w:numFmt w:val="bullet"/>
      <w:lvlText w:val=""/>
      <w:lvlJc w:val="left"/>
      <w:pPr>
        <w:ind w:left="5040" w:hanging="360"/>
      </w:pPr>
      <w:rPr>
        <w:rFonts w:ascii="Symbol" w:hAnsi="Symbol" w:hint="default"/>
      </w:rPr>
    </w:lvl>
    <w:lvl w:ilvl="7" w:tplc="7BB2CDB0" w:tentative="1">
      <w:start w:val="1"/>
      <w:numFmt w:val="bullet"/>
      <w:lvlText w:val="o"/>
      <w:lvlJc w:val="left"/>
      <w:pPr>
        <w:ind w:left="5760" w:hanging="360"/>
      </w:pPr>
      <w:rPr>
        <w:rFonts w:ascii="Courier New" w:hAnsi="Courier New" w:cs="Courier New" w:hint="default"/>
      </w:rPr>
    </w:lvl>
    <w:lvl w:ilvl="8" w:tplc="71EE4DC6" w:tentative="1">
      <w:start w:val="1"/>
      <w:numFmt w:val="bullet"/>
      <w:lvlText w:val=""/>
      <w:lvlJc w:val="left"/>
      <w:pPr>
        <w:ind w:left="6480" w:hanging="360"/>
      </w:pPr>
      <w:rPr>
        <w:rFonts w:ascii="Wingdings" w:hAnsi="Wingdings" w:hint="default"/>
      </w:rPr>
    </w:lvl>
  </w:abstractNum>
  <w:abstractNum w:abstractNumId="10" w15:restartNumberingAfterBreak="0">
    <w:nsid w:val="6F1972CD"/>
    <w:multiLevelType w:val="hybridMultilevel"/>
    <w:tmpl w:val="E8BAC89C"/>
    <w:lvl w:ilvl="0" w:tplc="AB2A03FE">
      <w:start w:val="1"/>
      <w:numFmt w:val="bullet"/>
      <w:lvlText w:val=""/>
      <w:lvlJc w:val="left"/>
      <w:pPr>
        <w:tabs>
          <w:tab w:val="num" w:pos="786"/>
        </w:tabs>
        <w:ind w:left="786" w:hanging="360"/>
      </w:pPr>
      <w:rPr>
        <w:rFonts w:ascii="Wingdings" w:hAnsi="Wingdings" w:hint="default"/>
      </w:rPr>
    </w:lvl>
    <w:lvl w:ilvl="1" w:tplc="7B2822E4">
      <w:start w:val="1"/>
      <w:numFmt w:val="bullet"/>
      <w:lvlText w:val="o"/>
      <w:lvlJc w:val="left"/>
      <w:pPr>
        <w:tabs>
          <w:tab w:val="num" w:pos="1530"/>
        </w:tabs>
        <w:ind w:left="1530" w:hanging="360"/>
      </w:pPr>
      <w:rPr>
        <w:rFonts w:ascii="Courier New" w:hAnsi="Courier New" w:hint="default"/>
      </w:rPr>
    </w:lvl>
    <w:lvl w:ilvl="2" w:tplc="F9E2E19C">
      <w:start w:val="1"/>
      <w:numFmt w:val="bullet"/>
      <w:lvlText w:val=""/>
      <w:lvlJc w:val="left"/>
      <w:pPr>
        <w:tabs>
          <w:tab w:val="num" w:pos="2250"/>
        </w:tabs>
        <w:ind w:left="2250" w:hanging="360"/>
      </w:pPr>
      <w:rPr>
        <w:rFonts w:ascii="Wingdings" w:hAnsi="Wingdings" w:hint="default"/>
      </w:rPr>
    </w:lvl>
    <w:lvl w:ilvl="3" w:tplc="A49CA236" w:tentative="1">
      <w:start w:val="1"/>
      <w:numFmt w:val="bullet"/>
      <w:lvlText w:val=""/>
      <w:lvlJc w:val="left"/>
      <w:pPr>
        <w:tabs>
          <w:tab w:val="num" w:pos="2970"/>
        </w:tabs>
        <w:ind w:left="2970" w:hanging="360"/>
      </w:pPr>
      <w:rPr>
        <w:rFonts w:ascii="Symbol" w:hAnsi="Symbol" w:hint="default"/>
      </w:rPr>
    </w:lvl>
    <w:lvl w:ilvl="4" w:tplc="787A7898" w:tentative="1">
      <w:start w:val="1"/>
      <w:numFmt w:val="bullet"/>
      <w:lvlText w:val="o"/>
      <w:lvlJc w:val="left"/>
      <w:pPr>
        <w:tabs>
          <w:tab w:val="num" w:pos="3690"/>
        </w:tabs>
        <w:ind w:left="3690" w:hanging="360"/>
      </w:pPr>
      <w:rPr>
        <w:rFonts w:ascii="Courier New" w:hAnsi="Courier New" w:hint="default"/>
      </w:rPr>
    </w:lvl>
    <w:lvl w:ilvl="5" w:tplc="DB92137C" w:tentative="1">
      <w:start w:val="1"/>
      <w:numFmt w:val="bullet"/>
      <w:lvlText w:val=""/>
      <w:lvlJc w:val="left"/>
      <w:pPr>
        <w:tabs>
          <w:tab w:val="num" w:pos="4410"/>
        </w:tabs>
        <w:ind w:left="4410" w:hanging="360"/>
      </w:pPr>
      <w:rPr>
        <w:rFonts w:ascii="Wingdings" w:hAnsi="Wingdings" w:hint="default"/>
      </w:rPr>
    </w:lvl>
    <w:lvl w:ilvl="6" w:tplc="F58450EC" w:tentative="1">
      <w:start w:val="1"/>
      <w:numFmt w:val="bullet"/>
      <w:lvlText w:val=""/>
      <w:lvlJc w:val="left"/>
      <w:pPr>
        <w:tabs>
          <w:tab w:val="num" w:pos="5130"/>
        </w:tabs>
        <w:ind w:left="5130" w:hanging="360"/>
      </w:pPr>
      <w:rPr>
        <w:rFonts w:ascii="Symbol" w:hAnsi="Symbol" w:hint="default"/>
      </w:rPr>
    </w:lvl>
    <w:lvl w:ilvl="7" w:tplc="F196A020" w:tentative="1">
      <w:start w:val="1"/>
      <w:numFmt w:val="bullet"/>
      <w:lvlText w:val="o"/>
      <w:lvlJc w:val="left"/>
      <w:pPr>
        <w:tabs>
          <w:tab w:val="num" w:pos="5850"/>
        </w:tabs>
        <w:ind w:left="5850" w:hanging="360"/>
      </w:pPr>
      <w:rPr>
        <w:rFonts w:ascii="Courier New" w:hAnsi="Courier New" w:hint="default"/>
      </w:rPr>
    </w:lvl>
    <w:lvl w:ilvl="8" w:tplc="84C276B4" w:tentative="1">
      <w:start w:val="1"/>
      <w:numFmt w:val="bullet"/>
      <w:lvlText w:val=""/>
      <w:lvlJc w:val="left"/>
      <w:pPr>
        <w:tabs>
          <w:tab w:val="num" w:pos="6570"/>
        </w:tabs>
        <w:ind w:left="6570" w:hanging="360"/>
      </w:pPr>
      <w:rPr>
        <w:rFonts w:ascii="Wingdings" w:hAnsi="Wingdings" w:hint="default"/>
      </w:rPr>
    </w:lvl>
  </w:abstractNum>
  <w:abstractNum w:abstractNumId="11" w15:restartNumberingAfterBreak="0">
    <w:nsid w:val="719B04C7"/>
    <w:multiLevelType w:val="hybridMultilevel"/>
    <w:tmpl w:val="D3CCD686"/>
    <w:lvl w:ilvl="0" w:tplc="8BAA628C">
      <w:start w:val="1"/>
      <w:numFmt w:val="bullet"/>
      <w:suff w:val="nothing"/>
      <w:lvlText w:val=""/>
      <w:lvlJc w:val="left"/>
      <w:pPr>
        <w:ind w:left="576" w:hanging="504"/>
      </w:pPr>
      <w:rPr>
        <w:rFonts w:ascii="Symbol" w:hAnsi="Symbol" w:hint="default"/>
      </w:rPr>
    </w:lvl>
    <w:lvl w:ilvl="1" w:tplc="1F4645A2" w:tentative="1">
      <w:start w:val="1"/>
      <w:numFmt w:val="bullet"/>
      <w:lvlText w:val="o"/>
      <w:lvlJc w:val="left"/>
      <w:pPr>
        <w:ind w:left="1440" w:hanging="360"/>
      </w:pPr>
      <w:rPr>
        <w:rFonts w:ascii="Courier New" w:hAnsi="Courier New" w:cs="Courier New" w:hint="default"/>
      </w:rPr>
    </w:lvl>
    <w:lvl w:ilvl="2" w:tplc="DBF60E48" w:tentative="1">
      <w:start w:val="1"/>
      <w:numFmt w:val="bullet"/>
      <w:lvlText w:val=""/>
      <w:lvlJc w:val="left"/>
      <w:pPr>
        <w:ind w:left="2160" w:hanging="360"/>
      </w:pPr>
      <w:rPr>
        <w:rFonts w:ascii="Wingdings" w:hAnsi="Wingdings" w:hint="default"/>
      </w:rPr>
    </w:lvl>
    <w:lvl w:ilvl="3" w:tplc="62EA3996" w:tentative="1">
      <w:start w:val="1"/>
      <w:numFmt w:val="bullet"/>
      <w:lvlText w:val=""/>
      <w:lvlJc w:val="left"/>
      <w:pPr>
        <w:ind w:left="2880" w:hanging="360"/>
      </w:pPr>
      <w:rPr>
        <w:rFonts w:ascii="Symbol" w:hAnsi="Symbol" w:hint="default"/>
      </w:rPr>
    </w:lvl>
    <w:lvl w:ilvl="4" w:tplc="97F4D80E" w:tentative="1">
      <w:start w:val="1"/>
      <w:numFmt w:val="bullet"/>
      <w:lvlText w:val="o"/>
      <w:lvlJc w:val="left"/>
      <w:pPr>
        <w:ind w:left="3600" w:hanging="360"/>
      </w:pPr>
      <w:rPr>
        <w:rFonts w:ascii="Courier New" w:hAnsi="Courier New" w:cs="Courier New" w:hint="default"/>
      </w:rPr>
    </w:lvl>
    <w:lvl w:ilvl="5" w:tplc="0A54B070" w:tentative="1">
      <w:start w:val="1"/>
      <w:numFmt w:val="bullet"/>
      <w:lvlText w:val=""/>
      <w:lvlJc w:val="left"/>
      <w:pPr>
        <w:ind w:left="4320" w:hanging="360"/>
      </w:pPr>
      <w:rPr>
        <w:rFonts w:ascii="Wingdings" w:hAnsi="Wingdings" w:hint="default"/>
      </w:rPr>
    </w:lvl>
    <w:lvl w:ilvl="6" w:tplc="360853B2" w:tentative="1">
      <w:start w:val="1"/>
      <w:numFmt w:val="bullet"/>
      <w:lvlText w:val=""/>
      <w:lvlJc w:val="left"/>
      <w:pPr>
        <w:ind w:left="5040" w:hanging="360"/>
      </w:pPr>
      <w:rPr>
        <w:rFonts w:ascii="Symbol" w:hAnsi="Symbol" w:hint="default"/>
      </w:rPr>
    </w:lvl>
    <w:lvl w:ilvl="7" w:tplc="3C829846" w:tentative="1">
      <w:start w:val="1"/>
      <w:numFmt w:val="bullet"/>
      <w:lvlText w:val="o"/>
      <w:lvlJc w:val="left"/>
      <w:pPr>
        <w:ind w:left="5760" w:hanging="360"/>
      </w:pPr>
      <w:rPr>
        <w:rFonts w:ascii="Courier New" w:hAnsi="Courier New" w:cs="Courier New" w:hint="default"/>
      </w:rPr>
    </w:lvl>
    <w:lvl w:ilvl="8" w:tplc="61D4845A" w:tentative="1">
      <w:start w:val="1"/>
      <w:numFmt w:val="bullet"/>
      <w:lvlText w:val=""/>
      <w:lvlJc w:val="left"/>
      <w:pPr>
        <w:ind w:left="6480" w:hanging="360"/>
      </w:pPr>
      <w:rPr>
        <w:rFonts w:ascii="Wingdings" w:hAnsi="Wingdings" w:hint="default"/>
      </w:rPr>
    </w:lvl>
  </w:abstractNum>
  <w:abstractNum w:abstractNumId="12" w15:restartNumberingAfterBreak="0">
    <w:nsid w:val="73CE76A4"/>
    <w:multiLevelType w:val="hybridMultilevel"/>
    <w:tmpl w:val="6B18D254"/>
    <w:lvl w:ilvl="0" w:tplc="3EC2F9A6">
      <w:start w:val="1"/>
      <w:numFmt w:val="bullet"/>
      <w:lvlText w:val=""/>
      <w:lvlJc w:val="left"/>
      <w:pPr>
        <w:tabs>
          <w:tab w:val="num" w:pos="720"/>
        </w:tabs>
        <w:ind w:left="720" w:hanging="360"/>
      </w:pPr>
      <w:rPr>
        <w:rFonts w:ascii="Symbol" w:hAnsi="Symbol" w:hint="default"/>
      </w:rPr>
    </w:lvl>
    <w:lvl w:ilvl="1" w:tplc="EADC9402" w:tentative="1">
      <w:start w:val="1"/>
      <w:numFmt w:val="bullet"/>
      <w:lvlText w:val="o"/>
      <w:lvlJc w:val="left"/>
      <w:pPr>
        <w:tabs>
          <w:tab w:val="num" w:pos="1440"/>
        </w:tabs>
        <w:ind w:left="1440" w:hanging="360"/>
      </w:pPr>
      <w:rPr>
        <w:rFonts w:ascii="Courier New" w:hAnsi="Courier New" w:cs="Courier New" w:hint="default"/>
      </w:rPr>
    </w:lvl>
    <w:lvl w:ilvl="2" w:tplc="95AC949A" w:tentative="1">
      <w:start w:val="1"/>
      <w:numFmt w:val="bullet"/>
      <w:lvlText w:val=""/>
      <w:lvlJc w:val="left"/>
      <w:pPr>
        <w:tabs>
          <w:tab w:val="num" w:pos="2160"/>
        </w:tabs>
        <w:ind w:left="2160" w:hanging="360"/>
      </w:pPr>
      <w:rPr>
        <w:rFonts w:ascii="Wingdings" w:hAnsi="Wingdings" w:hint="default"/>
      </w:rPr>
    </w:lvl>
    <w:lvl w:ilvl="3" w:tplc="430A44F8" w:tentative="1">
      <w:start w:val="1"/>
      <w:numFmt w:val="bullet"/>
      <w:lvlText w:val=""/>
      <w:lvlJc w:val="left"/>
      <w:pPr>
        <w:tabs>
          <w:tab w:val="num" w:pos="2880"/>
        </w:tabs>
        <w:ind w:left="2880" w:hanging="360"/>
      </w:pPr>
      <w:rPr>
        <w:rFonts w:ascii="Symbol" w:hAnsi="Symbol" w:hint="default"/>
      </w:rPr>
    </w:lvl>
    <w:lvl w:ilvl="4" w:tplc="6E121850" w:tentative="1">
      <w:start w:val="1"/>
      <w:numFmt w:val="bullet"/>
      <w:lvlText w:val="o"/>
      <w:lvlJc w:val="left"/>
      <w:pPr>
        <w:tabs>
          <w:tab w:val="num" w:pos="3600"/>
        </w:tabs>
        <w:ind w:left="3600" w:hanging="360"/>
      </w:pPr>
      <w:rPr>
        <w:rFonts w:ascii="Courier New" w:hAnsi="Courier New" w:cs="Courier New" w:hint="default"/>
      </w:rPr>
    </w:lvl>
    <w:lvl w:ilvl="5" w:tplc="0EDE9B46" w:tentative="1">
      <w:start w:val="1"/>
      <w:numFmt w:val="bullet"/>
      <w:lvlText w:val=""/>
      <w:lvlJc w:val="left"/>
      <w:pPr>
        <w:tabs>
          <w:tab w:val="num" w:pos="4320"/>
        </w:tabs>
        <w:ind w:left="4320" w:hanging="360"/>
      </w:pPr>
      <w:rPr>
        <w:rFonts w:ascii="Wingdings" w:hAnsi="Wingdings" w:hint="default"/>
      </w:rPr>
    </w:lvl>
    <w:lvl w:ilvl="6" w:tplc="685E5030" w:tentative="1">
      <w:start w:val="1"/>
      <w:numFmt w:val="bullet"/>
      <w:lvlText w:val=""/>
      <w:lvlJc w:val="left"/>
      <w:pPr>
        <w:tabs>
          <w:tab w:val="num" w:pos="5040"/>
        </w:tabs>
        <w:ind w:left="5040" w:hanging="360"/>
      </w:pPr>
      <w:rPr>
        <w:rFonts w:ascii="Symbol" w:hAnsi="Symbol" w:hint="default"/>
      </w:rPr>
    </w:lvl>
    <w:lvl w:ilvl="7" w:tplc="976A4E7E" w:tentative="1">
      <w:start w:val="1"/>
      <w:numFmt w:val="bullet"/>
      <w:lvlText w:val="o"/>
      <w:lvlJc w:val="left"/>
      <w:pPr>
        <w:tabs>
          <w:tab w:val="num" w:pos="5760"/>
        </w:tabs>
        <w:ind w:left="5760" w:hanging="360"/>
      </w:pPr>
      <w:rPr>
        <w:rFonts w:ascii="Courier New" w:hAnsi="Courier New" w:cs="Courier New" w:hint="default"/>
      </w:rPr>
    </w:lvl>
    <w:lvl w:ilvl="8" w:tplc="A7FCD8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E63C8A"/>
    <w:multiLevelType w:val="hybridMultilevel"/>
    <w:tmpl w:val="02167890"/>
    <w:lvl w:ilvl="0" w:tplc="90B848E2">
      <w:start w:val="1"/>
      <w:numFmt w:val="bullet"/>
      <w:lvlText w:val=""/>
      <w:lvlJc w:val="left"/>
      <w:pPr>
        <w:ind w:left="720" w:hanging="360"/>
      </w:pPr>
      <w:rPr>
        <w:rFonts w:ascii="Symbol" w:hAnsi="Symbol" w:hint="default"/>
      </w:rPr>
    </w:lvl>
    <w:lvl w:ilvl="1" w:tplc="9E72E6DE" w:tentative="1">
      <w:start w:val="1"/>
      <w:numFmt w:val="bullet"/>
      <w:lvlText w:val="o"/>
      <w:lvlJc w:val="left"/>
      <w:pPr>
        <w:ind w:left="1440" w:hanging="360"/>
      </w:pPr>
      <w:rPr>
        <w:rFonts w:ascii="Courier New" w:hAnsi="Courier New" w:cs="Courier New" w:hint="default"/>
      </w:rPr>
    </w:lvl>
    <w:lvl w:ilvl="2" w:tplc="8710DC90" w:tentative="1">
      <w:start w:val="1"/>
      <w:numFmt w:val="bullet"/>
      <w:lvlText w:val=""/>
      <w:lvlJc w:val="left"/>
      <w:pPr>
        <w:ind w:left="2160" w:hanging="360"/>
      </w:pPr>
      <w:rPr>
        <w:rFonts w:ascii="Wingdings" w:hAnsi="Wingdings" w:hint="default"/>
      </w:rPr>
    </w:lvl>
    <w:lvl w:ilvl="3" w:tplc="FA96DC4C">
      <w:start w:val="1"/>
      <w:numFmt w:val="bullet"/>
      <w:lvlText w:val=""/>
      <w:lvlJc w:val="left"/>
      <w:pPr>
        <w:ind w:left="2880" w:hanging="360"/>
      </w:pPr>
      <w:rPr>
        <w:rFonts w:ascii="Symbol" w:hAnsi="Symbol" w:hint="default"/>
      </w:rPr>
    </w:lvl>
    <w:lvl w:ilvl="4" w:tplc="07000082" w:tentative="1">
      <w:start w:val="1"/>
      <w:numFmt w:val="bullet"/>
      <w:lvlText w:val="o"/>
      <w:lvlJc w:val="left"/>
      <w:pPr>
        <w:ind w:left="3600" w:hanging="360"/>
      </w:pPr>
      <w:rPr>
        <w:rFonts w:ascii="Courier New" w:hAnsi="Courier New" w:cs="Courier New" w:hint="default"/>
      </w:rPr>
    </w:lvl>
    <w:lvl w:ilvl="5" w:tplc="BFEC4BB8" w:tentative="1">
      <w:start w:val="1"/>
      <w:numFmt w:val="bullet"/>
      <w:lvlText w:val=""/>
      <w:lvlJc w:val="left"/>
      <w:pPr>
        <w:ind w:left="4320" w:hanging="360"/>
      </w:pPr>
      <w:rPr>
        <w:rFonts w:ascii="Wingdings" w:hAnsi="Wingdings" w:hint="default"/>
      </w:rPr>
    </w:lvl>
    <w:lvl w:ilvl="6" w:tplc="61A2DD6A" w:tentative="1">
      <w:start w:val="1"/>
      <w:numFmt w:val="bullet"/>
      <w:lvlText w:val=""/>
      <w:lvlJc w:val="left"/>
      <w:pPr>
        <w:ind w:left="5040" w:hanging="360"/>
      </w:pPr>
      <w:rPr>
        <w:rFonts w:ascii="Symbol" w:hAnsi="Symbol" w:hint="default"/>
      </w:rPr>
    </w:lvl>
    <w:lvl w:ilvl="7" w:tplc="E8EA1762" w:tentative="1">
      <w:start w:val="1"/>
      <w:numFmt w:val="bullet"/>
      <w:lvlText w:val="o"/>
      <w:lvlJc w:val="left"/>
      <w:pPr>
        <w:ind w:left="5760" w:hanging="360"/>
      </w:pPr>
      <w:rPr>
        <w:rFonts w:ascii="Courier New" w:hAnsi="Courier New" w:cs="Courier New" w:hint="default"/>
      </w:rPr>
    </w:lvl>
    <w:lvl w:ilvl="8" w:tplc="4CFA8658">
      <w:start w:val="1"/>
      <w:numFmt w:val="bullet"/>
      <w:lvlText w:val=""/>
      <w:lvlJc w:val="left"/>
      <w:pPr>
        <w:ind w:left="6480" w:hanging="360"/>
      </w:pPr>
      <w:rPr>
        <w:rFonts w:ascii="Wingdings" w:hAnsi="Wingdings" w:hint="default"/>
      </w:rPr>
    </w:lvl>
  </w:abstractNum>
  <w:abstractNum w:abstractNumId="14" w15:restartNumberingAfterBreak="0">
    <w:nsid w:val="7E665A0A"/>
    <w:multiLevelType w:val="hybridMultilevel"/>
    <w:tmpl w:val="48A67AD8"/>
    <w:lvl w:ilvl="0" w:tplc="CDB4F10A">
      <w:start w:val="1"/>
      <w:numFmt w:val="bullet"/>
      <w:suff w:val="nothing"/>
      <w:lvlText w:val=""/>
      <w:lvlJc w:val="left"/>
      <w:pPr>
        <w:ind w:left="72" w:firstLine="648"/>
      </w:pPr>
      <w:rPr>
        <w:rFonts w:ascii="Symbol" w:hAnsi="Symbol" w:hint="default"/>
      </w:rPr>
    </w:lvl>
    <w:lvl w:ilvl="1" w:tplc="D29A0022" w:tentative="1">
      <w:start w:val="1"/>
      <w:numFmt w:val="bullet"/>
      <w:lvlText w:val="o"/>
      <w:lvlJc w:val="left"/>
      <w:pPr>
        <w:ind w:left="1440" w:hanging="360"/>
      </w:pPr>
      <w:rPr>
        <w:rFonts w:ascii="Courier New" w:hAnsi="Courier New" w:cs="Courier New" w:hint="default"/>
      </w:rPr>
    </w:lvl>
    <w:lvl w:ilvl="2" w:tplc="864A6B1A" w:tentative="1">
      <w:start w:val="1"/>
      <w:numFmt w:val="bullet"/>
      <w:lvlText w:val=""/>
      <w:lvlJc w:val="left"/>
      <w:pPr>
        <w:ind w:left="2160" w:hanging="360"/>
      </w:pPr>
      <w:rPr>
        <w:rFonts w:ascii="Wingdings" w:hAnsi="Wingdings" w:hint="default"/>
      </w:rPr>
    </w:lvl>
    <w:lvl w:ilvl="3" w:tplc="5C86ECBA" w:tentative="1">
      <w:start w:val="1"/>
      <w:numFmt w:val="bullet"/>
      <w:lvlText w:val=""/>
      <w:lvlJc w:val="left"/>
      <w:pPr>
        <w:ind w:left="2880" w:hanging="360"/>
      </w:pPr>
      <w:rPr>
        <w:rFonts w:ascii="Symbol" w:hAnsi="Symbol" w:hint="default"/>
      </w:rPr>
    </w:lvl>
    <w:lvl w:ilvl="4" w:tplc="49E2DF14" w:tentative="1">
      <w:start w:val="1"/>
      <w:numFmt w:val="bullet"/>
      <w:lvlText w:val="o"/>
      <w:lvlJc w:val="left"/>
      <w:pPr>
        <w:ind w:left="3600" w:hanging="360"/>
      </w:pPr>
      <w:rPr>
        <w:rFonts w:ascii="Courier New" w:hAnsi="Courier New" w:cs="Courier New" w:hint="default"/>
      </w:rPr>
    </w:lvl>
    <w:lvl w:ilvl="5" w:tplc="C0A65C46" w:tentative="1">
      <w:start w:val="1"/>
      <w:numFmt w:val="bullet"/>
      <w:lvlText w:val=""/>
      <w:lvlJc w:val="left"/>
      <w:pPr>
        <w:ind w:left="4320" w:hanging="360"/>
      </w:pPr>
      <w:rPr>
        <w:rFonts w:ascii="Wingdings" w:hAnsi="Wingdings" w:hint="default"/>
      </w:rPr>
    </w:lvl>
    <w:lvl w:ilvl="6" w:tplc="432EB568" w:tentative="1">
      <w:start w:val="1"/>
      <w:numFmt w:val="bullet"/>
      <w:lvlText w:val=""/>
      <w:lvlJc w:val="left"/>
      <w:pPr>
        <w:ind w:left="5040" w:hanging="360"/>
      </w:pPr>
      <w:rPr>
        <w:rFonts w:ascii="Symbol" w:hAnsi="Symbol" w:hint="default"/>
      </w:rPr>
    </w:lvl>
    <w:lvl w:ilvl="7" w:tplc="D9A4044C" w:tentative="1">
      <w:start w:val="1"/>
      <w:numFmt w:val="bullet"/>
      <w:lvlText w:val="o"/>
      <w:lvlJc w:val="left"/>
      <w:pPr>
        <w:ind w:left="5760" w:hanging="360"/>
      </w:pPr>
      <w:rPr>
        <w:rFonts w:ascii="Courier New" w:hAnsi="Courier New" w:cs="Courier New" w:hint="default"/>
      </w:rPr>
    </w:lvl>
    <w:lvl w:ilvl="8" w:tplc="4AECACB0"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5"/>
  </w:num>
  <w:num w:numId="5">
    <w:abstractNumId w:val="6"/>
  </w:num>
  <w:num w:numId="6">
    <w:abstractNumId w:val="11"/>
  </w:num>
  <w:num w:numId="7">
    <w:abstractNumId w:val="4"/>
  </w:num>
  <w:num w:numId="8">
    <w:abstractNumId w:val="14"/>
  </w:num>
  <w:num w:numId="9">
    <w:abstractNumId w:val="3"/>
  </w:num>
  <w:num w:numId="10">
    <w:abstractNumId w:val="10"/>
  </w:num>
  <w:num w:numId="11">
    <w:abstractNumId w:val="0"/>
  </w:num>
  <w:num w:numId="12">
    <w:abstractNumId w:val="2"/>
  </w:num>
  <w:num w:numId="13">
    <w:abstractNumId w:val="8"/>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0E"/>
    <w:rsid w:val="000354EB"/>
    <w:rsid w:val="0043480E"/>
    <w:rsid w:val="00EB5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A1A5C-6A4F-40B1-8BF2-4AC67191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D6A"/>
    <w:rPr>
      <w:kern w:val="20"/>
    </w:rPr>
  </w:style>
  <w:style w:type="paragraph" w:styleId="Heading1">
    <w:name w:val="heading 1"/>
    <w:basedOn w:val="Normal"/>
    <w:next w:val="Normal"/>
    <w:link w:val="Heading1Char"/>
    <w:uiPriority w:val="1"/>
    <w:unhideWhenUsed/>
    <w:qFormat/>
    <w:rsid w:val="00211D6A"/>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211D6A"/>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211D6A"/>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211D6A"/>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211D6A"/>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211D6A"/>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211D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1D6A"/>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11D6A"/>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211D6A"/>
    <w:pPr>
      <w:spacing w:after="0" w:line="240" w:lineRule="auto"/>
    </w:pPr>
  </w:style>
  <w:style w:type="character" w:customStyle="1" w:styleId="HeaderChar">
    <w:name w:val="Header Char"/>
    <w:basedOn w:val="DefaultParagraphFont"/>
    <w:link w:val="Header"/>
    <w:uiPriority w:val="9"/>
    <w:rsid w:val="00211D6A"/>
    <w:rPr>
      <w:kern w:val="20"/>
    </w:rPr>
  </w:style>
  <w:style w:type="paragraph" w:styleId="Footer">
    <w:name w:val="footer"/>
    <w:basedOn w:val="Normal"/>
    <w:link w:val="FooterChar"/>
    <w:uiPriority w:val="2"/>
    <w:unhideWhenUsed/>
    <w:rsid w:val="00211D6A"/>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211D6A"/>
    <w:rPr>
      <w:kern w:val="20"/>
    </w:rPr>
  </w:style>
  <w:style w:type="paragraph" w:customStyle="1" w:styleId="ResumeText">
    <w:name w:val="Resume Text"/>
    <w:basedOn w:val="Normal"/>
    <w:qFormat/>
    <w:rsid w:val="00211D6A"/>
    <w:pPr>
      <w:spacing w:after="40"/>
      <w:ind w:right="1440"/>
    </w:pPr>
  </w:style>
  <w:style w:type="character" w:styleId="PlaceholderText">
    <w:name w:val="Placeholder Text"/>
    <w:basedOn w:val="DefaultParagraphFont"/>
    <w:uiPriority w:val="99"/>
    <w:semiHidden/>
    <w:rsid w:val="00211D6A"/>
    <w:rPr>
      <w:color w:val="808080"/>
    </w:rPr>
  </w:style>
  <w:style w:type="table" w:styleId="TableGrid">
    <w:name w:val="Table Grid"/>
    <w:basedOn w:val="TableNormal"/>
    <w:uiPriority w:val="59"/>
    <w:rsid w:val="0021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11D6A"/>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211D6A"/>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211D6A"/>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211D6A"/>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211D6A"/>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211D6A"/>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211D6A"/>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211D6A"/>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211D6A"/>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211D6A"/>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211D6A"/>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211D6A"/>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211D6A"/>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211D6A"/>
    <w:pPr>
      <w:spacing w:after="40"/>
    </w:pPr>
    <w:rPr>
      <w:b/>
      <w:bCs/>
    </w:rPr>
  </w:style>
  <w:style w:type="paragraph" w:styleId="Salutation">
    <w:name w:val="Salutation"/>
    <w:basedOn w:val="Normal"/>
    <w:next w:val="Normal"/>
    <w:link w:val="SalutationChar"/>
    <w:uiPriority w:val="8"/>
    <w:unhideWhenUsed/>
    <w:qFormat/>
    <w:rsid w:val="00211D6A"/>
    <w:pPr>
      <w:spacing w:before="720"/>
    </w:pPr>
  </w:style>
  <w:style w:type="character" w:customStyle="1" w:styleId="SalutationChar">
    <w:name w:val="Salutation Char"/>
    <w:basedOn w:val="DefaultParagraphFont"/>
    <w:link w:val="Salutation"/>
    <w:uiPriority w:val="8"/>
    <w:rsid w:val="00211D6A"/>
    <w:rPr>
      <w:kern w:val="20"/>
    </w:rPr>
  </w:style>
  <w:style w:type="paragraph" w:styleId="Closing">
    <w:name w:val="Closing"/>
    <w:basedOn w:val="Normal"/>
    <w:link w:val="ClosingChar"/>
    <w:uiPriority w:val="8"/>
    <w:unhideWhenUsed/>
    <w:qFormat/>
    <w:rsid w:val="00211D6A"/>
    <w:pPr>
      <w:spacing w:before="480" w:after="960" w:line="240" w:lineRule="auto"/>
    </w:pPr>
  </w:style>
  <w:style w:type="character" w:customStyle="1" w:styleId="ClosingChar">
    <w:name w:val="Closing Char"/>
    <w:basedOn w:val="DefaultParagraphFont"/>
    <w:link w:val="Closing"/>
    <w:uiPriority w:val="8"/>
    <w:rsid w:val="00211D6A"/>
    <w:rPr>
      <w:kern w:val="20"/>
    </w:rPr>
  </w:style>
  <w:style w:type="paragraph" w:styleId="Signature">
    <w:name w:val="Signature"/>
    <w:basedOn w:val="Normal"/>
    <w:link w:val="SignatureChar"/>
    <w:uiPriority w:val="8"/>
    <w:unhideWhenUsed/>
    <w:qFormat/>
    <w:rsid w:val="00211D6A"/>
    <w:pPr>
      <w:spacing w:after="480"/>
    </w:pPr>
    <w:rPr>
      <w:b/>
      <w:bCs/>
    </w:rPr>
  </w:style>
  <w:style w:type="character" w:customStyle="1" w:styleId="SignatureChar">
    <w:name w:val="Signature Char"/>
    <w:basedOn w:val="DefaultParagraphFont"/>
    <w:link w:val="Signature"/>
    <w:uiPriority w:val="8"/>
    <w:rsid w:val="00211D6A"/>
    <w:rPr>
      <w:b/>
      <w:bCs/>
      <w:kern w:val="20"/>
    </w:rPr>
  </w:style>
  <w:style w:type="character" w:styleId="Emphasis">
    <w:name w:val="Emphasis"/>
    <w:basedOn w:val="DefaultParagraphFont"/>
    <w:uiPriority w:val="2"/>
    <w:unhideWhenUsed/>
    <w:qFormat/>
    <w:rsid w:val="00211D6A"/>
    <w:rPr>
      <w:color w:val="7E97AD" w:themeColor="accent1"/>
    </w:rPr>
  </w:style>
  <w:style w:type="paragraph" w:customStyle="1" w:styleId="ContactInfo">
    <w:name w:val="Contact Info"/>
    <w:basedOn w:val="Normal"/>
    <w:uiPriority w:val="2"/>
    <w:qFormat/>
    <w:rsid w:val="00211D6A"/>
    <w:pPr>
      <w:spacing w:after="0" w:line="240" w:lineRule="auto"/>
      <w:jc w:val="right"/>
    </w:pPr>
    <w:rPr>
      <w:sz w:val="18"/>
    </w:rPr>
  </w:style>
  <w:style w:type="paragraph" w:customStyle="1" w:styleId="Name">
    <w:name w:val="Name"/>
    <w:basedOn w:val="Normal"/>
    <w:next w:val="Normal"/>
    <w:uiPriority w:val="1"/>
    <w:qFormat/>
    <w:rsid w:val="00211D6A"/>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3917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737"/>
    <w:rPr>
      <w:rFonts w:ascii="Tahoma" w:hAnsi="Tahoma" w:cs="Tahoma"/>
      <w:kern w:val="20"/>
      <w:sz w:val="16"/>
      <w:szCs w:val="16"/>
    </w:rPr>
  </w:style>
  <w:style w:type="character" w:customStyle="1" w:styleId="fields11">
    <w:name w:val="fields11"/>
    <w:basedOn w:val="DefaultParagraphFont"/>
    <w:rsid w:val="00DF13E8"/>
    <w:rPr>
      <w:rFonts w:ascii="Verdana" w:hAnsi="Verdana" w:hint="default"/>
      <w:b w:val="0"/>
      <w:bCs w:val="0"/>
      <w:strike w:val="0"/>
      <w:dstrike w:val="0"/>
      <w:color w:val="333333"/>
      <w:sz w:val="15"/>
      <w:szCs w:val="15"/>
      <w:u w:val="none"/>
      <w:effect w:val="none"/>
    </w:rPr>
  </w:style>
  <w:style w:type="paragraph" w:styleId="NormalWeb">
    <w:name w:val="Normal (Web)"/>
    <w:basedOn w:val="Normal"/>
    <w:uiPriority w:val="99"/>
    <w:rsid w:val="007A0EF4"/>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styleId="ListParagraph">
    <w:name w:val="List Paragraph"/>
    <w:basedOn w:val="Normal"/>
    <w:uiPriority w:val="34"/>
    <w:semiHidden/>
    <w:qFormat/>
    <w:rsid w:val="00872270"/>
    <w:pPr>
      <w:ind w:left="720"/>
      <w:contextualSpacing/>
    </w:pPr>
  </w:style>
  <w:style w:type="character" w:customStyle="1" w:styleId="apple-converted-space">
    <w:name w:val="apple-converted-space"/>
    <w:basedOn w:val="DefaultParagraphFont"/>
    <w:rsid w:val="00A676CA"/>
  </w:style>
  <w:style w:type="character" w:styleId="Hyperlink">
    <w:name w:val="Hyperlink"/>
    <w:basedOn w:val="DefaultParagraphFont"/>
    <w:uiPriority w:val="99"/>
    <w:semiHidden/>
    <w:unhideWhenUsed/>
    <w:rsid w:val="00A676CA"/>
    <w:rPr>
      <w:color w:val="0000FF"/>
      <w:u w:val="single"/>
    </w:rPr>
  </w:style>
  <w:style w:type="paragraph" w:styleId="BodyTextIndent">
    <w:name w:val="Body Text Indent"/>
    <w:basedOn w:val="Normal"/>
    <w:link w:val="BodyTextIndentChar"/>
    <w:semiHidden/>
    <w:rsid w:val="00C7303C"/>
    <w:pPr>
      <w:spacing w:before="0" w:after="0" w:line="240" w:lineRule="auto"/>
      <w:ind w:left="2160"/>
    </w:pPr>
    <w:rPr>
      <w:rFonts w:ascii="Times New Roman" w:eastAsia="Times New Roman" w:hAnsi="Times New Roman" w:cs="Times New Roman"/>
      <w:color w:val="auto"/>
      <w:kern w:val="0"/>
      <w:sz w:val="22"/>
      <w:lang w:eastAsia="en-US"/>
    </w:rPr>
  </w:style>
  <w:style w:type="character" w:customStyle="1" w:styleId="BodyTextIndentChar">
    <w:name w:val="Body Text Indent Char"/>
    <w:basedOn w:val="DefaultParagraphFont"/>
    <w:link w:val="BodyTextIndent"/>
    <w:semiHidden/>
    <w:rsid w:val="00C7303C"/>
    <w:rPr>
      <w:rFonts w:ascii="Times New Roman" w:eastAsia="Times New Roman" w:hAnsi="Times New Roman" w:cs="Times New Roman"/>
      <w:color w:val="auto"/>
      <w:sz w:val="22"/>
      <w:lang w:eastAsia="en-US"/>
    </w:rPr>
  </w:style>
  <w:style w:type="paragraph" w:styleId="NoSpacing">
    <w:name w:val="No Spacing"/>
    <w:qFormat/>
    <w:rsid w:val="00F84648"/>
    <w:pPr>
      <w:suppressAutoHyphens/>
      <w:spacing w:before="0" w:after="0" w:line="240" w:lineRule="auto"/>
    </w:pPr>
    <w:rPr>
      <w:rFonts w:ascii="Perpetua" w:eastAsia="Perpetua" w:hAnsi="Perpetua" w:cs="Perpetua"/>
      <w:color w:val="auto"/>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https://rdxfootmark.naukri.com/v2/track/openCv?trackingInfo=9c6f068993bef90847e80ee13ae2764e134f530e18705c4458440321091b5b58150d110317485a5a1b4d58515c424154181c084b281e0103030011495b540059580f1b425c4c01090340281e010316031442444f5108084a5746754e034a571b5549120b40001044095a0e041e470d140110155e5500504a155b440345450e5c0a5249130f031f030201091b5b581100150411445c5c0d58585e6&amp;docTyp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sume%20Preparation\TS1028350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CFBF6030004006A64ABF6ADF2D786A"/>
        <w:category>
          <w:name w:val="General"/>
          <w:gallery w:val="placeholder"/>
        </w:category>
        <w:types>
          <w:type w:val="bbPlcHdr"/>
        </w:types>
        <w:behaviors>
          <w:behavior w:val="content"/>
        </w:behaviors>
        <w:guid w:val="{7CFFA75C-57F9-4AAE-90D8-539BD6333FDE}"/>
      </w:docPartPr>
      <w:docPartBody>
        <w:p w:rsidR="00B71187" w:rsidRDefault="00F70B2D">
          <w:pPr>
            <w:pStyle w:val="67CFBF6030004006A64ABF6ADF2D786A"/>
          </w:pPr>
          <w:r>
            <w:t>[Street Address]</w:t>
          </w:r>
        </w:p>
      </w:docPartBody>
    </w:docPart>
    <w:docPart>
      <w:docPartPr>
        <w:name w:val="467AE5BE60C94D03BE0D53928D74E26F"/>
        <w:category>
          <w:name w:val="General"/>
          <w:gallery w:val="placeholder"/>
        </w:category>
        <w:types>
          <w:type w:val="bbPlcHdr"/>
        </w:types>
        <w:behaviors>
          <w:behavior w:val="content"/>
        </w:behaviors>
        <w:guid w:val="{163BFC41-F743-4A03-9C51-EA61A46FCE3D}"/>
      </w:docPartPr>
      <w:docPartBody>
        <w:p w:rsidR="00B71187" w:rsidRDefault="00F70B2D">
          <w:pPr>
            <w:pStyle w:val="467AE5BE60C94D03BE0D53928D74E26F"/>
          </w:pPr>
          <w:r>
            <w:t>[City, ST ZIP Code]</w:t>
          </w:r>
        </w:p>
      </w:docPartBody>
    </w:docPart>
    <w:docPart>
      <w:docPartPr>
        <w:name w:val="5D0F4D6DB9694D498B883A5F2F17DD94"/>
        <w:category>
          <w:name w:val="General"/>
          <w:gallery w:val="placeholder"/>
        </w:category>
        <w:types>
          <w:type w:val="bbPlcHdr"/>
        </w:types>
        <w:behaviors>
          <w:behavior w:val="content"/>
        </w:behaviors>
        <w:guid w:val="{6F71F29D-C3EB-464B-AA2C-6D7A75ACD80D}"/>
      </w:docPartPr>
      <w:docPartBody>
        <w:p w:rsidR="00B71187" w:rsidRDefault="00F70B2D">
          <w:pPr>
            <w:pStyle w:val="5D0F4D6DB9694D498B883A5F2F17DD94"/>
          </w:pPr>
          <w:r>
            <w:t>[Telephone]</w:t>
          </w:r>
        </w:p>
      </w:docPartBody>
    </w:docPart>
    <w:docPart>
      <w:docPartPr>
        <w:name w:val="1073C4515E004435AA71472C43A2559E"/>
        <w:category>
          <w:name w:val="General"/>
          <w:gallery w:val="placeholder"/>
        </w:category>
        <w:types>
          <w:type w:val="bbPlcHdr"/>
        </w:types>
        <w:behaviors>
          <w:behavior w:val="content"/>
        </w:behaviors>
        <w:guid w:val="{C942FB87-818A-495D-AFD2-21D4C4566B11}"/>
      </w:docPartPr>
      <w:docPartBody>
        <w:p w:rsidR="00B71187" w:rsidRDefault="00F70B2D">
          <w:pPr>
            <w:pStyle w:val="1073C4515E004435AA71472C43A2559E"/>
          </w:pPr>
          <w:r>
            <w:rPr>
              <w:rStyle w:val="Emphasis"/>
            </w:rPr>
            <w:t>[Email]</w:t>
          </w:r>
        </w:p>
      </w:docPartBody>
    </w:docPart>
    <w:docPart>
      <w:docPartPr>
        <w:name w:val="80AC14C9CFB8426F82EEAA9C65C9FDD1"/>
        <w:category>
          <w:name w:val="General"/>
          <w:gallery w:val="placeholder"/>
        </w:category>
        <w:types>
          <w:type w:val="bbPlcHdr"/>
        </w:types>
        <w:behaviors>
          <w:behavior w:val="content"/>
        </w:behaviors>
        <w:guid w:val="{B2D77953-E396-4118-BF4A-BEFDEDFB9373}"/>
      </w:docPartPr>
      <w:docPartBody>
        <w:p w:rsidR="00B71187" w:rsidRDefault="00F70B2D">
          <w:pPr>
            <w:pStyle w:val="80AC14C9CFB8426F82EEAA9C65C9FDD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erpetua">
    <w:altName w:val="Georgi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70B2D"/>
    <w:rsid w:val="00F70B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FBF6030004006A64ABF6ADF2D786A">
    <w:name w:val="67CFBF6030004006A64ABF6ADF2D786A"/>
    <w:rsid w:val="00B71187"/>
  </w:style>
  <w:style w:type="paragraph" w:customStyle="1" w:styleId="467AE5BE60C94D03BE0D53928D74E26F">
    <w:name w:val="467AE5BE60C94D03BE0D53928D74E26F"/>
    <w:rsid w:val="00B71187"/>
  </w:style>
  <w:style w:type="paragraph" w:customStyle="1" w:styleId="5D0F4D6DB9694D498B883A5F2F17DD94">
    <w:name w:val="5D0F4D6DB9694D498B883A5F2F17DD94"/>
    <w:rsid w:val="00B71187"/>
  </w:style>
  <w:style w:type="paragraph" w:customStyle="1" w:styleId="5122F0B3F76C4DD682D6F805955E9580">
    <w:name w:val="5122F0B3F76C4DD682D6F805955E9580"/>
    <w:rsid w:val="00B71187"/>
  </w:style>
  <w:style w:type="character" w:styleId="Emphasis">
    <w:name w:val="Emphasis"/>
    <w:basedOn w:val="DefaultParagraphFont"/>
    <w:uiPriority w:val="2"/>
    <w:unhideWhenUsed/>
    <w:qFormat/>
    <w:rsid w:val="00B71187"/>
    <w:rPr>
      <w:color w:val="5B9BD5" w:themeColor="accent1"/>
    </w:rPr>
  </w:style>
  <w:style w:type="paragraph" w:customStyle="1" w:styleId="1073C4515E004435AA71472C43A2559E">
    <w:name w:val="1073C4515E004435AA71472C43A2559E"/>
    <w:rsid w:val="00B71187"/>
  </w:style>
  <w:style w:type="paragraph" w:customStyle="1" w:styleId="80AC14C9CFB8426F82EEAA9C65C9FDD1">
    <w:name w:val="80AC14C9CFB8426F82EEAA9C65C9FDD1"/>
    <w:rsid w:val="00B71187"/>
  </w:style>
  <w:style w:type="paragraph" w:customStyle="1" w:styleId="019F37B64F364BF09E593CE62683CF35">
    <w:name w:val="019F37B64F364BF09E593CE62683CF35"/>
    <w:rsid w:val="00B71187"/>
  </w:style>
  <w:style w:type="paragraph" w:customStyle="1" w:styleId="ResumeText">
    <w:name w:val="Resume Text"/>
    <w:basedOn w:val="Normal"/>
    <w:qFormat/>
    <w:rsid w:val="00B71187"/>
    <w:pPr>
      <w:spacing w:before="40" w:after="40" w:line="288" w:lineRule="auto"/>
      <w:ind w:right="1440"/>
    </w:pPr>
    <w:rPr>
      <w:color w:val="595959" w:themeColor="text1" w:themeTint="A6"/>
      <w:kern w:val="20"/>
      <w:sz w:val="20"/>
      <w:szCs w:val="22"/>
      <w:lang w:bidi="ar-SA"/>
    </w:rPr>
  </w:style>
  <w:style w:type="paragraph" w:customStyle="1" w:styleId="74221E595B2041469547F49298784DCE">
    <w:name w:val="74221E595B2041469547F49298784DCE"/>
    <w:rsid w:val="00B71187"/>
  </w:style>
  <w:style w:type="character" w:styleId="PlaceholderText">
    <w:name w:val="Placeholder Text"/>
    <w:basedOn w:val="DefaultParagraphFont"/>
    <w:uiPriority w:val="99"/>
    <w:semiHidden/>
    <w:rsid w:val="00B71187"/>
    <w:rPr>
      <w:color w:val="808080"/>
    </w:rPr>
  </w:style>
  <w:style w:type="paragraph" w:customStyle="1" w:styleId="B5E14F035C624B2A882F73F131640F0E">
    <w:name w:val="B5E14F035C624B2A882F73F131640F0E"/>
    <w:rsid w:val="00B71187"/>
  </w:style>
  <w:style w:type="paragraph" w:customStyle="1" w:styleId="4E0B28AB1A8B48A585ECDA8D475BA2C6">
    <w:name w:val="4E0B28AB1A8B48A585ECDA8D475BA2C6"/>
    <w:rsid w:val="00B71187"/>
  </w:style>
  <w:style w:type="paragraph" w:customStyle="1" w:styleId="8E7E6C2633CC4747B0DFC1B03F00254B">
    <w:name w:val="8E7E6C2633CC4747B0DFC1B03F00254B"/>
    <w:rsid w:val="00B71187"/>
  </w:style>
  <w:style w:type="paragraph" w:customStyle="1" w:styleId="676F5E402B0842ECA03AEF695AA6FDE0">
    <w:name w:val="676F5E402B0842ECA03AEF695AA6FDE0"/>
    <w:rsid w:val="00B71187"/>
  </w:style>
  <w:style w:type="paragraph" w:customStyle="1" w:styleId="062E95EE792448D5801EA2611555201B">
    <w:name w:val="062E95EE792448D5801EA2611555201B"/>
    <w:rsid w:val="00B71187"/>
  </w:style>
  <w:style w:type="paragraph" w:customStyle="1" w:styleId="289D0A6D346C42FB908031BBDFE7B0DA">
    <w:name w:val="289D0A6D346C42FB908031BBDFE7B0DA"/>
    <w:rsid w:val="00B71187"/>
  </w:style>
  <w:style w:type="paragraph" w:customStyle="1" w:styleId="03749B9BA6D040FEA92E18F816833326">
    <w:name w:val="03749B9BA6D040FEA92E18F816833326"/>
    <w:rsid w:val="00B71187"/>
  </w:style>
  <w:style w:type="paragraph" w:customStyle="1" w:styleId="9C9E6F05BBD847D1B60FC7F216823EB1">
    <w:name w:val="9C9E6F05BBD847D1B60FC7F216823EB1"/>
    <w:rsid w:val="00B71187"/>
  </w:style>
  <w:style w:type="paragraph" w:customStyle="1" w:styleId="B630C6C52EF74F08BE3F9C3697B77C59">
    <w:name w:val="B630C6C52EF74F08BE3F9C3697B77C59"/>
    <w:rsid w:val="00B71187"/>
  </w:style>
  <w:style w:type="paragraph" w:customStyle="1" w:styleId="6DCBF529EB8F4B5F96B5A463854B13B6">
    <w:name w:val="6DCBF529EB8F4B5F96B5A463854B13B6"/>
    <w:rsid w:val="00B71187"/>
  </w:style>
  <w:style w:type="paragraph" w:customStyle="1" w:styleId="A165B7225E934C41952763D635F573E7">
    <w:name w:val="A165B7225E934C41952763D635F573E7"/>
    <w:rsid w:val="00B71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Bhavani Nagar, Moosapet</CompanyAddress>
  <CompanyPhone>+91 9493288623</CompanyPhone>
  <CompanyFax/>
  <CompanyEmail>k.sriram480@gmail.com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TS102835057</Template>
  <TotalTime>0</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KEDARASETTI</dc:creator>
  <cp:lastModifiedBy>Kapilavayi, Seeta</cp:lastModifiedBy>
  <cp:revision>2</cp:revision>
  <cp:lastPrinted>2015-08-21T15:21:00Z</cp:lastPrinted>
  <dcterms:created xsi:type="dcterms:W3CDTF">2018-08-27T12:09:00Z</dcterms:created>
  <dcterms:modified xsi:type="dcterms:W3CDTF">2018-08-27T12:09:00Z</dcterms:modified>
  <cp:category>Hyderabad, 500018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